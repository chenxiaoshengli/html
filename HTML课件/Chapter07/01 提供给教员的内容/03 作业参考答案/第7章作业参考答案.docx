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2B1282">
        <w:rPr>
          <w:rFonts w:ascii="宋体" w:hAnsi="宋体" w:hint="eastAsia"/>
          <w:b/>
          <w:sz w:val="32"/>
          <w:szCs w:val="32"/>
        </w:rPr>
        <w:t>7</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2B1282" w:rsidRDefault="002B1282" w:rsidP="002B1282">
      <w:pPr>
        <w:pStyle w:val="31"/>
        <w:spacing w:before="156" w:after="156"/>
      </w:pPr>
      <w:r w:rsidRPr="00F16F48">
        <w:rPr>
          <w:rFonts w:hint="eastAsia"/>
        </w:rPr>
        <w:t>1</w:t>
      </w:r>
      <w:r w:rsidRPr="00F16F48">
        <w:rPr>
          <w:rFonts w:hint="eastAsia"/>
        </w:rPr>
        <w:t>、选择题部分</w:t>
      </w:r>
    </w:p>
    <w:p w:rsidR="002B1282" w:rsidRPr="00F16F48" w:rsidRDefault="002B1282" w:rsidP="002B1282">
      <w:pPr>
        <w:pStyle w:val="9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28" w:type="dxa"/>
        </w:tblCellMar>
        <w:tblLook w:val="01E0" w:firstRow="1" w:lastRow="1" w:firstColumn="1" w:lastColumn="1" w:noHBand="0" w:noVBand="0"/>
      </w:tblPr>
      <w:tblGrid>
        <w:gridCol w:w="1512"/>
        <w:gridCol w:w="1512"/>
        <w:gridCol w:w="1512"/>
        <w:gridCol w:w="1512"/>
        <w:gridCol w:w="1512"/>
        <w:gridCol w:w="1512"/>
      </w:tblGrid>
      <w:tr w:rsidR="002B1282" w:rsidRPr="00E36C90" w:rsidTr="00D5796A">
        <w:trPr>
          <w:jc w:val="center"/>
        </w:trPr>
        <w:tc>
          <w:tcPr>
            <w:tcW w:w="1512" w:type="dxa"/>
            <w:vAlign w:val="center"/>
          </w:tcPr>
          <w:p w:rsidR="002B1282" w:rsidRPr="00E36C90" w:rsidRDefault="002B1282" w:rsidP="00D5796A">
            <w:pPr>
              <w:pStyle w:val="71"/>
              <w:rPr>
                <w:rFonts w:ascii="Times New Roman" w:eastAsia="宋体" w:hAnsi="Times New Roman" w:cs="Times New Roman"/>
              </w:rPr>
            </w:pPr>
            <w:r w:rsidRPr="00E36C90">
              <w:rPr>
                <w:rFonts w:ascii="Times New Roman" w:eastAsia="宋体" w:hAnsi="宋体" w:cs="Times New Roman"/>
              </w:rPr>
              <w:t>题号</w:t>
            </w:r>
          </w:p>
        </w:tc>
        <w:tc>
          <w:tcPr>
            <w:tcW w:w="1512" w:type="dxa"/>
            <w:vAlign w:val="center"/>
          </w:tcPr>
          <w:p w:rsidR="002B1282" w:rsidRPr="00E36C90" w:rsidRDefault="002B1282" w:rsidP="00D5796A">
            <w:pPr>
              <w:pStyle w:val="81"/>
              <w:jc w:val="center"/>
            </w:pPr>
            <w:r w:rsidRPr="00E36C90">
              <w:t>1</w:t>
            </w:r>
          </w:p>
        </w:tc>
        <w:tc>
          <w:tcPr>
            <w:tcW w:w="1512" w:type="dxa"/>
            <w:vAlign w:val="center"/>
          </w:tcPr>
          <w:p w:rsidR="002B1282" w:rsidRPr="00E36C90" w:rsidRDefault="002B1282" w:rsidP="00D5796A">
            <w:pPr>
              <w:pStyle w:val="81"/>
              <w:jc w:val="center"/>
            </w:pPr>
            <w:r w:rsidRPr="00E36C90">
              <w:t>2</w:t>
            </w:r>
          </w:p>
        </w:tc>
        <w:tc>
          <w:tcPr>
            <w:tcW w:w="1512" w:type="dxa"/>
            <w:vAlign w:val="center"/>
          </w:tcPr>
          <w:p w:rsidR="002B1282" w:rsidRPr="00E36C90" w:rsidRDefault="002B1282" w:rsidP="00D5796A">
            <w:pPr>
              <w:pStyle w:val="81"/>
              <w:jc w:val="center"/>
            </w:pPr>
            <w:r w:rsidRPr="00E36C90">
              <w:t>3</w:t>
            </w:r>
          </w:p>
        </w:tc>
        <w:tc>
          <w:tcPr>
            <w:tcW w:w="1512" w:type="dxa"/>
            <w:vAlign w:val="center"/>
          </w:tcPr>
          <w:p w:rsidR="002B1282" w:rsidRPr="00E36C90" w:rsidRDefault="002B1282" w:rsidP="00D5796A">
            <w:pPr>
              <w:pStyle w:val="81"/>
              <w:jc w:val="center"/>
            </w:pPr>
            <w:r w:rsidRPr="00E36C90">
              <w:t>4</w:t>
            </w:r>
          </w:p>
        </w:tc>
        <w:tc>
          <w:tcPr>
            <w:tcW w:w="1512" w:type="dxa"/>
            <w:vAlign w:val="center"/>
          </w:tcPr>
          <w:p w:rsidR="002B1282" w:rsidRPr="00E36C90" w:rsidRDefault="002B1282" w:rsidP="00D5796A">
            <w:pPr>
              <w:pStyle w:val="81"/>
              <w:jc w:val="center"/>
            </w:pPr>
            <w:r w:rsidRPr="00E36C90">
              <w:t>5</w:t>
            </w:r>
          </w:p>
        </w:tc>
      </w:tr>
      <w:tr w:rsidR="002B1282" w:rsidRPr="00E36C90" w:rsidTr="00D5796A">
        <w:trPr>
          <w:jc w:val="center"/>
        </w:trPr>
        <w:tc>
          <w:tcPr>
            <w:tcW w:w="1512" w:type="dxa"/>
            <w:vAlign w:val="center"/>
          </w:tcPr>
          <w:p w:rsidR="002B1282" w:rsidRPr="00E36C90" w:rsidRDefault="002B1282" w:rsidP="00D5796A">
            <w:pPr>
              <w:pStyle w:val="71"/>
              <w:rPr>
                <w:rFonts w:ascii="Times New Roman" w:eastAsia="宋体" w:hAnsi="Times New Roman" w:cs="Times New Roman"/>
              </w:rPr>
            </w:pPr>
            <w:r w:rsidRPr="00E36C90">
              <w:rPr>
                <w:rFonts w:ascii="Times New Roman" w:eastAsia="宋体" w:hAnsi="宋体" w:cs="Times New Roman"/>
              </w:rPr>
              <w:t>答案</w:t>
            </w:r>
          </w:p>
        </w:tc>
        <w:tc>
          <w:tcPr>
            <w:tcW w:w="1512" w:type="dxa"/>
            <w:vAlign w:val="center"/>
          </w:tcPr>
          <w:p w:rsidR="002B1282" w:rsidRPr="00E36C90" w:rsidRDefault="002B1282" w:rsidP="00D5796A">
            <w:pPr>
              <w:pStyle w:val="81"/>
              <w:jc w:val="center"/>
            </w:pPr>
            <w:r w:rsidRPr="00E36C90">
              <w:t>D</w:t>
            </w:r>
          </w:p>
        </w:tc>
        <w:tc>
          <w:tcPr>
            <w:tcW w:w="1512" w:type="dxa"/>
            <w:vAlign w:val="center"/>
          </w:tcPr>
          <w:p w:rsidR="002B1282" w:rsidRPr="00E36C90" w:rsidRDefault="002B1282" w:rsidP="00D5796A">
            <w:pPr>
              <w:pStyle w:val="81"/>
              <w:jc w:val="center"/>
            </w:pPr>
            <w:r w:rsidRPr="00E36C90">
              <w:t>D</w:t>
            </w:r>
          </w:p>
        </w:tc>
        <w:tc>
          <w:tcPr>
            <w:tcW w:w="1512" w:type="dxa"/>
            <w:vAlign w:val="center"/>
          </w:tcPr>
          <w:p w:rsidR="002B1282" w:rsidRPr="00E36C90" w:rsidRDefault="002B1282" w:rsidP="00D5796A">
            <w:pPr>
              <w:pStyle w:val="81"/>
              <w:jc w:val="center"/>
            </w:pPr>
            <w:r w:rsidRPr="00E36C90">
              <w:t>B</w:t>
            </w:r>
          </w:p>
        </w:tc>
        <w:tc>
          <w:tcPr>
            <w:tcW w:w="1512" w:type="dxa"/>
            <w:vAlign w:val="center"/>
          </w:tcPr>
          <w:p w:rsidR="002B1282" w:rsidRPr="00E36C90" w:rsidRDefault="002B1282" w:rsidP="00D5796A">
            <w:pPr>
              <w:pStyle w:val="81"/>
              <w:jc w:val="center"/>
            </w:pPr>
            <w:r w:rsidRPr="00E36C90">
              <w:t>C</w:t>
            </w:r>
          </w:p>
        </w:tc>
        <w:tc>
          <w:tcPr>
            <w:tcW w:w="1512" w:type="dxa"/>
            <w:vAlign w:val="center"/>
          </w:tcPr>
          <w:p w:rsidR="002B1282" w:rsidRPr="00E36C90" w:rsidRDefault="002B1282" w:rsidP="00D5796A">
            <w:pPr>
              <w:pStyle w:val="81"/>
              <w:jc w:val="center"/>
            </w:pPr>
            <w:r w:rsidRPr="00E36C90">
              <w:t>B</w:t>
            </w:r>
          </w:p>
        </w:tc>
      </w:tr>
    </w:tbl>
    <w:p w:rsidR="002B1282" w:rsidRDefault="002B1282" w:rsidP="002B1282">
      <w:pPr>
        <w:pStyle w:val="91"/>
      </w:pPr>
    </w:p>
    <w:p w:rsidR="002B1282" w:rsidRPr="00F16F48" w:rsidRDefault="002B1282" w:rsidP="002B1282">
      <w:pPr>
        <w:pStyle w:val="31"/>
        <w:spacing w:before="156" w:after="156"/>
      </w:pPr>
      <w:r w:rsidRPr="00F16F48">
        <w:rPr>
          <w:rFonts w:hint="eastAsia"/>
        </w:rPr>
        <w:t>2</w:t>
      </w:r>
      <w:r w:rsidRPr="00F16F48">
        <w:rPr>
          <w:rFonts w:hint="eastAsia"/>
        </w:rPr>
        <w:t>、简答题部分</w:t>
      </w:r>
    </w:p>
    <w:p w:rsidR="002B1282" w:rsidRPr="00AC6D41" w:rsidRDefault="002B1282" w:rsidP="002B1282">
      <w:pPr>
        <w:pStyle w:val="41"/>
        <w:spacing w:before="93" w:after="93"/>
      </w:pPr>
      <w:r w:rsidRPr="00AC6D41">
        <w:rPr>
          <w:rFonts w:hint="eastAsia"/>
        </w:rPr>
        <w:t>第</w:t>
      </w:r>
      <w:r w:rsidRPr="00AC6D41">
        <w:rPr>
          <w:rFonts w:hint="eastAsia"/>
        </w:rPr>
        <w:t>1</w:t>
      </w:r>
      <w:r w:rsidRPr="00AC6D41">
        <w:rPr>
          <w:rFonts w:hint="eastAsia"/>
        </w:rPr>
        <w:t>题</w:t>
      </w:r>
    </w:p>
    <w:p w:rsidR="002B1282" w:rsidRDefault="002B1282" w:rsidP="002B1282">
      <w:pPr>
        <w:pStyle w:val="41"/>
        <w:spacing w:before="93" w:after="93"/>
      </w:pPr>
      <w:r>
        <w:rPr>
          <w:rFonts w:hint="eastAsia"/>
        </w:rPr>
        <w:t>回答要点：</w:t>
      </w:r>
    </w:p>
    <w:p w:rsidR="00A15B41" w:rsidRDefault="00A15B41" w:rsidP="00A15B41">
      <w:pPr>
        <w:pStyle w:val="41"/>
        <w:spacing w:before="93" w:after="93"/>
      </w:pPr>
      <w:r>
        <w:rPr>
          <w:rFonts w:hint="eastAsia"/>
        </w:rPr>
        <w:t>（</w:t>
      </w:r>
      <w:r>
        <w:rPr>
          <w:rFonts w:hint="eastAsia"/>
        </w:rPr>
        <w:t>1</w:t>
      </w:r>
      <w:r>
        <w:rPr>
          <w:rFonts w:hint="eastAsia"/>
        </w:rPr>
        <w:t>）浮动元素后面加空</w:t>
      </w:r>
      <w:r>
        <w:rPr>
          <w:rFonts w:hint="eastAsia"/>
        </w:rPr>
        <w:t>div</w:t>
      </w:r>
    </w:p>
    <w:p w:rsidR="00A15B41" w:rsidRDefault="00A15B41" w:rsidP="00A15B41">
      <w:pPr>
        <w:pStyle w:val="41"/>
        <w:spacing w:before="93" w:after="93"/>
      </w:pPr>
      <w:r>
        <w:rPr>
          <w:rFonts w:hint="eastAsia"/>
        </w:rPr>
        <w:t>（</w:t>
      </w:r>
      <w:r>
        <w:rPr>
          <w:rFonts w:hint="eastAsia"/>
        </w:rPr>
        <w:t>2</w:t>
      </w:r>
      <w:r>
        <w:rPr>
          <w:rFonts w:hint="eastAsia"/>
        </w:rPr>
        <w:t>）设置父元素的高度</w:t>
      </w:r>
    </w:p>
    <w:p w:rsidR="00A15B41" w:rsidRDefault="00A15B41" w:rsidP="00A15B41">
      <w:pPr>
        <w:pStyle w:val="41"/>
        <w:spacing w:before="93" w:after="93"/>
      </w:pPr>
      <w:r>
        <w:rPr>
          <w:rFonts w:hint="eastAsia"/>
        </w:rPr>
        <w:t>（</w:t>
      </w:r>
      <w:r>
        <w:rPr>
          <w:rFonts w:hint="eastAsia"/>
        </w:rPr>
        <w:t>3</w:t>
      </w:r>
      <w:r>
        <w:rPr>
          <w:rFonts w:hint="eastAsia"/>
        </w:rPr>
        <w:t>）父级添加</w:t>
      </w:r>
      <w:r>
        <w:rPr>
          <w:rFonts w:hint="eastAsia"/>
        </w:rPr>
        <w:t>overflow</w:t>
      </w:r>
      <w:r>
        <w:rPr>
          <w:rFonts w:hint="eastAsia"/>
        </w:rPr>
        <w:t>属性</w:t>
      </w:r>
    </w:p>
    <w:p w:rsidR="00A15B41" w:rsidRDefault="00A15B41" w:rsidP="00A15B41">
      <w:pPr>
        <w:pStyle w:val="41"/>
        <w:spacing w:before="93" w:after="93"/>
      </w:pPr>
      <w:r>
        <w:rPr>
          <w:rFonts w:hint="eastAsia"/>
        </w:rPr>
        <w:t>（</w:t>
      </w:r>
      <w:r>
        <w:rPr>
          <w:rFonts w:hint="eastAsia"/>
        </w:rPr>
        <w:t>4</w:t>
      </w:r>
      <w:r>
        <w:rPr>
          <w:rFonts w:hint="eastAsia"/>
        </w:rPr>
        <w:t>）父级添加伪类</w:t>
      </w:r>
    </w:p>
    <w:p w:rsidR="00134421" w:rsidRDefault="00134421" w:rsidP="00A15B41">
      <w:pPr>
        <w:pStyle w:val="41"/>
        <w:spacing w:before="93" w:after="93"/>
      </w:pPr>
    </w:p>
    <w:p w:rsidR="002B1282" w:rsidRDefault="002B1282" w:rsidP="00A15B41">
      <w:pPr>
        <w:pStyle w:val="41"/>
        <w:spacing w:before="93" w:after="93"/>
      </w:pPr>
      <w:r w:rsidRPr="00AC6D41">
        <w:rPr>
          <w:rFonts w:hint="eastAsia"/>
        </w:rPr>
        <w:t>第</w:t>
      </w:r>
      <w:r w:rsidRPr="00AC6D41">
        <w:rPr>
          <w:rFonts w:hint="eastAsia"/>
        </w:rPr>
        <w:t>2</w:t>
      </w:r>
      <w:r w:rsidRPr="00AC6D41">
        <w:rPr>
          <w:rFonts w:hint="eastAsia"/>
        </w:rPr>
        <w:t>题</w:t>
      </w:r>
    </w:p>
    <w:p w:rsidR="00134421" w:rsidRDefault="00134421" w:rsidP="00134421">
      <w:pPr>
        <w:pStyle w:val="41"/>
        <w:spacing w:before="93" w:after="93"/>
      </w:pPr>
      <w:r>
        <w:rPr>
          <w:rFonts w:hint="eastAsia"/>
        </w:rPr>
        <w:t>回答要点：</w:t>
      </w:r>
    </w:p>
    <w:p w:rsidR="006B6F7E" w:rsidRDefault="00C81216" w:rsidP="006B6F7E">
      <w:pPr>
        <w:pStyle w:val="41"/>
        <w:spacing w:before="93" w:after="93"/>
      </w:pPr>
      <w:r>
        <w:rPr>
          <w:rFonts w:hint="eastAsia"/>
        </w:rPr>
        <w:t>（</w:t>
      </w:r>
      <w:r>
        <w:rPr>
          <w:rFonts w:hint="eastAsia"/>
        </w:rPr>
        <w:t>1</w:t>
      </w:r>
      <w:r>
        <w:rPr>
          <w:rFonts w:hint="eastAsia"/>
        </w:rPr>
        <w:t>）</w:t>
      </w:r>
      <w:proofErr w:type="spellStart"/>
      <w:r w:rsidR="006B6F7E">
        <w:t>display:inline-block</w:t>
      </w:r>
      <w:proofErr w:type="spellEnd"/>
    </w:p>
    <w:p w:rsidR="006B6F7E" w:rsidRDefault="006B6F7E" w:rsidP="006B6F7E">
      <w:pPr>
        <w:pStyle w:val="41"/>
        <w:spacing w:before="93" w:after="93"/>
      </w:pPr>
      <w:r>
        <w:rPr>
          <w:rFonts w:hint="eastAsia"/>
        </w:rPr>
        <w:t>可以让元素排在一行，并且支持宽度和高度，代码实现起来方便</w:t>
      </w:r>
    </w:p>
    <w:p w:rsidR="006B6F7E" w:rsidRDefault="006B6F7E" w:rsidP="006B6F7E">
      <w:pPr>
        <w:pStyle w:val="41"/>
        <w:spacing w:before="93" w:after="93"/>
      </w:pPr>
      <w:r>
        <w:rPr>
          <w:rFonts w:hint="eastAsia"/>
        </w:rPr>
        <w:t>位置方向不可控制，会解析空格，</w:t>
      </w:r>
      <w:r>
        <w:rPr>
          <w:rFonts w:hint="eastAsia"/>
        </w:rPr>
        <w:t>IE 6</w:t>
      </w:r>
      <w:r>
        <w:rPr>
          <w:rFonts w:hint="eastAsia"/>
        </w:rPr>
        <w:t>、</w:t>
      </w:r>
      <w:r>
        <w:rPr>
          <w:rFonts w:hint="eastAsia"/>
        </w:rPr>
        <w:t>IE 7</w:t>
      </w:r>
      <w:r>
        <w:rPr>
          <w:rFonts w:hint="eastAsia"/>
        </w:rPr>
        <w:t>上不支持</w:t>
      </w:r>
    </w:p>
    <w:p w:rsidR="006B6F7E" w:rsidRDefault="00C81216" w:rsidP="006B6F7E">
      <w:pPr>
        <w:pStyle w:val="41"/>
        <w:spacing w:before="93" w:after="93"/>
      </w:pPr>
      <w:r>
        <w:rPr>
          <w:rFonts w:hint="eastAsia"/>
        </w:rPr>
        <w:t>（</w:t>
      </w:r>
      <w:r>
        <w:rPr>
          <w:rFonts w:hint="eastAsia"/>
        </w:rPr>
        <w:t>2</w:t>
      </w:r>
      <w:r>
        <w:rPr>
          <w:rFonts w:hint="eastAsia"/>
        </w:rPr>
        <w:t>）</w:t>
      </w:r>
      <w:r w:rsidR="006B6F7E">
        <w:t xml:space="preserve">float </w:t>
      </w:r>
    </w:p>
    <w:p w:rsidR="006B6F7E" w:rsidRDefault="006B6F7E" w:rsidP="006B6F7E">
      <w:pPr>
        <w:pStyle w:val="41"/>
        <w:spacing w:before="93" w:after="93"/>
      </w:pPr>
      <w:r>
        <w:rPr>
          <w:rFonts w:hint="eastAsia"/>
        </w:rPr>
        <w:t>可以让元素排在一行并且支持宽度和高度，可以决定排列方向</w:t>
      </w:r>
    </w:p>
    <w:p w:rsidR="00134421" w:rsidRPr="006B6F7E" w:rsidRDefault="006B6F7E" w:rsidP="006B6F7E">
      <w:pPr>
        <w:pStyle w:val="41"/>
        <w:spacing w:before="93" w:after="93"/>
      </w:pPr>
      <w:r>
        <w:rPr>
          <w:rFonts w:hint="eastAsia"/>
        </w:rPr>
        <w:t xml:space="preserve">float </w:t>
      </w:r>
      <w:r>
        <w:rPr>
          <w:rFonts w:hint="eastAsia"/>
        </w:rPr>
        <w:t>浮动以后元素脱离文档流，会对周围元素产生影响，必须在它的父级上添加清除浮动的样式</w:t>
      </w:r>
    </w:p>
    <w:p w:rsidR="00134421" w:rsidRDefault="00134421" w:rsidP="002B1282">
      <w:pPr>
        <w:pStyle w:val="41"/>
        <w:spacing w:before="93" w:after="93"/>
      </w:pPr>
    </w:p>
    <w:p w:rsidR="002B1282" w:rsidRPr="00AC6D41" w:rsidRDefault="002B1282" w:rsidP="002B1282">
      <w:pPr>
        <w:pStyle w:val="41"/>
        <w:spacing w:before="93" w:after="93"/>
      </w:pPr>
      <w:r w:rsidRPr="00AC6D41">
        <w:rPr>
          <w:rFonts w:hint="eastAsia"/>
        </w:rPr>
        <w:t>第</w:t>
      </w:r>
      <w:r w:rsidRPr="00AC6D41">
        <w:rPr>
          <w:rFonts w:hint="eastAsia"/>
        </w:rPr>
        <w:t>3</w:t>
      </w:r>
      <w:r w:rsidRPr="00AC6D41">
        <w:rPr>
          <w:rFonts w:hint="eastAsia"/>
        </w:rPr>
        <w:t>题</w:t>
      </w:r>
    </w:p>
    <w:p w:rsidR="002B1282" w:rsidRDefault="002B1282" w:rsidP="002B1282">
      <w:pPr>
        <w:pStyle w:val="41"/>
        <w:spacing w:before="93" w:after="93"/>
      </w:pPr>
      <w:r>
        <w:rPr>
          <w:rFonts w:hint="eastAsia"/>
        </w:rPr>
        <w:t>源代码：参考本章资料文件夹下</w:t>
      </w:r>
      <w:r w:rsidRPr="00CD492B">
        <w:rPr>
          <w:rFonts w:hint="eastAsia"/>
        </w:rPr>
        <w:t>\</w:t>
      </w:r>
      <w:r>
        <w:rPr>
          <w:rFonts w:hint="eastAsia"/>
        </w:rPr>
        <w:t>作业</w:t>
      </w:r>
      <w:r>
        <w:rPr>
          <w:rFonts w:hint="eastAsia"/>
        </w:rPr>
        <w:t>3</w:t>
      </w:r>
      <w:r>
        <w:rPr>
          <w:rFonts w:hint="eastAsia"/>
        </w:rPr>
        <w:t>。</w:t>
      </w:r>
    </w:p>
    <w:p w:rsidR="002B1282" w:rsidRPr="00AC6D41" w:rsidRDefault="002B1282" w:rsidP="002B1282">
      <w:pPr>
        <w:pStyle w:val="41"/>
        <w:spacing w:before="93" w:after="93"/>
      </w:pPr>
      <w:r w:rsidRPr="00AC6D41">
        <w:rPr>
          <w:rFonts w:hint="eastAsia"/>
        </w:rPr>
        <w:t>第</w:t>
      </w:r>
      <w:r w:rsidRPr="00AC6D41">
        <w:rPr>
          <w:rFonts w:hint="eastAsia"/>
        </w:rPr>
        <w:t>4</w:t>
      </w:r>
      <w:r w:rsidRPr="00AC6D41">
        <w:rPr>
          <w:rFonts w:hint="eastAsia"/>
        </w:rPr>
        <w:t>题</w:t>
      </w:r>
    </w:p>
    <w:p w:rsidR="002B1282" w:rsidRDefault="002B1282" w:rsidP="002B1282">
      <w:pPr>
        <w:pStyle w:val="41"/>
        <w:spacing w:before="93" w:after="93"/>
      </w:pPr>
      <w:r>
        <w:rPr>
          <w:rFonts w:hint="eastAsia"/>
        </w:rPr>
        <w:t>源代码：参考本章资料文件夹下</w:t>
      </w:r>
      <w:r w:rsidRPr="00CD492B">
        <w:rPr>
          <w:rFonts w:hint="eastAsia"/>
        </w:rPr>
        <w:t>\</w:t>
      </w:r>
      <w:r>
        <w:rPr>
          <w:rFonts w:hint="eastAsia"/>
        </w:rPr>
        <w:t>作业</w:t>
      </w:r>
      <w:r>
        <w:rPr>
          <w:rFonts w:hint="eastAsia"/>
        </w:rPr>
        <w:t>4</w:t>
      </w:r>
      <w:r>
        <w:rPr>
          <w:rFonts w:hint="eastAsia"/>
        </w:rPr>
        <w:t>。</w:t>
      </w:r>
    </w:p>
    <w:p w:rsidR="002B1282" w:rsidRPr="00AC6D41" w:rsidRDefault="002B1282" w:rsidP="002B1282">
      <w:pPr>
        <w:pStyle w:val="41"/>
        <w:spacing w:before="93" w:after="93"/>
      </w:pPr>
      <w:r w:rsidRPr="00AC6D41">
        <w:rPr>
          <w:rFonts w:hint="eastAsia"/>
        </w:rPr>
        <w:t>第</w:t>
      </w:r>
      <w:r>
        <w:rPr>
          <w:rFonts w:hint="eastAsia"/>
        </w:rPr>
        <w:t>5</w:t>
      </w:r>
      <w:r w:rsidRPr="00AC6D41">
        <w:rPr>
          <w:rFonts w:hint="eastAsia"/>
        </w:rPr>
        <w:t>题</w:t>
      </w:r>
    </w:p>
    <w:p w:rsidR="002B1282" w:rsidRPr="00B84D90" w:rsidRDefault="002B1282" w:rsidP="002B1282">
      <w:pPr>
        <w:pStyle w:val="41"/>
        <w:spacing w:before="93" w:after="93"/>
        <w:rPr>
          <w:lang w:val="fr-FR"/>
        </w:rPr>
      </w:pPr>
      <w:r>
        <w:rPr>
          <w:rFonts w:hint="eastAsia"/>
        </w:rPr>
        <w:t>源代码：参考本章资料文件夹下</w:t>
      </w:r>
      <w:r w:rsidRPr="00CD492B">
        <w:rPr>
          <w:rFonts w:hint="eastAsia"/>
        </w:rPr>
        <w:t>\</w:t>
      </w:r>
      <w:r>
        <w:rPr>
          <w:rFonts w:hint="eastAsia"/>
        </w:rPr>
        <w:t>作业</w:t>
      </w:r>
      <w:r>
        <w:rPr>
          <w:rFonts w:hint="eastAsia"/>
        </w:rPr>
        <w:t>5</w:t>
      </w:r>
      <w:r>
        <w:rPr>
          <w:rFonts w:hint="eastAsia"/>
        </w:rPr>
        <w:t>。</w:t>
      </w:r>
      <w:bookmarkStart w:id="0" w:name="_GoBack"/>
      <w:bookmarkEnd w:id="0"/>
    </w:p>
    <w:p w:rsidR="00543364" w:rsidRPr="002B1282" w:rsidRDefault="00543364" w:rsidP="003A47ED">
      <w:pPr>
        <w:pStyle w:val="300"/>
        <w:rPr>
          <w:rFonts w:ascii="宋体" w:hAnsi="宋体"/>
          <w:lang w:val="fr-FR"/>
        </w:rPr>
      </w:pPr>
    </w:p>
    <w:sectPr w:rsidR="00543364" w:rsidRPr="002B1282"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DBA" w:rsidRDefault="00750DBA" w:rsidP="0075251C">
      <w:r>
        <w:separator/>
      </w:r>
    </w:p>
  </w:endnote>
  <w:endnote w:type="continuationSeparator" w:id="0">
    <w:p w:rsidR="00750DBA" w:rsidRDefault="00750DBA"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Arial Unicode MS"/>
    <w:charset w:val="86"/>
    <w:family w:val="modern"/>
    <w:pitch w:val="fixed"/>
    <w:sig w:usb0="00000000"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2C61D4" w:rsidRPr="002C61D4">
          <w:rPr>
            <w:noProof/>
            <w:lang w:val="zh-CN"/>
          </w:rPr>
          <w:t>1</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DBA" w:rsidRDefault="00750DBA" w:rsidP="0075251C">
      <w:r>
        <w:separator/>
      </w:r>
    </w:p>
  </w:footnote>
  <w:footnote w:type="continuationSeparator" w:id="0">
    <w:p w:rsidR="00750DBA" w:rsidRDefault="00750DBA"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750DB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750DBA"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750DB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59">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3">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num>
  <w:num w:numId="14">
    <w:abstractNumId w:val="20"/>
  </w:num>
  <w:num w:numId="15">
    <w:abstractNumId w:val="49"/>
  </w:num>
  <w:num w:numId="16">
    <w:abstractNumId w:val="66"/>
  </w:num>
  <w:num w:numId="17">
    <w:abstractNumId w:val="46"/>
  </w:num>
  <w:num w:numId="18">
    <w:abstractNumId w:val="8"/>
  </w:num>
  <w:num w:numId="19">
    <w:abstractNumId w:val="68"/>
  </w:num>
  <w:num w:numId="20">
    <w:abstractNumId w:val="36"/>
  </w:num>
  <w:num w:numId="21">
    <w:abstractNumId w:val="65"/>
  </w:num>
  <w:num w:numId="22">
    <w:abstractNumId w:val="5"/>
  </w:num>
  <w:num w:numId="23">
    <w:abstractNumId w:val="60"/>
  </w:num>
  <w:num w:numId="24">
    <w:abstractNumId w:val="0"/>
  </w:num>
  <w:num w:numId="25">
    <w:abstractNumId w:val="53"/>
  </w:num>
  <w:num w:numId="26">
    <w:abstractNumId w:val="50"/>
  </w:num>
  <w:num w:numId="27">
    <w:abstractNumId w:val="26"/>
  </w:num>
  <w:num w:numId="28">
    <w:abstractNumId w:val="45"/>
  </w:num>
  <w:num w:numId="29">
    <w:abstractNumId w:val="21"/>
  </w:num>
  <w:num w:numId="30">
    <w:abstractNumId w:val="61"/>
  </w:num>
  <w:num w:numId="31">
    <w:abstractNumId w:val="14"/>
  </w:num>
  <w:num w:numId="32">
    <w:abstractNumId w:val="70"/>
  </w:num>
  <w:num w:numId="33">
    <w:abstractNumId w:val="52"/>
  </w:num>
  <w:num w:numId="34">
    <w:abstractNumId w:val="43"/>
  </w:num>
  <w:num w:numId="35">
    <w:abstractNumId w:val="6"/>
  </w:num>
  <w:num w:numId="36">
    <w:abstractNumId w:val="69"/>
  </w:num>
  <w:num w:numId="37">
    <w:abstractNumId w:val="2"/>
  </w:num>
  <w:num w:numId="38">
    <w:abstractNumId w:val="59"/>
  </w:num>
  <w:num w:numId="39">
    <w:abstractNumId w:val="32"/>
  </w:num>
  <w:num w:numId="40">
    <w:abstractNumId w:val="56"/>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5"/>
  </w:num>
  <w:num w:numId="48">
    <w:abstractNumId w:val="19"/>
  </w:num>
  <w:num w:numId="49">
    <w:abstractNumId w:val="15"/>
  </w:num>
  <w:num w:numId="50">
    <w:abstractNumId w:val="16"/>
  </w:num>
  <w:num w:numId="51">
    <w:abstractNumId w:val="12"/>
  </w:num>
  <w:num w:numId="52">
    <w:abstractNumId w:val="57"/>
  </w:num>
  <w:num w:numId="53">
    <w:abstractNumId w:val="47"/>
  </w:num>
  <w:num w:numId="54">
    <w:abstractNumId w:val="51"/>
  </w:num>
  <w:num w:numId="55">
    <w:abstractNumId w:val="11"/>
  </w:num>
  <w:num w:numId="56">
    <w:abstractNumId w:val="18"/>
  </w:num>
  <w:num w:numId="57">
    <w:abstractNumId w:val="41"/>
  </w:num>
  <w:num w:numId="58">
    <w:abstractNumId w:val="54"/>
  </w:num>
  <w:num w:numId="59">
    <w:abstractNumId w:val="34"/>
  </w:num>
  <w:num w:numId="60">
    <w:abstractNumId w:val="62"/>
  </w:num>
  <w:num w:numId="61">
    <w:abstractNumId w:val="67"/>
  </w:num>
  <w:num w:numId="62">
    <w:abstractNumId w:val="63"/>
  </w:num>
  <w:num w:numId="63">
    <w:abstractNumId w:val="27"/>
  </w:num>
  <w:num w:numId="64">
    <w:abstractNumId w:val="24"/>
  </w:num>
  <w:num w:numId="65">
    <w:abstractNumId w:val="58"/>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126E5"/>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11393E"/>
    <w:rsid w:val="001145E0"/>
    <w:rsid w:val="00121852"/>
    <w:rsid w:val="00121F10"/>
    <w:rsid w:val="0012352B"/>
    <w:rsid w:val="00130BD2"/>
    <w:rsid w:val="00134421"/>
    <w:rsid w:val="00135913"/>
    <w:rsid w:val="00135DC1"/>
    <w:rsid w:val="001649DD"/>
    <w:rsid w:val="00171D04"/>
    <w:rsid w:val="00181244"/>
    <w:rsid w:val="001C3BC5"/>
    <w:rsid w:val="001C6AFB"/>
    <w:rsid w:val="001E46DB"/>
    <w:rsid w:val="001E799E"/>
    <w:rsid w:val="001F59FA"/>
    <w:rsid w:val="002143E5"/>
    <w:rsid w:val="00242F3B"/>
    <w:rsid w:val="00263A36"/>
    <w:rsid w:val="00272E47"/>
    <w:rsid w:val="002762B3"/>
    <w:rsid w:val="00285235"/>
    <w:rsid w:val="00292F2C"/>
    <w:rsid w:val="002B1282"/>
    <w:rsid w:val="002B18F8"/>
    <w:rsid w:val="002B57E5"/>
    <w:rsid w:val="002C2D52"/>
    <w:rsid w:val="002C61D4"/>
    <w:rsid w:val="002D357B"/>
    <w:rsid w:val="002E3D72"/>
    <w:rsid w:val="003043F2"/>
    <w:rsid w:val="0031154A"/>
    <w:rsid w:val="003174C0"/>
    <w:rsid w:val="00321614"/>
    <w:rsid w:val="003275A3"/>
    <w:rsid w:val="00363BFB"/>
    <w:rsid w:val="003679BE"/>
    <w:rsid w:val="00371705"/>
    <w:rsid w:val="003A1909"/>
    <w:rsid w:val="003A3077"/>
    <w:rsid w:val="003A47ED"/>
    <w:rsid w:val="003B6E0F"/>
    <w:rsid w:val="003C7BA0"/>
    <w:rsid w:val="003D3B48"/>
    <w:rsid w:val="00445D16"/>
    <w:rsid w:val="00473685"/>
    <w:rsid w:val="004C172D"/>
    <w:rsid w:val="004F1C71"/>
    <w:rsid w:val="00512DA4"/>
    <w:rsid w:val="005336AF"/>
    <w:rsid w:val="00543364"/>
    <w:rsid w:val="00560618"/>
    <w:rsid w:val="0057548E"/>
    <w:rsid w:val="005860AE"/>
    <w:rsid w:val="00587AEC"/>
    <w:rsid w:val="005A5F06"/>
    <w:rsid w:val="005C5D81"/>
    <w:rsid w:val="00631E2F"/>
    <w:rsid w:val="00632901"/>
    <w:rsid w:val="00651DAE"/>
    <w:rsid w:val="00655AF3"/>
    <w:rsid w:val="00657C45"/>
    <w:rsid w:val="006751DB"/>
    <w:rsid w:val="00681D58"/>
    <w:rsid w:val="00690678"/>
    <w:rsid w:val="006A0963"/>
    <w:rsid w:val="006A1481"/>
    <w:rsid w:val="006B6F7E"/>
    <w:rsid w:val="006D3626"/>
    <w:rsid w:val="006D4313"/>
    <w:rsid w:val="006E21E5"/>
    <w:rsid w:val="006E39ED"/>
    <w:rsid w:val="006E4565"/>
    <w:rsid w:val="006E522E"/>
    <w:rsid w:val="006F1D3B"/>
    <w:rsid w:val="00724812"/>
    <w:rsid w:val="00750DBA"/>
    <w:rsid w:val="0075251C"/>
    <w:rsid w:val="00755C02"/>
    <w:rsid w:val="007627A3"/>
    <w:rsid w:val="00764A8B"/>
    <w:rsid w:val="00770873"/>
    <w:rsid w:val="00774DC8"/>
    <w:rsid w:val="00776FAE"/>
    <w:rsid w:val="00782C2C"/>
    <w:rsid w:val="00786120"/>
    <w:rsid w:val="0079799D"/>
    <w:rsid w:val="007A3413"/>
    <w:rsid w:val="007A4276"/>
    <w:rsid w:val="007C3B1A"/>
    <w:rsid w:val="007C4CE5"/>
    <w:rsid w:val="007D017E"/>
    <w:rsid w:val="007D6574"/>
    <w:rsid w:val="007D74FC"/>
    <w:rsid w:val="00802CD9"/>
    <w:rsid w:val="00850D72"/>
    <w:rsid w:val="00860BF5"/>
    <w:rsid w:val="00861BEB"/>
    <w:rsid w:val="00861FA8"/>
    <w:rsid w:val="00865E9A"/>
    <w:rsid w:val="008723E5"/>
    <w:rsid w:val="008979FA"/>
    <w:rsid w:val="008A356B"/>
    <w:rsid w:val="008A3A14"/>
    <w:rsid w:val="008A5358"/>
    <w:rsid w:val="008A57CD"/>
    <w:rsid w:val="008C627D"/>
    <w:rsid w:val="008E7CE6"/>
    <w:rsid w:val="0090208F"/>
    <w:rsid w:val="00903174"/>
    <w:rsid w:val="009111FB"/>
    <w:rsid w:val="0091745D"/>
    <w:rsid w:val="00933B03"/>
    <w:rsid w:val="009361D1"/>
    <w:rsid w:val="00953203"/>
    <w:rsid w:val="00984CFD"/>
    <w:rsid w:val="0099298F"/>
    <w:rsid w:val="0099597F"/>
    <w:rsid w:val="009A422E"/>
    <w:rsid w:val="009B45D6"/>
    <w:rsid w:val="009B5A34"/>
    <w:rsid w:val="009D423A"/>
    <w:rsid w:val="009E55C0"/>
    <w:rsid w:val="009E7782"/>
    <w:rsid w:val="009F1DEA"/>
    <w:rsid w:val="009F448F"/>
    <w:rsid w:val="00A04BF2"/>
    <w:rsid w:val="00A05912"/>
    <w:rsid w:val="00A059B2"/>
    <w:rsid w:val="00A15B41"/>
    <w:rsid w:val="00A215BC"/>
    <w:rsid w:val="00A37DFF"/>
    <w:rsid w:val="00A413F5"/>
    <w:rsid w:val="00A442C5"/>
    <w:rsid w:val="00A57F1B"/>
    <w:rsid w:val="00A74730"/>
    <w:rsid w:val="00A84605"/>
    <w:rsid w:val="00A9104E"/>
    <w:rsid w:val="00A96E64"/>
    <w:rsid w:val="00AB2B76"/>
    <w:rsid w:val="00AE1A5B"/>
    <w:rsid w:val="00AE70E4"/>
    <w:rsid w:val="00B02317"/>
    <w:rsid w:val="00B102C5"/>
    <w:rsid w:val="00B1262E"/>
    <w:rsid w:val="00B2741B"/>
    <w:rsid w:val="00B30454"/>
    <w:rsid w:val="00B44DF8"/>
    <w:rsid w:val="00B517EB"/>
    <w:rsid w:val="00B90E30"/>
    <w:rsid w:val="00BA015D"/>
    <w:rsid w:val="00BA0B71"/>
    <w:rsid w:val="00BB4D58"/>
    <w:rsid w:val="00BC0146"/>
    <w:rsid w:val="00BC7E89"/>
    <w:rsid w:val="00BE2255"/>
    <w:rsid w:val="00C0771E"/>
    <w:rsid w:val="00C26045"/>
    <w:rsid w:val="00C353D0"/>
    <w:rsid w:val="00C66D35"/>
    <w:rsid w:val="00C73FDC"/>
    <w:rsid w:val="00C76C96"/>
    <w:rsid w:val="00C81216"/>
    <w:rsid w:val="00C818E5"/>
    <w:rsid w:val="00C85950"/>
    <w:rsid w:val="00C977D6"/>
    <w:rsid w:val="00CD043D"/>
    <w:rsid w:val="00CD3599"/>
    <w:rsid w:val="00CD4399"/>
    <w:rsid w:val="00CD4A29"/>
    <w:rsid w:val="00CD5E2D"/>
    <w:rsid w:val="00CE5999"/>
    <w:rsid w:val="00D100DB"/>
    <w:rsid w:val="00D33010"/>
    <w:rsid w:val="00D443AF"/>
    <w:rsid w:val="00D55722"/>
    <w:rsid w:val="00D71170"/>
    <w:rsid w:val="00D83F5E"/>
    <w:rsid w:val="00D86068"/>
    <w:rsid w:val="00D87ABA"/>
    <w:rsid w:val="00DB1FC7"/>
    <w:rsid w:val="00DB5735"/>
    <w:rsid w:val="00DB66F0"/>
    <w:rsid w:val="00DC29EE"/>
    <w:rsid w:val="00DD2E87"/>
    <w:rsid w:val="00E10B42"/>
    <w:rsid w:val="00E17F35"/>
    <w:rsid w:val="00E23FB0"/>
    <w:rsid w:val="00E30C0E"/>
    <w:rsid w:val="00E837DD"/>
    <w:rsid w:val="00E91782"/>
    <w:rsid w:val="00EA3B71"/>
    <w:rsid w:val="00EC09F8"/>
    <w:rsid w:val="00EC38FB"/>
    <w:rsid w:val="00EC48A5"/>
    <w:rsid w:val="00EE7264"/>
    <w:rsid w:val="00EE7FA8"/>
    <w:rsid w:val="00EF1C95"/>
    <w:rsid w:val="00EF27D2"/>
    <w:rsid w:val="00F00E78"/>
    <w:rsid w:val="00F02B5D"/>
    <w:rsid w:val="00F15D9F"/>
    <w:rsid w:val="00F2003B"/>
    <w:rsid w:val="00F431AA"/>
    <w:rsid w:val="00F47C90"/>
    <w:rsid w:val="00F77E5D"/>
    <w:rsid w:val="00F907D7"/>
    <w:rsid w:val="00F91A6B"/>
    <w:rsid w:val="00FC07AB"/>
    <w:rsid w:val="00FC0898"/>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2B1282"/>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2B1282"/>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2B1282"/>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71">
    <w:name w:val="样式7"/>
    <w:rsid w:val="002B1282"/>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2B1282"/>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2B1282"/>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2B1282"/>
    <w:rPr>
      <w:rFonts w:ascii="Times New Roman" w:eastAsia="宋体" w:hAnsi="Times New Roman" w:cs="Times New Roman"/>
      <w:kern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2B1282"/>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2B1282"/>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2B1282"/>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71">
    <w:name w:val="样式7"/>
    <w:rsid w:val="002B1282"/>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2B1282"/>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2B1282"/>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2B1282"/>
    <w:rPr>
      <w:rFonts w:ascii="Times New Roman" w:eastAsia="宋体" w:hAnsi="Times New Roman" w:cs="Times New Roman"/>
      <w:kern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877173">
      <w:bodyDiv w:val="1"/>
      <w:marLeft w:val="0"/>
      <w:marRight w:val="0"/>
      <w:marTop w:val="0"/>
      <w:marBottom w:val="0"/>
      <w:divBdr>
        <w:top w:val="none" w:sz="0" w:space="0" w:color="auto"/>
        <w:left w:val="none" w:sz="0" w:space="0" w:color="auto"/>
        <w:bottom w:val="none" w:sz="0" w:space="0" w:color="auto"/>
        <w:right w:val="none" w:sz="0" w:space="0" w:color="auto"/>
      </w:divBdr>
      <w:divsChild>
        <w:div w:id="1013802280">
          <w:marLeft w:val="547"/>
          <w:marRight w:val="0"/>
          <w:marTop w:val="125"/>
          <w:marBottom w:val="0"/>
          <w:divBdr>
            <w:top w:val="none" w:sz="0" w:space="0" w:color="auto"/>
            <w:left w:val="none" w:sz="0" w:space="0" w:color="auto"/>
            <w:bottom w:val="none" w:sz="0" w:space="0" w:color="auto"/>
            <w:right w:val="none" w:sz="0" w:space="0" w:color="auto"/>
          </w:divBdr>
        </w:div>
        <w:div w:id="1379740974">
          <w:marLeft w:val="1166"/>
          <w:marRight w:val="0"/>
          <w:marTop w:val="115"/>
          <w:marBottom w:val="0"/>
          <w:divBdr>
            <w:top w:val="none" w:sz="0" w:space="0" w:color="auto"/>
            <w:left w:val="none" w:sz="0" w:space="0" w:color="auto"/>
            <w:bottom w:val="none" w:sz="0" w:space="0" w:color="auto"/>
            <w:right w:val="none" w:sz="0" w:space="0" w:color="auto"/>
          </w:divBdr>
        </w:div>
        <w:div w:id="1599680878">
          <w:marLeft w:val="1166"/>
          <w:marRight w:val="0"/>
          <w:marTop w:val="115"/>
          <w:marBottom w:val="0"/>
          <w:divBdr>
            <w:top w:val="none" w:sz="0" w:space="0" w:color="auto"/>
            <w:left w:val="none" w:sz="0" w:space="0" w:color="auto"/>
            <w:bottom w:val="none" w:sz="0" w:space="0" w:color="auto"/>
            <w:right w:val="none" w:sz="0" w:space="0" w:color="auto"/>
          </w:divBdr>
        </w:div>
        <w:div w:id="1255892615">
          <w:marLeft w:val="547"/>
          <w:marRight w:val="0"/>
          <w:marTop w:val="125"/>
          <w:marBottom w:val="0"/>
          <w:divBdr>
            <w:top w:val="none" w:sz="0" w:space="0" w:color="auto"/>
            <w:left w:val="none" w:sz="0" w:space="0" w:color="auto"/>
            <w:bottom w:val="none" w:sz="0" w:space="0" w:color="auto"/>
            <w:right w:val="none" w:sz="0" w:space="0" w:color="auto"/>
          </w:divBdr>
        </w:div>
        <w:div w:id="201982200">
          <w:marLeft w:val="1166"/>
          <w:marRight w:val="0"/>
          <w:marTop w:val="115"/>
          <w:marBottom w:val="0"/>
          <w:divBdr>
            <w:top w:val="none" w:sz="0" w:space="0" w:color="auto"/>
            <w:left w:val="none" w:sz="0" w:space="0" w:color="auto"/>
            <w:bottom w:val="none" w:sz="0" w:space="0" w:color="auto"/>
            <w:right w:val="none" w:sz="0" w:space="0" w:color="auto"/>
          </w:divBdr>
        </w:div>
        <w:div w:id="15395566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0AD21-7810-47BC-983A-92734D7F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55</Words>
  <Characters>318</Characters>
  <Application>Microsoft Office Word</Application>
  <DocSecurity>0</DocSecurity>
  <Lines>2</Lines>
  <Paragraphs>1</Paragraphs>
  <ScaleCrop>false</ScaleCrop>
  <Company>Sky123.Org</Company>
  <LinksUpToDate>false</LinksUpToDate>
  <CharactersWithSpaces>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yaling.he(何娅玲)</cp:lastModifiedBy>
  <cp:revision>25</cp:revision>
  <dcterms:created xsi:type="dcterms:W3CDTF">2016-08-17T08:15:00Z</dcterms:created>
  <dcterms:modified xsi:type="dcterms:W3CDTF">2016-12-15T08:25:00Z</dcterms:modified>
</cp:coreProperties>
</file>