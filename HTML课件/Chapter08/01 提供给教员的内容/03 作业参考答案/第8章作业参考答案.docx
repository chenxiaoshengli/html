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5D81" w:rsidRPr="00CE5999" w:rsidRDefault="00631E2F" w:rsidP="00631E2F">
      <w:pPr>
        <w:jc w:val="center"/>
        <w:rPr>
          <w:rFonts w:ascii="宋体" w:hAnsi="宋体"/>
          <w:b/>
          <w:sz w:val="32"/>
          <w:szCs w:val="32"/>
        </w:rPr>
      </w:pPr>
      <w:r w:rsidRPr="00CE5999">
        <w:rPr>
          <w:rFonts w:ascii="宋体" w:hAnsi="宋体" w:hint="eastAsia"/>
          <w:b/>
          <w:sz w:val="32"/>
          <w:szCs w:val="32"/>
        </w:rPr>
        <w:t>第</w:t>
      </w:r>
      <w:r w:rsidR="00145FA7">
        <w:rPr>
          <w:rFonts w:ascii="宋体" w:hAnsi="宋体" w:hint="eastAsia"/>
          <w:b/>
          <w:sz w:val="32"/>
          <w:szCs w:val="32"/>
        </w:rPr>
        <w:t>8</w:t>
      </w:r>
      <w:r w:rsidRPr="00CE5999">
        <w:rPr>
          <w:rFonts w:ascii="宋体" w:hAnsi="宋体" w:hint="eastAsia"/>
          <w:b/>
          <w:sz w:val="32"/>
          <w:szCs w:val="32"/>
        </w:rPr>
        <w:t>章作业</w:t>
      </w:r>
      <w:r w:rsidR="00E30C0E">
        <w:rPr>
          <w:rFonts w:ascii="宋体" w:hAnsi="宋体" w:hint="eastAsia"/>
          <w:b/>
          <w:sz w:val="32"/>
          <w:szCs w:val="32"/>
        </w:rPr>
        <w:t>参考</w:t>
      </w:r>
      <w:r w:rsidRPr="00CE5999">
        <w:rPr>
          <w:rFonts w:ascii="宋体" w:hAnsi="宋体" w:hint="eastAsia"/>
          <w:b/>
          <w:sz w:val="32"/>
          <w:szCs w:val="32"/>
        </w:rPr>
        <w:t>答案</w:t>
      </w:r>
    </w:p>
    <w:p w:rsidR="00145FA7" w:rsidRPr="00F16F48" w:rsidRDefault="00145FA7" w:rsidP="00145FA7">
      <w:pPr>
        <w:pStyle w:val="31"/>
        <w:spacing w:before="156" w:after="156"/>
      </w:pPr>
      <w:r w:rsidRPr="00F16F48">
        <w:rPr>
          <w:rFonts w:hint="eastAsia"/>
        </w:rPr>
        <w:t>1</w:t>
      </w:r>
      <w:r w:rsidRPr="00F16F48">
        <w:rPr>
          <w:rFonts w:hint="eastAsia"/>
        </w:rPr>
        <w:t>、选择题部分</w:t>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bottom w:w="28" w:type="dxa"/>
        </w:tblCellMar>
        <w:tblLook w:val="01E0" w:firstRow="1" w:lastRow="1" w:firstColumn="1" w:lastColumn="1" w:noHBand="0" w:noVBand="0"/>
      </w:tblPr>
      <w:tblGrid>
        <w:gridCol w:w="1512"/>
        <w:gridCol w:w="1512"/>
        <w:gridCol w:w="1512"/>
        <w:gridCol w:w="1512"/>
        <w:gridCol w:w="1512"/>
        <w:gridCol w:w="1512"/>
      </w:tblGrid>
      <w:tr w:rsidR="00145FA7" w:rsidRPr="006A38DE" w:rsidTr="004A4195">
        <w:trPr>
          <w:jc w:val="center"/>
        </w:trPr>
        <w:tc>
          <w:tcPr>
            <w:tcW w:w="1512" w:type="dxa"/>
            <w:vAlign w:val="center"/>
          </w:tcPr>
          <w:p w:rsidR="00145FA7" w:rsidRPr="006A38DE" w:rsidRDefault="00145FA7" w:rsidP="004A4195">
            <w:pPr>
              <w:pStyle w:val="81"/>
              <w:jc w:val="center"/>
            </w:pPr>
            <w:r w:rsidRPr="006A38DE">
              <w:rPr>
                <w:rFonts w:hint="eastAsia"/>
              </w:rPr>
              <w:t>题号</w:t>
            </w:r>
          </w:p>
        </w:tc>
        <w:tc>
          <w:tcPr>
            <w:tcW w:w="1512" w:type="dxa"/>
            <w:vAlign w:val="center"/>
          </w:tcPr>
          <w:p w:rsidR="00145FA7" w:rsidRPr="006A38DE" w:rsidRDefault="00145FA7" w:rsidP="004A4195">
            <w:pPr>
              <w:pStyle w:val="81"/>
              <w:jc w:val="center"/>
            </w:pPr>
            <w:r w:rsidRPr="006A38DE">
              <w:rPr>
                <w:rFonts w:hint="eastAsia"/>
              </w:rPr>
              <w:t>1</w:t>
            </w:r>
          </w:p>
        </w:tc>
        <w:tc>
          <w:tcPr>
            <w:tcW w:w="1512" w:type="dxa"/>
            <w:vAlign w:val="center"/>
          </w:tcPr>
          <w:p w:rsidR="00145FA7" w:rsidRPr="006A38DE" w:rsidRDefault="00145FA7" w:rsidP="004A4195">
            <w:pPr>
              <w:pStyle w:val="81"/>
              <w:jc w:val="center"/>
            </w:pPr>
            <w:r w:rsidRPr="006A38DE">
              <w:rPr>
                <w:rFonts w:hint="eastAsia"/>
              </w:rPr>
              <w:t>2</w:t>
            </w:r>
          </w:p>
        </w:tc>
        <w:tc>
          <w:tcPr>
            <w:tcW w:w="1512" w:type="dxa"/>
            <w:vAlign w:val="center"/>
          </w:tcPr>
          <w:p w:rsidR="00145FA7" w:rsidRPr="006A38DE" w:rsidRDefault="00145FA7" w:rsidP="004A4195">
            <w:pPr>
              <w:pStyle w:val="81"/>
              <w:jc w:val="center"/>
            </w:pPr>
            <w:r w:rsidRPr="006A38DE">
              <w:rPr>
                <w:rFonts w:hint="eastAsia"/>
              </w:rPr>
              <w:t>3</w:t>
            </w:r>
          </w:p>
        </w:tc>
        <w:tc>
          <w:tcPr>
            <w:tcW w:w="1512" w:type="dxa"/>
            <w:vAlign w:val="center"/>
          </w:tcPr>
          <w:p w:rsidR="00145FA7" w:rsidRPr="006A38DE" w:rsidRDefault="00145FA7" w:rsidP="004A4195">
            <w:pPr>
              <w:pStyle w:val="81"/>
              <w:jc w:val="center"/>
            </w:pPr>
            <w:r w:rsidRPr="006A38DE">
              <w:rPr>
                <w:rFonts w:hint="eastAsia"/>
              </w:rPr>
              <w:t>4</w:t>
            </w:r>
          </w:p>
        </w:tc>
        <w:tc>
          <w:tcPr>
            <w:tcW w:w="1512" w:type="dxa"/>
            <w:vAlign w:val="center"/>
          </w:tcPr>
          <w:p w:rsidR="00145FA7" w:rsidRPr="006A38DE" w:rsidRDefault="00145FA7" w:rsidP="004A4195">
            <w:pPr>
              <w:pStyle w:val="81"/>
              <w:jc w:val="center"/>
            </w:pPr>
            <w:r w:rsidRPr="006A38DE">
              <w:rPr>
                <w:rFonts w:hint="eastAsia"/>
              </w:rPr>
              <w:t>5</w:t>
            </w:r>
          </w:p>
        </w:tc>
      </w:tr>
      <w:tr w:rsidR="00145FA7" w:rsidRPr="006A38DE" w:rsidTr="004A4195">
        <w:trPr>
          <w:jc w:val="center"/>
        </w:trPr>
        <w:tc>
          <w:tcPr>
            <w:tcW w:w="1512" w:type="dxa"/>
            <w:vAlign w:val="center"/>
          </w:tcPr>
          <w:p w:rsidR="00145FA7" w:rsidRPr="006A38DE" w:rsidRDefault="00145FA7" w:rsidP="004A4195">
            <w:pPr>
              <w:pStyle w:val="81"/>
              <w:jc w:val="center"/>
            </w:pPr>
            <w:r w:rsidRPr="006A38DE">
              <w:rPr>
                <w:rFonts w:hint="eastAsia"/>
              </w:rPr>
              <w:t>答案</w:t>
            </w:r>
          </w:p>
        </w:tc>
        <w:tc>
          <w:tcPr>
            <w:tcW w:w="1512" w:type="dxa"/>
            <w:vAlign w:val="center"/>
          </w:tcPr>
          <w:p w:rsidR="00145FA7" w:rsidRPr="006A38DE" w:rsidRDefault="00145FA7" w:rsidP="004A4195">
            <w:pPr>
              <w:pStyle w:val="81"/>
              <w:jc w:val="center"/>
            </w:pPr>
            <w:r>
              <w:rPr>
                <w:rFonts w:hint="eastAsia"/>
              </w:rPr>
              <w:t>A</w:t>
            </w:r>
          </w:p>
        </w:tc>
        <w:tc>
          <w:tcPr>
            <w:tcW w:w="1512" w:type="dxa"/>
            <w:vAlign w:val="center"/>
          </w:tcPr>
          <w:p w:rsidR="00145FA7" w:rsidRPr="006A38DE" w:rsidRDefault="00145FA7" w:rsidP="004A4195">
            <w:pPr>
              <w:pStyle w:val="81"/>
              <w:jc w:val="center"/>
            </w:pPr>
            <w:r>
              <w:rPr>
                <w:rFonts w:hint="eastAsia"/>
              </w:rPr>
              <w:t>C</w:t>
            </w:r>
          </w:p>
        </w:tc>
        <w:tc>
          <w:tcPr>
            <w:tcW w:w="1512" w:type="dxa"/>
            <w:vAlign w:val="center"/>
          </w:tcPr>
          <w:p w:rsidR="00145FA7" w:rsidRPr="006A38DE" w:rsidRDefault="00145FA7" w:rsidP="004A4195">
            <w:pPr>
              <w:pStyle w:val="81"/>
              <w:jc w:val="center"/>
            </w:pPr>
            <w:r>
              <w:rPr>
                <w:rFonts w:hint="eastAsia"/>
              </w:rPr>
              <w:t>C</w:t>
            </w:r>
          </w:p>
        </w:tc>
        <w:tc>
          <w:tcPr>
            <w:tcW w:w="1512" w:type="dxa"/>
            <w:vAlign w:val="center"/>
          </w:tcPr>
          <w:p w:rsidR="00145FA7" w:rsidRPr="006A38DE" w:rsidRDefault="00145FA7" w:rsidP="004A4195">
            <w:pPr>
              <w:pStyle w:val="81"/>
              <w:jc w:val="center"/>
            </w:pPr>
            <w:r>
              <w:rPr>
                <w:rFonts w:hint="eastAsia"/>
              </w:rPr>
              <w:t>C</w:t>
            </w:r>
          </w:p>
        </w:tc>
        <w:tc>
          <w:tcPr>
            <w:tcW w:w="1512" w:type="dxa"/>
            <w:vAlign w:val="center"/>
          </w:tcPr>
          <w:p w:rsidR="00145FA7" w:rsidRPr="006A38DE" w:rsidRDefault="00145FA7" w:rsidP="004A4195">
            <w:pPr>
              <w:pStyle w:val="81"/>
              <w:jc w:val="center"/>
            </w:pPr>
            <w:r>
              <w:rPr>
                <w:rFonts w:hint="eastAsia"/>
              </w:rPr>
              <w:t>BD</w:t>
            </w:r>
          </w:p>
        </w:tc>
      </w:tr>
    </w:tbl>
    <w:p w:rsidR="00145FA7" w:rsidRDefault="00145FA7" w:rsidP="00145FA7">
      <w:pPr>
        <w:pStyle w:val="91"/>
      </w:pPr>
    </w:p>
    <w:p w:rsidR="00145FA7" w:rsidRPr="00F16F48" w:rsidRDefault="00145FA7" w:rsidP="00701375">
      <w:pPr>
        <w:pStyle w:val="31"/>
        <w:spacing w:before="156" w:after="156"/>
        <w:ind w:firstLine="0"/>
      </w:pPr>
      <w:r w:rsidRPr="00F16F48">
        <w:rPr>
          <w:rFonts w:hint="eastAsia"/>
        </w:rPr>
        <w:t>2</w:t>
      </w:r>
      <w:r w:rsidRPr="00F16F48">
        <w:rPr>
          <w:rFonts w:hint="eastAsia"/>
        </w:rPr>
        <w:t>、简答题部分</w:t>
      </w:r>
    </w:p>
    <w:p w:rsidR="00145FA7" w:rsidRPr="00AC6D41" w:rsidRDefault="00145FA7" w:rsidP="00145FA7">
      <w:pPr>
        <w:pStyle w:val="41"/>
        <w:spacing w:before="93" w:after="93"/>
      </w:pPr>
      <w:r w:rsidRPr="00AC6D41">
        <w:rPr>
          <w:rFonts w:hint="eastAsia"/>
        </w:rPr>
        <w:t>第</w:t>
      </w:r>
      <w:r w:rsidRPr="00AC6D41">
        <w:rPr>
          <w:rFonts w:hint="eastAsia"/>
        </w:rPr>
        <w:t>1</w:t>
      </w:r>
      <w:r w:rsidRPr="00AC6D41">
        <w:rPr>
          <w:rFonts w:hint="eastAsia"/>
        </w:rPr>
        <w:t>题</w:t>
      </w:r>
    </w:p>
    <w:p w:rsidR="00145FA7" w:rsidRDefault="00145FA7" w:rsidP="00145FA7">
      <w:pPr>
        <w:pStyle w:val="41"/>
        <w:spacing w:before="93" w:after="93"/>
      </w:pPr>
      <w:r>
        <w:rPr>
          <w:rFonts w:hint="eastAsia"/>
        </w:rPr>
        <w:t>回答要点：</w:t>
      </w:r>
    </w:p>
    <w:p w:rsidR="00145FA7" w:rsidRDefault="00145FA7" w:rsidP="00145FA7">
      <w:pPr>
        <w:pStyle w:val="41"/>
        <w:spacing w:before="93" w:after="93"/>
      </w:pPr>
      <w:r>
        <w:rPr>
          <w:rFonts w:hint="eastAsia"/>
        </w:rPr>
        <w:t>（</w:t>
      </w:r>
      <w:r>
        <w:rPr>
          <w:rFonts w:hint="eastAsia"/>
        </w:rPr>
        <w:t>1</w:t>
      </w:r>
      <w:r>
        <w:rPr>
          <w:rFonts w:hint="eastAsia"/>
        </w:rPr>
        <w:t>）</w:t>
      </w:r>
      <w:r>
        <w:t>static</w:t>
      </w:r>
      <w:r>
        <w:rPr>
          <w:rFonts w:hint="eastAsia"/>
        </w:rPr>
        <w:t>：默认值，没有定位，元素按照标准流进行布局。</w:t>
      </w:r>
    </w:p>
    <w:p w:rsidR="00145FA7" w:rsidRDefault="00145FA7" w:rsidP="00145FA7">
      <w:pPr>
        <w:pStyle w:val="41"/>
        <w:spacing w:before="93" w:after="93"/>
      </w:pPr>
      <w:r>
        <w:rPr>
          <w:rFonts w:hint="eastAsia"/>
        </w:rPr>
        <w:t>（</w:t>
      </w:r>
      <w:r>
        <w:rPr>
          <w:rFonts w:hint="eastAsia"/>
        </w:rPr>
        <w:t>2</w:t>
      </w:r>
      <w:r>
        <w:rPr>
          <w:rFonts w:hint="eastAsia"/>
        </w:rPr>
        <w:t>）</w:t>
      </w:r>
      <w:r>
        <w:t>relative</w:t>
      </w:r>
      <w:r>
        <w:rPr>
          <w:rFonts w:hint="eastAsia"/>
        </w:rPr>
        <w:t>：相对定位，使用相对定位的盒子位置常以标准流的排版方式为基础，然后使盒子相对于它在原本的标准位置偏移指定的距离。相对定位的盒子仍在标准流中，它后面的盒子仍以标准</w:t>
      </w:r>
      <w:proofErr w:type="gramStart"/>
      <w:r>
        <w:rPr>
          <w:rFonts w:hint="eastAsia"/>
        </w:rPr>
        <w:t>流方式</w:t>
      </w:r>
      <w:proofErr w:type="gramEnd"/>
      <w:r>
        <w:rPr>
          <w:rFonts w:hint="eastAsia"/>
        </w:rPr>
        <w:t>对待它。</w:t>
      </w:r>
    </w:p>
    <w:p w:rsidR="00145FA7" w:rsidRDefault="00145FA7" w:rsidP="00145FA7">
      <w:pPr>
        <w:pStyle w:val="41"/>
        <w:spacing w:before="93" w:after="93"/>
      </w:pPr>
      <w:r>
        <w:rPr>
          <w:rFonts w:hint="eastAsia"/>
        </w:rPr>
        <w:t>（</w:t>
      </w:r>
      <w:r>
        <w:rPr>
          <w:rFonts w:hint="eastAsia"/>
        </w:rPr>
        <w:t>3</w:t>
      </w:r>
      <w:r>
        <w:rPr>
          <w:rFonts w:hint="eastAsia"/>
        </w:rPr>
        <w:t>）</w:t>
      </w:r>
      <w:r>
        <w:t>absolute</w:t>
      </w:r>
      <w:r>
        <w:rPr>
          <w:rFonts w:hint="eastAsia"/>
        </w:rPr>
        <w:t>：绝对</w:t>
      </w:r>
      <w:r w:rsidRPr="00172E1B">
        <w:rPr>
          <w:rFonts w:hint="eastAsia"/>
          <w:spacing w:val="2"/>
        </w:rPr>
        <w:t>定位，盒子的位置以包含它的盒子为基准进行偏移。绝对定位的盒子从标准流中脱离。这意味着它们对其后的其他盒子的定位没有影响，其他的盒子就好像这个盒子不存在一样</w:t>
      </w:r>
      <w:r>
        <w:rPr>
          <w:rFonts w:hint="eastAsia"/>
        </w:rPr>
        <w:t>。</w:t>
      </w:r>
    </w:p>
    <w:p w:rsidR="00145FA7" w:rsidRDefault="00145FA7" w:rsidP="00145FA7">
      <w:pPr>
        <w:pStyle w:val="41"/>
        <w:spacing w:before="93" w:after="93"/>
      </w:pPr>
      <w:r>
        <w:rPr>
          <w:rFonts w:hint="eastAsia"/>
        </w:rPr>
        <w:t>（</w:t>
      </w:r>
      <w:r>
        <w:rPr>
          <w:rFonts w:hint="eastAsia"/>
        </w:rPr>
        <w:t>4</w:t>
      </w:r>
      <w:r>
        <w:rPr>
          <w:rFonts w:hint="eastAsia"/>
        </w:rPr>
        <w:t>）</w:t>
      </w:r>
      <w:r>
        <w:t>fixed</w:t>
      </w:r>
      <w:r>
        <w:rPr>
          <w:rFonts w:hint="eastAsia"/>
        </w:rPr>
        <w:t>：固定定位，它和绝对定位类似，只是以浏览器窗口为基准进行定位，也就是当拖动浏览器窗口的滚动条时，依然保持对象位置不变。</w:t>
      </w:r>
    </w:p>
    <w:p w:rsidR="00145FA7" w:rsidRPr="00AC6D41" w:rsidRDefault="00145FA7" w:rsidP="00145FA7">
      <w:pPr>
        <w:pStyle w:val="41"/>
        <w:spacing w:before="93" w:after="93"/>
      </w:pPr>
      <w:r w:rsidRPr="00AC6D41">
        <w:rPr>
          <w:rFonts w:hint="eastAsia"/>
        </w:rPr>
        <w:t>第</w:t>
      </w:r>
      <w:r w:rsidRPr="00AC6D41">
        <w:rPr>
          <w:rFonts w:hint="eastAsia"/>
        </w:rPr>
        <w:t>2</w:t>
      </w:r>
      <w:r w:rsidRPr="00AC6D41">
        <w:rPr>
          <w:rFonts w:hint="eastAsia"/>
        </w:rPr>
        <w:t>题</w:t>
      </w:r>
    </w:p>
    <w:p w:rsidR="00E953E8" w:rsidRDefault="00E953E8" w:rsidP="00E953E8">
      <w:pPr>
        <w:pStyle w:val="41"/>
        <w:spacing w:before="93" w:after="93"/>
      </w:pPr>
      <w:r>
        <w:rPr>
          <w:rFonts w:hint="eastAsia"/>
        </w:rPr>
        <w:t>回答要点：</w:t>
      </w:r>
    </w:p>
    <w:p w:rsidR="00145FA7" w:rsidRDefault="003A4519" w:rsidP="00145FA7">
      <w:pPr>
        <w:pStyle w:val="41"/>
        <w:spacing w:before="93" w:after="93"/>
      </w:pPr>
      <w:r w:rsidRPr="003A4519">
        <w:rPr>
          <w:rFonts w:hint="eastAsia"/>
        </w:rPr>
        <w:t>z-index</w:t>
      </w:r>
      <w:r w:rsidRPr="003A4519">
        <w:rPr>
          <w:rFonts w:hint="eastAsia"/>
        </w:rPr>
        <w:t>属性用于调整元素定位时重叠层的上下位置。例如，上面例子中第二个盒子压住了第三个盒子，此时就可以通过</w:t>
      </w:r>
      <w:r w:rsidRPr="003A4519">
        <w:rPr>
          <w:rFonts w:hint="eastAsia"/>
        </w:rPr>
        <w:t>z-index</w:t>
      </w:r>
      <w:r w:rsidRPr="003A4519">
        <w:rPr>
          <w:rFonts w:hint="eastAsia"/>
        </w:rPr>
        <w:t>属性改变层的上下位置</w:t>
      </w:r>
    </w:p>
    <w:p w:rsidR="003A4519" w:rsidRDefault="003A4519" w:rsidP="00145FA7">
      <w:pPr>
        <w:pStyle w:val="41"/>
        <w:spacing w:before="93" w:after="93"/>
      </w:pPr>
    </w:p>
    <w:p w:rsidR="00145FA7" w:rsidRPr="00AC6D41" w:rsidRDefault="00145FA7" w:rsidP="00145FA7">
      <w:pPr>
        <w:pStyle w:val="41"/>
        <w:spacing w:before="93" w:after="93"/>
      </w:pPr>
      <w:r w:rsidRPr="00AC6D41">
        <w:rPr>
          <w:rFonts w:hint="eastAsia"/>
        </w:rPr>
        <w:t>第</w:t>
      </w:r>
      <w:r w:rsidRPr="00AC6D41">
        <w:rPr>
          <w:rFonts w:hint="eastAsia"/>
        </w:rPr>
        <w:t>3</w:t>
      </w:r>
      <w:r w:rsidRPr="00AC6D41">
        <w:rPr>
          <w:rFonts w:hint="eastAsia"/>
        </w:rPr>
        <w:t>题</w:t>
      </w:r>
    </w:p>
    <w:p w:rsidR="00145FA7" w:rsidRDefault="00145FA7" w:rsidP="00145FA7">
      <w:pPr>
        <w:pStyle w:val="41"/>
        <w:spacing w:before="93" w:after="93"/>
      </w:pPr>
      <w:r>
        <w:rPr>
          <w:rFonts w:hint="eastAsia"/>
        </w:rPr>
        <w:t>源代码：参考本章资料文件夹下</w:t>
      </w:r>
      <w:r>
        <w:rPr>
          <w:rFonts w:hint="eastAsia"/>
        </w:rPr>
        <w:t>\</w:t>
      </w:r>
      <w:r>
        <w:rPr>
          <w:rFonts w:hint="eastAsia"/>
        </w:rPr>
        <w:t>作业</w:t>
      </w:r>
      <w:r>
        <w:rPr>
          <w:rFonts w:hint="eastAsia"/>
        </w:rPr>
        <w:t>3</w:t>
      </w:r>
      <w:r>
        <w:rPr>
          <w:rFonts w:hint="eastAsia"/>
        </w:rPr>
        <w:t>。</w:t>
      </w:r>
    </w:p>
    <w:p w:rsidR="00145FA7" w:rsidRPr="00AC6D41" w:rsidRDefault="00145FA7" w:rsidP="00145FA7">
      <w:pPr>
        <w:pStyle w:val="41"/>
        <w:spacing w:before="93" w:after="93"/>
      </w:pPr>
      <w:r w:rsidRPr="00AC6D41">
        <w:rPr>
          <w:rFonts w:hint="eastAsia"/>
        </w:rPr>
        <w:t>第</w:t>
      </w:r>
      <w:r w:rsidRPr="00AC6D41">
        <w:rPr>
          <w:rFonts w:hint="eastAsia"/>
        </w:rPr>
        <w:t>4</w:t>
      </w:r>
      <w:r w:rsidRPr="00AC6D41">
        <w:rPr>
          <w:rFonts w:hint="eastAsia"/>
        </w:rPr>
        <w:t>题</w:t>
      </w:r>
    </w:p>
    <w:p w:rsidR="00145FA7" w:rsidRDefault="00145FA7" w:rsidP="00145FA7">
      <w:pPr>
        <w:pStyle w:val="41"/>
        <w:spacing w:before="93" w:after="93"/>
      </w:pPr>
      <w:r>
        <w:rPr>
          <w:rFonts w:hint="eastAsia"/>
        </w:rPr>
        <w:t>源代码：参考本章资料文件夹下</w:t>
      </w:r>
      <w:r>
        <w:rPr>
          <w:rFonts w:hint="eastAsia"/>
        </w:rPr>
        <w:t>\</w:t>
      </w:r>
      <w:r>
        <w:rPr>
          <w:rFonts w:hint="eastAsia"/>
        </w:rPr>
        <w:t>作业</w:t>
      </w:r>
      <w:r>
        <w:rPr>
          <w:rFonts w:hint="eastAsia"/>
        </w:rPr>
        <w:t>4</w:t>
      </w:r>
      <w:r>
        <w:rPr>
          <w:rFonts w:hint="eastAsia"/>
        </w:rPr>
        <w:t>。</w:t>
      </w:r>
    </w:p>
    <w:p w:rsidR="00145FA7" w:rsidRPr="00AC6D41" w:rsidRDefault="00145FA7" w:rsidP="00145FA7">
      <w:pPr>
        <w:pStyle w:val="41"/>
        <w:spacing w:before="93" w:after="93"/>
      </w:pPr>
      <w:r w:rsidRPr="00AC6D41">
        <w:rPr>
          <w:rFonts w:hint="eastAsia"/>
        </w:rPr>
        <w:t>第</w:t>
      </w:r>
      <w:r>
        <w:rPr>
          <w:rFonts w:hint="eastAsia"/>
        </w:rPr>
        <w:t>5</w:t>
      </w:r>
      <w:r w:rsidRPr="00AC6D41">
        <w:rPr>
          <w:rFonts w:hint="eastAsia"/>
        </w:rPr>
        <w:t>题</w:t>
      </w:r>
    </w:p>
    <w:p w:rsidR="00145FA7" w:rsidRPr="00B84D90" w:rsidRDefault="00145FA7" w:rsidP="00145FA7">
      <w:pPr>
        <w:pStyle w:val="41"/>
        <w:spacing w:before="93" w:after="93"/>
        <w:rPr>
          <w:lang w:val="fr-FR"/>
        </w:rPr>
      </w:pPr>
      <w:r>
        <w:rPr>
          <w:rFonts w:hint="eastAsia"/>
        </w:rPr>
        <w:t>源代码：参考本章资料文件夹下</w:t>
      </w:r>
      <w:r>
        <w:rPr>
          <w:rFonts w:hint="eastAsia"/>
        </w:rPr>
        <w:t>\</w:t>
      </w:r>
      <w:r>
        <w:rPr>
          <w:rFonts w:hint="eastAsia"/>
        </w:rPr>
        <w:t>作业</w:t>
      </w:r>
      <w:r>
        <w:rPr>
          <w:rFonts w:hint="eastAsia"/>
        </w:rPr>
        <w:t>5</w:t>
      </w:r>
      <w:r>
        <w:rPr>
          <w:rFonts w:hint="eastAsia"/>
        </w:rPr>
        <w:t>。</w:t>
      </w:r>
      <w:bookmarkStart w:id="0" w:name="_GoBack"/>
      <w:bookmarkEnd w:id="0"/>
    </w:p>
    <w:p w:rsidR="00543364" w:rsidRPr="00145FA7" w:rsidRDefault="00543364" w:rsidP="003A47ED">
      <w:pPr>
        <w:pStyle w:val="300"/>
        <w:rPr>
          <w:rFonts w:ascii="宋体" w:hAnsi="宋体"/>
          <w:lang w:val="fr-FR"/>
        </w:rPr>
      </w:pPr>
    </w:p>
    <w:sectPr w:rsidR="00543364" w:rsidRPr="00145FA7" w:rsidSect="00A74730">
      <w:headerReference w:type="even" r:id="rId9"/>
      <w:headerReference w:type="default" r:id="rId10"/>
      <w:footerReference w:type="default" r:id="rId11"/>
      <w:head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073B" w:rsidRDefault="00D3073B" w:rsidP="0075251C">
      <w:r>
        <w:separator/>
      </w:r>
    </w:p>
  </w:endnote>
  <w:endnote w:type="continuationSeparator" w:id="0">
    <w:p w:rsidR="00D3073B" w:rsidRDefault="00D3073B" w:rsidP="007525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楷体_GB2312">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仿宋_GB2312">
    <w:charset w:val="86"/>
    <w:family w:val="modern"/>
    <w:pitch w:val="fixed"/>
    <w:sig w:usb0="00000001" w:usb1="080E0000" w:usb2="00000010" w:usb3="00000000" w:csb0="00040000" w:csb1="00000000"/>
  </w:font>
  <w:font w:name="方正大标宋简体">
    <w:charset w:val="86"/>
    <w:family w:val="script"/>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汉仪大宋简">
    <w:altName w:val="Arial Unicode MS"/>
    <w:charset w:val="86"/>
    <w:family w:val="modern"/>
    <w:pitch w:val="fixed"/>
    <w:sig w:usb0="00000000" w:usb1="080E0800" w:usb2="00000012"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372198"/>
      <w:docPartObj>
        <w:docPartGallery w:val="Page Numbers (Bottom of Page)"/>
        <w:docPartUnique/>
      </w:docPartObj>
    </w:sdtPr>
    <w:sdtEndPr/>
    <w:sdtContent>
      <w:p w:rsidR="00D443AF" w:rsidRDefault="00764A8B" w:rsidP="00FC0898">
        <w:pPr>
          <w:pStyle w:val="a4"/>
          <w:jc w:val="right"/>
        </w:pPr>
        <w:r>
          <w:fldChar w:fldCharType="begin"/>
        </w:r>
        <w:r>
          <w:instrText xml:space="preserve"> PAGE   \* MERGEFORMAT </w:instrText>
        </w:r>
        <w:r>
          <w:fldChar w:fldCharType="separate"/>
        </w:r>
        <w:r w:rsidR="0061015B" w:rsidRPr="0061015B">
          <w:rPr>
            <w:noProof/>
            <w:lang w:val="zh-CN"/>
          </w:rPr>
          <w:t>1</w:t>
        </w:r>
        <w:r>
          <w:rPr>
            <w:noProof/>
            <w:lang w:val="zh-CN"/>
          </w:rPr>
          <w:fldChar w:fldCharType="end"/>
        </w:r>
        <w:r w:rsidR="00D443AF">
          <w:rPr>
            <w:rFonts w:hint="eastAsia"/>
          </w:rPr>
          <w:t xml:space="preserve">                                                    </w:t>
        </w:r>
        <w:r w:rsidR="00D443AF">
          <w:rPr>
            <w:rFonts w:hint="eastAsia"/>
          </w:rPr>
          <w:t>北京阿博泰克北大青鸟信息技术有限公司</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073B" w:rsidRDefault="00D3073B" w:rsidP="0075251C">
      <w:r>
        <w:separator/>
      </w:r>
    </w:p>
  </w:footnote>
  <w:footnote w:type="continuationSeparator" w:id="0">
    <w:p w:rsidR="00D3073B" w:rsidRDefault="00D3073B" w:rsidP="007525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43AF" w:rsidRDefault="00D3073B">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548756" o:spid="_x0000_s2059" type="#_x0000_t75" style="position:absolute;left:0;text-align:left;margin-left:0;margin-top:0;width:415.1pt;height:259.4pt;z-index:-251657216;mso-position-horizontal:center;mso-position-horizontal-relative:margin;mso-position-vertical:center;mso-position-vertical-relative:margin" o:allowincell="f">
          <v:imagedata r:id="rId1" o:title="水印1317"/>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43AF" w:rsidRDefault="00D3073B" w:rsidP="007D017E">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548757" o:spid="_x0000_s2060" type="#_x0000_t75" style="position:absolute;left:0;text-align:left;margin-left:0;margin-top:0;width:415.1pt;height:259.4pt;z-index:-251656192;mso-position-horizontal:center;mso-position-horizontal-relative:margin;mso-position-vertical:center;mso-position-vertical-relative:margin" o:allowincell="f">
          <v:imagedata r:id="rId1" o:title="水印1317"/>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43AF" w:rsidRDefault="00D3073B">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548755" o:spid="_x0000_s2058" type="#_x0000_t75" style="position:absolute;left:0;text-align:left;margin-left:0;margin-top:0;width:415.1pt;height:259.4pt;z-index:-251658240;mso-position-horizontal:center;mso-position-horizontal-relative:margin;mso-position-vertical:center;mso-position-vertical-relative:margin" o:allowincell="f">
          <v:imagedata r:id="rId1" o:title="水印1317"/>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2654E8C0"/>
    <w:lvl w:ilvl="0">
      <w:start w:val="1"/>
      <w:numFmt w:val="decimal"/>
      <w:lvlText w:val="%1、"/>
      <w:lvlJc w:val="left"/>
      <w:pPr>
        <w:ind w:left="360" w:hanging="360"/>
      </w:pPr>
      <w:rPr>
        <w:b/>
        <w:color w:val="000000"/>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decimal"/>
      <w:lvlText w:val="%6．"/>
      <w:lvlJc w:val="left"/>
      <w:pPr>
        <w:ind w:left="2460" w:hanging="36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0000003"/>
    <w:multiLevelType w:val="multilevel"/>
    <w:tmpl w:val="000000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nsid w:val="00000004"/>
    <w:multiLevelType w:val="multilevel"/>
    <w:tmpl w:val="0000000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nsid w:val="00000007"/>
    <w:multiLevelType w:val="multilevel"/>
    <w:tmpl w:val="00000007"/>
    <w:lvl w:ilvl="0">
      <w:start w:val="1"/>
      <w:numFmt w:val="decimal"/>
      <w:lvlText w:val="%1、"/>
      <w:lvlJc w:val="left"/>
      <w:pPr>
        <w:ind w:left="360" w:hanging="360"/>
      </w:pPr>
      <w:rPr>
        <w:rFonts w:hint="default"/>
        <w:b/>
        <w:color w:val="000000"/>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0000000D"/>
    <w:multiLevelType w:val="multilevel"/>
    <w:tmpl w:val="0000000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nsid w:val="0000000F"/>
    <w:multiLevelType w:val="multilevel"/>
    <w:tmpl w:val="A620B690"/>
    <w:lvl w:ilvl="0">
      <w:start w:val="1"/>
      <w:numFmt w:val="bullet"/>
      <w:lvlText w:val=""/>
      <w:lvlJc w:val="left"/>
      <w:pPr>
        <w:ind w:left="-1794" w:hanging="420"/>
      </w:pPr>
      <w:rPr>
        <w:rFonts w:ascii="Wingdings" w:hAnsi="Wingdings" w:hint="default"/>
      </w:rPr>
    </w:lvl>
    <w:lvl w:ilvl="1">
      <w:start w:val="1"/>
      <w:numFmt w:val="bullet"/>
      <w:lvlText w:val=""/>
      <w:lvlJc w:val="left"/>
      <w:pPr>
        <w:ind w:left="-1374" w:hanging="420"/>
      </w:pPr>
      <w:rPr>
        <w:rFonts w:ascii="Wingdings" w:hAnsi="Wingdings" w:hint="default"/>
      </w:rPr>
    </w:lvl>
    <w:lvl w:ilvl="2">
      <w:start w:val="1"/>
      <w:numFmt w:val="bullet"/>
      <w:lvlText w:val=""/>
      <w:lvlJc w:val="left"/>
      <w:pPr>
        <w:ind w:left="-954" w:hanging="420"/>
      </w:pPr>
      <w:rPr>
        <w:rFonts w:ascii="Wingdings" w:hAnsi="Wingdings" w:hint="default"/>
      </w:rPr>
    </w:lvl>
    <w:lvl w:ilvl="3">
      <w:start w:val="1"/>
      <w:numFmt w:val="bullet"/>
      <w:lvlText w:val=""/>
      <w:lvlJc w:val="left"/>
      <w:pPr>
        <w:ind w:left="-534" w:hanging="420"/>
      </w:pPr>
      <w:rPr>
        <w:rFonts w:ascii="Wingdings" w:hAnsi="Wingdings" w:hint="default"/>
      </w:rPr>
    </w:lvl>
    <w:lvl w:ilvl="4">
      <w:start w:val="1"/>
      <w:numFmt w:val="bullet"/>
      <w:lvlText w:val=""/>
      <w:lvlJc w:val="left"/>
      <w:pPr>
        <w:ind w:left="-114" w:hanging="420"/>
      </w:pPr>
      <w:rPr>
        <w:rFonts w:ascii="Wingdings" w:hAnsi="Wingdings" w:hint="default"/>
      </w:rPr>
    </w:lvl>
    <w:lvl w:ilvl="5">
      <w:start w:val="1"/>
      <w:numFmt w:val="bullet"/>
      <w:lvlText w:val=""/>
      <w:lvlJc w:val="left"/>
      <w:pPr>
        <w:ind w:left="306" w:hanging="420"/>
      </w:pPr>
      <w:rPr>
        <w:rFonts w:ascii="Wingdings" w:hAnsi="Wingdings" w:hint="default"/>
      </w:rPr>
    </w:lvl>
    <w:lvl w:ilvl="6">
      <w:start w:val="1"/>
      <w:numFmt w:val="bullet"/>
      <w:lvlText w:val=""/>
      <w:lvlJc w:val="left"/>
      <w:pPr>
        <w:ind w:left="726" w:hanging="420"/>
      </w:pPr>
      <w:rPr>
        <w:rFonts w:ascii="Wingdings" w:hAnsi="Wingdings" w:hint="default"/>
      </w:rPr>
    </w:lvl>
    <w:lvl w:ilvl="7">
      <w:start w:val="1"/>
      <w:numFmt w:val="bullet"/>
      <w:lvlText w:val=""/>
      <w:lvlJc w:val="left"/>
      <w:pPr>
        <w:ind w:left="1146" w:hanging="420"/>
      </w:pPr>
      <w:rPr>
        <w:rFonts w:ascii="Wingdings" w:hAnsi="Wingdings" w:hint="default"/>
      </w:rPr>
    </w:lvl>
    <w:lvl w:ilvl="8">
      <w:start w:val="1"/>
      <w:numFmt w:val="bullet"/>
      <w:lvlText w:val=""/>
      <w:lvlJc w:val="left"/>
      <w:pPr>
        <w:ind w:left="1566" w:hanging="420"/>
      </w:pPr>
      <w:rPr>
        <w:rFonts w:ascii="Wingdings" w:hAnsi="Wingdings" w:hint="default"/>
      </w:rPr>
    </w:lvl>
  </w:abstractNum>
  <w:abstractNum w:abstractNumId="6">
    <w:nsid w:val="054E2E8C"/>
    <w:multiLevelType w:val="multilevel"/>
    <w:tmpl w:val="CB622540"/>
    <w:lvl w:ilvl="0">
      <w:start w:val="1"/>
      <w:numFmt w:val="decimal"/>
      <w:lvlText w:val="%1"/>
      <w:lvlJc w:val="left"/>
      <w:pPr>
        <w:ind w:left="405" w:hanging="405"/>
      </w:pPr>
      <w:rPr>
        <w:rFonts w:hint="default"/>
      </w:rPr>
    </w:lvl>
    <w:lvl w:ilvl="1">
      <w:start w:val="1"/>
      <w:numFmt w:val="decimal"/>
      <w:lvlText w:val="%1.%2"/>
      <w:lvlJc w:val="left"/>
      <w:pPr>
        <w:ind w:left="825" w:hanging="40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7">
    <w:nsid w:val="05AB2DD1"/>
    <w:multiLevelType w:val="hybridMultilevel"/>
    <w:tmpl w:val="E8B64B7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092C151B"/>
    <w:multiLevelType w:val="hybridMultilevel"/>
    <w:tmpl w:val="7A86D6BA"/>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099D7828"/>
    <w:multiLevelType w:val="multilevel"/>
    <w:tmpl w:val="D8E68E5A"/>
    <w:lvl w:ilvl="0">
      <w:start w:val="1"/>
      <w:numFmt w:val="bullet"/>
      <w:lvlText w:val=""/>
      <w:lvlJc w:val="left"/>
      <w:pPr>
        <w:tabs>
          <w:tab w:val="num" w:pos="840"/>
        </w:tabs>
        <w:ind w:left="840" w:hanging="420"/>
      </w:pPr>
      <w:rPr>
        <w:rFonts w:ascii="Wingdings" w:hAnsi="Wingding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0">
    <w:nsid w:val="0E67496C"/>
    <w:multiLevelType w:val="hybridMultilevel"/>
    <w:tmpl w:val="7D549CD4"/>
    <w:lvl w:ilvl="0" w:tplc="0409000B">
      <w:start w:val="1"/>
      <w:numFmt w:val="bullet"/>
      <w:lvlText w:val=""/>
      <w:lvlJc w:val="left"/>
      <w:pPr>
        <w:tabs>
          <w:tab w:val="num" w:pos="780"/>
        </w:tabs>
        <w:ind w:left="78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1">
    <w:nsid w:val="0FFA231B"/>
    <w:multiLevelType w:val="hybridMultilevel"/>
    <w:tmpl w:val="A76A31DA"/>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10943F8D"/>
    <w:multiLevelType w:val="hybridMultilevel"/>
    <w:tmpl w:val="AD1C86C8"/>
    <w:lvl w:ilvl="0" w:tplc="4E32541A">
      <w:start w:val="1"/>
      <w:numFmt w:val="decimal"/>
      <w:lvlText w:val="%1、"/>
      <w:lvlJc w:val="left"/>
      <w:pPr>
        <w:ind w:left="360" w:hanging="360"/>
      </w:pPr>
      <w:rPr>
        <w:rFonts w:cs="楷体_GB2312" w:hint="default"/>
        <w:b/>
        <w:color w:val="000000"/>
      </w:rPr>
    </w:lvl>
    <w:lvl w:ilvl="1" w:tplc="0409000B">
      <w:start w:val="1"/>
      <w:numFmt w:val="bullet"/>
      <w:lvlText w:val=""/>
      <w:lvlJc w:val="left"/>
      <w:pPr>
        <w:ind w:left="840" w:hanging="420"/>
      </w:pPr>
      <w:rPr>
        <w:rFonts w:ascii="Wingdings" w:hAnsi="Wingdings" w:hint="default"/>
      </w:rPr>
    </w:lvl>
    <w:lvl w:ilvl="2" w:tplc="0409000B">
      <w:start w:val="1"/>
      <w:numFmt w:val="bullet"/>
      <w:lvlText w:val=""/>
      <w:lvlJc w:val="left"/>
      <w:pPr>
        <w:ind w:left="1260" w:hanging="420"/>
      </w:pPr>
      <w:rPr>
        <w:rFonts w:ascii="Wingdings" w:hAnsi="Wingdings" w:hint="default"/>
      </w:r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4CC4596E">
      <w:start w:val="1"/>
      <w:numFmt w:val="decimal"/>
      <w:lvlText w:val="%6．"/>
      <w:lvlJc w:val="left"/>
      <w:pPr>
        <w:ind w:left="2460" w:hanging="360"/>
      </w:pPr>
      <w:rPr>
        <w:rFonts w:hint="default"/>
      </w:r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5004F13"/>
    <w:multiLevelType w:val="hybridMultilevel"/>
    <w:tmpl w:val="5712AD6C"/>
    <w:lvl w:ilvl="0" w:tplc="4E32541A">
      <w:start w:val="1"/>
      <w:numFmt w:val="decimal"/>
      <w:lvlText w:val="%1、"/>
      <w:lvlJc w:val="left"/>
      <w:pPr>
        <w:ind w:left="360" w:hanging="360"/>
      </w:pPr>
      <w:rPr>
        <w:rFonts w:cs="楷体_GB2312" w:hint="default"/>
        <w:b/>
        <w:color w:val="000000"/>
      </w:rPr>
    </w:lvl>
    <w:lvl w:ilvl="1" w:tplc="0409000B">
      <w:start w:val="1"/>
      <w:numFmt w:val="bullet"/>
      <w:lvlText w:val=""/>
      <w:lvlJc w:val="left"/>
      <w:pPr>
        <w:ind w:left="840" w:hanging="420"/>
      </w:pPr>
      <w:rPr>
        <w:rFonts w:ascii="Wingdings" w:hAnsi="Wingdings" w:hint="default"/>
      </w:rPr>
    </w:lvl>
    <w:lvl w:ilvl="2" w:tplc="0409000B">
      <w:start w:val="1"/>
      <w:numFmt w:val="bullet"/>
      <w:lvlText w:val=""/>
      <w:lvlJc w:val="left"/>
      <w:pPr>
        <w:ind w:left="1260" w:hanging="420"/>
      </w:pPr>
      <w:rPr>
        <w:rFonts w:ascii="Wingdings" w:hAnsi="Wingdings" w:hint="default"/>
      </w:r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4CC4596E">
      <w:start w:val="1"/>
      <w:numFmt w:val="decimal"/>
      <w:lvlText w:val="%6．"/>
      <w:lvlJc w:val="left"/>
      <w:pPr>
        <w:ind w:left="2460" w:hanging="360"/>
      </w:pPr>
      <w:rPr>
        <w:rFonts w:hint="default"/>
      </w:r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166A0B95"/>
    <w:multiLevelType w:val="multilevel"/>
    <w:tmpl w:val="E1DC6086"/>
    <w:lvl w:ilvl="0">
      <w:start w:val="1"/>
      <w:numFmt w:val="decimal"/>
      <w:lvlText w:val="%1"/>
      <w:lvlJc w:val="left"/>
      <w:pPr>
        <w:ind w:left="405" w:hanging="405"/>
      </w:pPr>
      <w:rPr>
        <w:rFonts w:hint="default"/>
      </w:rPr>
    </w:lvl>
    <w:lvl w:ilvl="1">
      <w:start w:val="1"/>
      <w:numFmt w:val="decimal"/>
      <w:lvlText w:val="%1.%2"/>
      <w:lvlJc w:val="left"/>
      <w:pPr>
        <w:ind w:left="825" w:hanging="40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15">
    <w:nsid w:val="1A2D7773"/>
    <w:multiLevelType w:val="hybridMultilevel"/>
    <w:tmpl w:val="C0FAECE4"/>
    <w:lvl w:ilvl="0" w:tplc="4E32541A">
      <w:start w:val="1"/>
      <w:numFmt w:val="decimal"/>
      <w:lvlText w:val="%1、"/>
      <w:lvlJc w:val="left"/>
      <w:pPr>
        <w:ind w:left="360" w:hanging="360"/>
      </w:pPr>
      <w:rPr>
        <w:rFonts w:cs="楷体_GB2312" w:hint="default"/>
        <w:b/>
        <w:color w:val="000000"/>
      </w:rPr>
    </w:lvl>
    <w:lvl w:ilvl="1" w:tplc="0409000B">
      <w:start w:val="1"/>
      <w:numFmt w:val="bullet"/>
      <w:lvlText w:val=""/>
      <w:lvlJc w:val="left"/>
      <w:pPr>
        <w:ind w:left="840" w:hanging="420"/>
      </w:pPr>
      <w:rPr>
        <w:rFonts w:ascii="Wingdings" w:hAnsi="Wingdings" w:hint="default"/>
      </w:rPr>
    </w:lvl>
    <w:lvl w:ilvl="2" w:tplc="0409000B">
      <w:start w:val="1"/>
      <w:numFmt w:val="bullet"/>
      <w:lvlText w:val=""/>
      <w:lvlJc w:val="left"/>
      <w:pPr>
        <w:ind w:left="1260" w:hanging="420"/>
      </w:pPr>
      <w:rPr>
        <w:rFonts w:ascii="Wingdings" w:hAnsi="Wingdings" w:hint="default"/>
      </w:r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4CC4596E">
      <w:start w:val="1"/>
      <w:numFmt w:val="decimal"/>
      <w:lvlText w:val="%6．"/>
      <w:lvlJc w:val="left"/>
      <w:pPr>
        <w:ind w:left="2460" w:hanging="360"/>
      </w:pPr>
      <w:rPr>
        <w:rFonts w:hint="default"/>
      </w:r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1B000272"/>
    <w:multiLevelType w:val="hybridMultilevel"/>
    <w:tmpl w:val="EDDC9A5A"/>
    <w:lvl w:ilvl="0" w:tplc="4E32541A">
      <w:start w:val="1"/>
      <w:numFmt w:val="decimal"/>
      <w:lvlText w:val="%1、"/>
      <w:lvlJc w:val="left"/>
      <w:pPr>
        <w:ind w:left="360" w:hanging="360"/>
      </w:pPr>
      <w:rPr>
        <w:rFonts w:cs="楷体_GB2312" w:hint="default"/>
        <w:b/>
        <w:color w:val="000000"/>
      </w:rPr>
    </w:lvl>
    <w:lvl w:ilvl="1" w:tplc="0409000B">
      <w:start w:val="1"/>
      <w:numFmt w:val="bullet"/>
      <w:lvlText w:val=""/>
      <w:lvlJc w:val="left"/>
      <w:pPr>
        <w:ind w:left="840" w:hanging="420"/>
      </w:pPr>
      <w:rPr>
        <w:rFonts w:ascii="Wingdings" w:hAnsi="Wingdings" w:hint="default"/>
      </w:rPr>
    </w:lvl>
    <w:lvl w:ilvl="2" w:tplc="0409000B">
      <w:start w:val="1"/>
      <w:numFmt w:val="bullet"/>
      <w:lvlText w:val=""/>
      <w:lvlJc w:val="left"/>
      <w:pPr>
        <w:ind w:left="1260" w:hanging="420"/>
      </w:pPr>
      <w:rPr>
        <w:rFonts w:ascii="Wingdings" w:hAnsi="Wingdings" w:hint="default"/>
      </w:r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4CC4596E">
      <w:start w:val="1"/>
      <w:numFmt w:val="decimal"/>
      <w:lvlText w:val="%6．"/>
      <w:lvlJc w:val="left"/>
      <w:pPr>
        <w:ind w:left="2460" w:hanging="360"/>
      </w:pPr>
      <w:rPr>
        <w:rFonts w:hint="default"/>
      </w:r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1E1B3BFB"/>
    <w:multiLevelType w:val="hybridMultilevel"/>
    <w:tmpl w:val="B7A4A000"/>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8">
    <w:nsid w:val="1F7C2160"/>
    <w:multiLevelType w:val="hybridMultilevel"/>
    <w:tmpl w:val="18F4BE8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nsid w:val="21934E6C"/>
    <w:multiLevelType w:val="multilevel"/>
    <w:tmpl w:val="949A3C72"/>
    <w:lvl w:ilvl="0">
      <w:start w:val="1"/>
      <w:numFmt w:val="decimal"/>
      <w:lvlText w:val="%1、"/>
      <w:lvlJc w:val="left"/>
      <w:pPr>
        <w:ind w:left="360" w:hanging="360"/>
      </w:pPr>
      <w:rPr>
        <w:b/>
        <w:color w:val="000000"/>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decimal"/>
      <w:lvlText w:val="%6．"/>
      <w:lvlJc w:val="left"/>
      <w:pPr>
        <w:ind w:left="2460" w:hanging="36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nsid w:val="226355FE"/>
    <w:multiLevelType w:val="hybridMultilevel"/>
    <w:tmpl w:val="2B50E674"/>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nsid w:val="231A6795"/>
    <w:multiLevelType w:val="hybridMultilevel"/>
    <w:tmpl w:val="0CC68A7A"/>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25835F1A"/>
    <w:multiLevelType w:val="hybridMultilevel"/>
    <w:tmpl w:val="83F6E3EA"/>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nsid w:val="281279FF"/>
    <w:multiLevelType w:val="hybridMultilevel"/>
    <w:tmpl w:val="F7AAC69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28200141"/>
    <w:multiLevelType w:val="hybridMultilevel"/>
    <w:tmpl w:val="9AC28DF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nsid w:val="2E896909"/>
    <w:multiLevelType w:val="multilevel"/>
    <w:tmpl w:val="815641FC"/>
    <w:lvl w:ilvl="0">
      <w:start w:val="1"/>
      <w:numFmt w:val="bullet"/>
      <w:lvlText w:val=""/>
      <w:lvlJc w:val="left"/>
      <w:pPr>
        <w:tabs>
          <w:tab w:val="num" w:pos="840"/>
        </w:tabs>
        <w:ind w:left="840" w:hanging="420"/>
      </w:pPr>
      <w:rPr>
        <w:rFonts w:ascii="Wingdings" w:hAnsi="Wingding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26">
    <w:nsid w:val="2EBA630A"/>
    <w:multiLevelType w:val="hybridMultilevel"/>
    <w:tmpl w:val="DA98B004"/>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2EF64B51"/>
    <w:multiLevelType w:val="hybridMultilevel"/>
    <w:tmpl w:val="41780754"/>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8">
    <w:nsid w:val="31BA6874"/>
    <w:multiLevelType w:val="hybridMultilevel"/>
    <w:tmpl w:val="CFB25422"/>
    <w:lvl w:ilvl="0" w:tplc="0409000B">
      <w:start w:val="1"/>
      <w:numFmt w:val="bullet"/>
      <w:lvlText w:val=""/>
      <w:lvlJc w:val="left"/>
      <w:pPr>
        <w:ind w:left="422" w:hanging="420"/>
      </w:pPr>
      <w:rPr>
        <w:rFonts w:ascii="Wingdings" w:hAnsi="Wingdings" w:hint="default"/>
      </w:rPr>
    </w:lvl>
    <w:lvl w:ilvl="1" w:tplc="04090003" w:tentative="1">
      <w:start w:val="1"/>
      <w:numFmt w:val="bullet"/>
      <w:lvlText w:val=""/>
      <w:lvlJc w:val="left"/>
      <w:pPr>
        <w:ind w:left="842" w:hanging="420"/>
      </w:pPr>
      <w:rPr>
        <w:rFonts w:ascii="Wingdings" w:hAnsi="Wingdings" w:hint="default"/>
      </w:rPr>
    </w:lvl>
    <w:lvl w:ilvl="2" w:tplc="04090005" w:tentative="1">
      <w:start w:val="1"/>
      <w:numFmt w:val="bullet"/>
      <w:lvlText w:val=""/>
      <w:lvlJc w:val="left"/>
      <w:pPr>
        <w:ind w:left="1262" w:hanging="420"/>
      </w:pPr>
      <w:rPr>
        <w:rFonts w:ascii="Wingdings" w:hAnsi="Wingdings" w:hint="default"/>
      </w:rPr>
    </w:lvl>
    <w:lvl w:ilvl="3" w:tplc="04090001" w:tentative="1">
      <w:start w:val="1"/>
      <w:numFmt w:val="bullet"/>
      <w:lvlText w:val=""/>
      <w:lvlJc w:val="left"/>
      <w:pPr>
        <w:ind w:left="1682" w:hanging="420"/>
      </w:pPr>
      <w:rPr>
        <w:rFonts w:ascii="Wingdings" w:hAnsi="Wingdings" w:hint="default"/>
      </w:rPr>
    </w:lvl>
    <w:lvl w:ilvl="4" w:tplc="04090003" w:tentative="1">
      <w:start w:val="1"/>
      <w:numFmt w:val="bullet"/>
      <w:lvlText w:val=""/>
      <w:lvlJc w:val="left"/>
      <w:pPr>
        <w:ind w:left="2102" w:hanging="420"/>
      </w:pPr>
      <w:rPr>
        <w:rFonts w:ascii="Wingdings" w:hAnsi="Wingdings" w:hint="default"/>
      </w:rPr>
    </w:lvl>
    <w:lvl w:ilvl="5" w:tplc="04090005" w:tentative="1">
      <w:start w:val="1"/>
      <w:numFmt w:val="bullet"/>
      <w:lvlText w:val=""/>
      <w:lvlJc w:val="left"/>
      <w:pPr>
        <w:ind w:left="2522" w:hanging="420"/>
      </w:pPr>
      <w:rPr>
        <w:rFonts w:ascii="Wingdings" w:hAnsi="Wingdings" w:hint="default"/>
      </w:rPr>
    </w:lvl>
    <w:lvl w:ilvl="6" w:tplc="04090001" w:tentative="1">
      <w:start w:val="1"/>
      <w:numFmt w:val="bullet"/>
      <w:lvlText w:val=""/>
      <w:lvlJc w:val="left"/>
      <w:pPr>
        <w:ind w:left="2942" w:hanging="420"/>
      </w:pPr>
      <w:rPr>
        <w:rFonts w:ascii="Wingdings" w:hAnsi="Wingdings" w:hint="default"/>
      </w:rPr>
    </w:lvl>
    <w:lvl w:ilvl="7" w:tplc="04090003" w:tentative="1">
      <w:start w:val="1"/>
      <w:numFmt w:val="bullet"/>
      <w:lvlText w:val=""/>
      <w:lvlJc w:val="left"/>
      <w:pPr>
        <w:ind w:left="3362" w:hanging="420"/>
      </w:pPr>
      <w:rPr>
        <w:rFonts w:ascii="Wingdings" w:hAnsi="Wingdings" w:hint="default"/>
      </w:rPr>
    </w:lvl>
    <w:lvl w:ilvl="8" w:tplc="04090005" w:tentative="1">
      <w:start w:val="1"/>
      <w:numFmt w:val="bullet"/>
      <w:lvlText w:val=""/>
      <w:lvlJc w:val="left"/>
      <w:pPr>
        <w:ind w:left="3782" w:hanging="420"/>
      </w:pPr>
      <w:rPr>
        <w:rFonts w:ascii="Wingdings" w:hAnsi="Wingdings" w:hint="default"/>
      </w:rPr>
    </w:lvl>
  </w:abstractNum>
  <w:abstractNum w:abstractNumId="29">
    <w:nsid w:val="31EB3702"/>
    <w:multiLevelType w:val="hybridMultilevel"/>
    <w:tmpl w:val="E92E164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nsid w:val="324D6380"/>
    <w:multiLevelType w:val="hybridMultilevel"/>
    <w:tmpl w:val="1C4ACB08"/>
    <w:lvl w:ilvl="0" w:tplc="4E32541A">
      <w:start w:val="1"/>
      <w:numFmt w:val="decimal"/>
      <w:lvlText w:val="%1、"/>
      <w:lvlJc w:val="left"/>
      <w:pPr>
        <w:ind w:left="360" w:hanging="360"/>
      </w:pPr>
      <w:rPr>
        <w:rFonts w:cs="楷体_GB2312" w:hint="default"/>
        <w:b/>
        <w:color w:val="000000"/>
      </w:rPr>
    </w:lvl>
    <w:lvl w:ilvl="1" w:tplc="0409000B">
      <w:start w:val="1"/>
      <w:numFmt w:val="bullet"/>
      <w:lvlText w:val=""/>
      <w:lvlJc w:val="left"/>
      <w:pPr>
        <w:ind w:left="840" w:hanging="420"/>
      </w:pPr>
      <w:rPr>
        <w:rFonts w:ascii="Wingdings" w:hAnsi="Wingdings" w:hint="default"/>
      </w:rPr>
    </w:lvl>
    <w:lvl w:ilvl="2" w:tplc="0409000B">
      <w:start w:val="1"/>
      <w:numFmt w:val="bullet"/>
      <w:lvlText w:val=""/>
      <w:lvlJc w:val="left"/>
      <w:pPr>
        <w:ind w:left="1260" w:hanging="420"/>
      </w:pPr>
      <w:rPr>
        <w:rFonts w:ascii="Wingdings" w:hAnsi="Wingding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34BE2BEB"/>
    <w:multiLevelType w:val="hybridMultilevel"/>
    <w:tmpl w:val="0F523BF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34CA6E4C"/>
    <w:multiLevelType w:val="hybridMultilevel"/>
    <w:tmpl w:val="5CBC269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3">
    <w:nsid w:val="35303760"/>
    <w:multiLevelType w:val="multilevel"/>
    <w:tmpl w:val="3B1AD6AA"/>
    <w:lvl w:ilvl="0">
      <w:start w:val="1"/>
      <w:numFmt w:val="decimal"/>
      <w:lvlText w:val="%1、"/>
      <w:lvlJc w:val="left"/>
      <w:pPr>
        <w:ind w:left="360" w:hanging="360"/>
      </w:pPr>
      <w:rPr>
        <w:rFonts w:hint="default"/>
        <w:b/>
        <w:color w:val="000000"/>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decimal"/>
      <w:lvlText w:val="%6．"/>
      <w:lvlJc w:val="left"/>
      <w:pPr>
        <w:ind w:left="2460" w:hanging="360"/>
      </w:pPr>
      <w:rPr>
        <w:rFonts w:hint="default"/>
      </w:r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nsid w:val="39791669"/>
    <w:multiLevelType w:val="multilevel"/>
    <w:tmpl w:val="BE7A0992"/>
    <w:lvl w:ilvl="0">
      <w:start w:val="1"/>
      <w:numFmt w:val="decimal"/>
      <w:lvlText w:val="%1"/>
      <w:lvlJc w:val="left"/>
      <w:pPr>
        <w:ind w:left="405" w:hanging="405"/>
      </w:pPr>
      <w:rPr>
        <w:rFonts w:hint="default"/>
      </w:rPr>
    </w:lvl>
    <w:lvl w:ilvl="1">
      <w:start w:val="1"/>
      <w:numFmt w:val="decimal"/>
      <w:lvlText w:val="%1.%2"/>
      <w:lvlJc w:val="left"/>
      <w:pPr>
        <w:ind w:left="831" w:hanging="405"/>
      </w:pPr>
      <w:rPr>
        <w:rFonts w:hint="default"/>
      </w:rPr>
    </w:lvl>
    <w:lvl w:ilvl="2">
      <w:start w:val="1"/>
      <w:numFmt w:val="decimal"/>
      <w:lvlText w:val="%1.%2.%3"/>
      <w:lvlJc w:val="left"/>
      <w:pPr>
        <w:ind w:left="1571"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35">
    <w:nsid w:val="3A7D007B"/>
    <w:multiLevelType w:val="hybridMultilevel"/>
    <w:tmpl w:val="4204235A"/>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6">
    <w:nsid w:val="3E341731"/>
    <w:multiLevelType w:val="hybridMultilevel"/>
    <w:tmpl w:val="D8524DBA"/>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nsid w:val="3EDE0F79"/>
    <w:multiLevelType w:val="hybridMultilevel"/>
    <w:tmpl w:val="8512AB9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8">
    <w:nsid w:val="406B79FD"/>
    <w:multiLevelType w:val="hybridMultilevel"/>
    <w:tmpl w:val="03869AF4"/>
    <w:lvl w:ilvl="0" w:tplc="4E32541A">
      <w:start w:val="1"/>
      <w:numFmt w:val="decimal"/>
      <w:lvlText w:val="%1、"/>
      <w:lvlJc w:val="left"/>
      <w:pPr>
        <w:ind w:left="502" w:hanging="360"/>
      </w:pPr>
      <w:rPr>
        <w:rFonts w:cs="楷体_GB2312"/>
        <w:b/>
        <w:color w:val="000000"/>
      </w:rPr>
    </w:lvl>
    <w:lvl w:ilvl="1" w:tplc="0409000B">
      <w:start w:val="1"/>
      <w:numFmt w:val="bullet"/>
      <w:lvlText w:val=""/>
      <w:lvlJc w:val="left"/>
      <w:pPr>
        <w:ind w:left="840" w:hanging="420"/>
      </w:pPr>
      <w:rPr>
        <w:rFonts w:ascii="Wingdings" w:hAnsi="Wingdings"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9">
    <w:nsid w:val="40FF4423"/>
    <w:multiLevelType w:val="hybridMultilevel"/>
    <w:tmpl w:val="4968AA16"/>
    <w:lvl w:ilvl="0" w:tplc="0409000B">
      <w:start w:val="1"/>
      <w:numFmt w:val="bullet"/>
      <w:lvlText w:val=""/>
      <w:lvlJc w:val="left"/>
      <w:pPr>
        <w:ind w:left="780" w:hanging="420"/>
      </w:pPr>
      <w:rPr>
        <w:rFonts w:ascii="Wingdings" w:hAnsi="Wingdings" w:hint="default"/>
      </w:rPr>
    </w:lvl>
    <w:lvl w:ilvl="1" w:tplc="04090003">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0">
    <w:nsid w:val="47B12422"/>
    <w:multiLevelType w:val="hybridMultilevel"/>
    <w:tmpl w:val="9BD241F2"/>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1">
    <w:nsid w:val="497A18F4"/>
    <w:multiLevelType w:val="hybridMultilevel"/>
    <w:tmpl w:val="323698C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2">
    <w:nsid w:val="499E66BE"/>
    <w:multiLevelType w:val="hybridMultilevel"/>
    <w:tmpl w:val="C8DE90A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3">
    <w:nsid w:val="4A8F0C5F"/>
    <w:multiLevelType w:val="hybridMultilevel"/>
    <w:tmpl w:val="DC22999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4">
    <w:nsid w:val="4B1B1230"/>
    <w:multiLevelType w:val="hybridMultilevel"/>
    <w:tmpl w:val="2F16C942"/>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5">
    <w:nsid w:val="4B3C72A5"/>
    <w:multiLevelType w:val="hybridMultilevel"/>
    <w:tmpl w:val="E5DE07A8"/>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nsid w:val="4B437F7F"/>
    <w:multiLevelType w:val="hybridMultilevel"/>
    <w:tmpl w:val="E65E4FC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
    <w:nsid w:val="4DB856D0"/>
    <w:multiLevelType w:val="multilevel"/>
    <w:tmpl w:val="331C01B2"/>
    <w:lvl w:ilvl="0">
      <w:start w:val="1"/>
      <w:numFmt w:val="decimal"/>
      <w:lvlText w:val="%1"/>
      <w:lvlJc w:val="left"/>
      <w:pPr>
        <w:ind w:left="405" w:hanging="405"/>
      </w:pPr>
      <w:rPr>
        <w:rFonts w:hint="default"/>
      </w:rPr>
    </w:lvl>
    <w:lvl w:ilvl="1">
      <w:start w:val="1"/>
      <w:numFmt w:val="decimal"/>
      <w:lvlText w:val="%1.%2"/>
      <w:lvlJc w:val="left"/>
      <w:pPr>
        <w:ind w:left="689" w:hanging="40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48">
    <w:nsid w:val="4F181421"/>
    <w:multiLevelType w:val="hybridMultilevel"/>
    <w:tmpl w:val="5A5AC4BA"/>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9">
    <w:nsid w:val="518A5AA6"/>
    <w:multiLevelType w:val="hybridMultilevel"/>
    <w:tmpl w:val="46F6B9C0"/>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nsid w:val="52210777"/>
    <w:multiLevelType w:val="hybridMultilevel"/>
    <w:tmpl w:val="0FE4175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1">
    <w:nsid w:val="547311DF"/>
    <w:multiLevelType w:val="hybridMultilevel"/>
    <w:tmpl w:val="BBA8C08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2">
    <w:nsid w:val="58BB365B"/>
    <w:multiLevelType w:val="hybridMultilevel"/>
    <w:tmpl w:val="FB523C6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3">
    <w:nsid w:val="58BF525D"/>
    <w:multiLevelType w:val="hybridMultilevel"/>
    <w:tmpl w:val="12129F1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4">
    <w:nsid w:val="5D165150"/>
    <w:multiLevelType w:val="hybridMultilevel"/>
    <w:tmpl w:val="5998976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5">
    <w:nsid w:val="5FA61FBA"/>
    <w:multiLevelType w:val="hybridMultilevel"/>
    <w:tmpl w:val="C5D412E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6">
    <w:nsid w:val="61CD4B59"/>
    <w:multiLevelType w:val="multilevel"/>
    <w:tmpl w:val="C3B45CB2"/>
    <w:lvl w:ilvl="0">
      <w:start w:val="1"/>
      <w:numFmt w:val="decimal"/>
      <w:lvlText w:val="%1、"/>
      <w:lvlJc w:val="left"/>
      <w:pPr>
        <w:ind w:left="360" w:hanging="360"/>
      </w:pPr>
      <w:rPr>
        <w:b/>
        <w:color w:val="000000"/>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decimal"/>
      <w:lvlText w:val="%6．"/>
      <w:lvlJc w:val="left"/>
      <w:pPr>
        <w:ind w:left="2460" w:hanging="36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7">
    <w:nsid w:val="61F12922"/>
    <w:multiLevelType w:val="hybridMultilevel"/>
    <w:tmpl w:val="55AC09F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8">
    <w:nsid w:val="638401DC"/>
    <w:multiLevelType w:val="hybridMultilevel"/>
    <w:tmpl w:val="10362CD2"/>
    <w:lvl w:ilvl="0" w:tplc="FFFFFFFF">
      <w:start w:val="1"/>
      <w:numFmt w:val="bullet"/>
      <w:pStyle w:val="Itemarrow"/>
      <w:lvlText w:val=""/>
      <w:lvlJc w:val="left"/>
      <w:pPr>
        <w:tabs>
          <w:tab w:val="num" w:pos="360"/>
        </w:tabs>
        <w:ind w:left="360" w:hanging="360"/>
      </w:pPr>
      <w:rPr>
        <w:rFonts w:ascii="Wingdings" w:hAnsi="Wingdings" w:hint="default"/>
      </w:rPr>
    </w:lvl>
    <w:lvl w:ilvl="1" w:tplc="FFFFFFFF">
      <w:start w:val="1"/>
      <w:numFmt w:val="bullet"/>
      <w:lvlText w:val="o"/>
      <w:lvlJc w:val="left"/>
      <w:pPr>
        <w:tabs>
          <w:tab w:val="num" w:pos="390"/>
        </w:tabs>
        <w:ind w:left="390" w:hanging="360"/>
      </w:pPr>
      <w:rPr>
        <w:rFonts w:ascii="Courier New" w:hAnsi="Courier New" w:cs="Courier New" w:hint="default"/>
      </w:rPr>
    </w:lvl>
    <w:lvl w:ilvl="2" w:tplc="FFFFFFFF">
      <w:start w:val="1"/>
      <w:numFmt w:val="bullet"/>
      <w:lvlText w:val=""/>
      <w:lvlJc w:val="left"/>
      <w:pPr>
        <w:tabs>
          <w:tab w:val="num" w:pos="1110"/>
        </w:tabs>
        <w:ind w:left="1110" w:hanging="360"/>
      </w:pPr>
      <w:rPr>
        <w:rFonts w:ascii="Wingdings" w:hAnsi="Wingdings" w:cs="Times New Roman" w:hint="default"/>
      </w:rPr>
    </w:lvl>
    <w:lvl w:ilvl="3" w:tplc="FFFFFFFF">
      <w:start w:val="1"/>
      <w:numFmt w:val="bullet"/>
      <w:lvlText w:val=""/>
      <w:lvlJc w:val="left"/>
      <w:pPr>
        <w:tabs>
          <w:tab w:val="num" w:pos="1830"/>
        </w:tabs>
        <w:ind w:left="1830" w:hanging="360"/>
      </w:pPr>
      <w:rPr>
        <w:rFonts w:ascii="Times New Roman" w:hAnsi="Times New Roman" w:cs="Times New Roman" w:hint="default"/>
      </w:rPr>
    </w:lvl>
    <w:lvl w:ilvl="4" w:tplc="FFFFFFFF">
      <w:start w:val="1"/>
      <w:numFmt w:val="bullet"/>
      <w:lvlText w:val="o"/>
      <w:lvlJc w:val="left"/>
      <w:pPr>
        <w:tabs>
          <w:tab w:val="num" w:pos="2550"/>
        </w:tabs>
        <w:ind w:left="2550" w:hanging="360"/>
      </w:pPr>
      <w:rPr>
        <w:rFonts w:ascii="Courier New" w:hAnsi="Courier New" w:cs="Courier New" w:hint="default"/>
      </w:rPr>
    </w:lvl>
    <w:lvl w:ilvl="5" w:tplc="FFFFFFFF">
      <w:start w:val="1"/>
      <w:numFmt w:val="bullet"/>
      <w:lvlText w:val=""/>
      <w:lvlJc w:val="left"/>
      <w:pPr>
        <w:tabs>
          <w:tab w:val="num" w:pos="3270"/>
        </w:tabs>
        <w:ind w:left="3270" w:hanging="360"/>
      </w:pPr>
      <w:rPr>
        <w:rFonts w:ascii="Wingdings" w:hAnsi="Wingdings" w:cs="Times New Roman" w:hint="default"/>
      </w:rPr>
    </w:lvl>
    <w:lvl w:ilvl="6" w:tplc="FFFFFFFF">
      <w:start w:val="1"/>
      <w:numFmt w:val="bullet"/>
      <w:lvlText w:val=""/>
      <w:lvlJc w:val="left"/>
      <w:pPr>
        <w:tabs>
          <w:tab w:val="num" w:pos="3990"/>
        </w:tabs>
        <w:ind w:left="3990" w:hanging="360"/>
      </w:pPr>
      <w:rPr>
        <w:rFonts w:ascii="Times New Roman" w:hAnsi="Times New Roman" w:cs="Times New Roman" w:hint="default"/>
      </w:rPr>
    </w:lvl>
    <w:lvl w:ilvl="7" w:tplc="FFFFFFFF">
      <w:start w:val="1"/>
      <w:numFmt w:val="bullet"/>
      <w:lvlText w:val="o"/>
      <w:lvlJc w:val="left"/>
      <w:pPr>
        <w:tabs>
          <w:tab w:val="num" w:pos="4710"/>
        </w:tabs>
        <w:ind w:left="4710" w:hanging="360"/>
      </w:pPr>
      <w:rPr>
        <w:rFonts w:ascii="Courier New" w:hAnsi="Courier New" w:cs="Courier New" w:hint="default"/>
      </w:rPr>
    </w:lvl>
    <w:lvl w:ilvl="8" w:tplc="FFFFFFFF">
      <w:start w:val="1"/>
      <w:numFmt w:val="bullet"/>
      <w:lvlText w:val=""/>
      <w:lvlJc w:val="left"/>
      <w:pPr>
        <w:tabs>
          <w:tab w:val="num" w:pos="5430"/>
        </w:tabs>
        <w:ind w:left="5430" w:hanging="360"/>
      </w:pPr>
      <w:rPr>
        <w:rFonts w:ascii="Wingdings" w:hAnsi="Wingdings" w:cs="Times New Roman" w:hint="default"/>
      </w:rPr>
    </w:lvl>
  </w:abstractNum>
  <w:abstractNum w:abstractNumId="59">
    <w:nsid w:val="64CB1A9B"/>
    <w:multiLevelType w:val="hybridMultilevel"/>
    <w:tmpl w:val="E2DA7E9C"/>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0">
    <w:nsid w:val="68317DA4"/>
    <w:multiLevelType w:val="hybridMultilevel"/>
    <w:tmpl w:val="97F289F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1">
    <w:nsid w:val="6D4F327F"/>
    <w:multiLevelType w:val="hybridMultilevel"/>
    <w:tmpl w:val="FD84475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2">
    <w:nsid w:val="726551C5"/>
    <w:multiLevelType w:val="multilevel"/>
    <w:tmpl w:val="951CF3BC"/>
    <w:lvl w:ilvl="0">
      <w:start w:val="1"/>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63">
    <w:nsid w:val="73C7649A"/>
    <w:multiLevelType w:val="hybridMultilevel"/>
    <w:tmpl w:val="7ADA6FC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4">
    <w:nsid w:val="74D2748F"/>
    <w:multiLevelType w:val="hybridMultilevel"/>
    <w:tmpl w:val="D7A426E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5">
    <w:nsid w:val="74D72B4E"/>
    <w:multiLevelType w:val="hybridMultilevel"/>
    <w:tmpl w:val="2936403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6">
    <w:nsid w:val="763C3DE2"/>
    <w:multiLevelType w:val="hybridMultilevel"/>
    <w:tmpl w:val="92A8C37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7">
    <w:nsid w:val="776D5D7E"/>
    <w:multiLevelType w:val="hybridMultilevel"/>
    <w:tmpl w:val="037ADFA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8">
    <w:nsid w:val="77CE697F"/>
    <w:multiLevelType w:val="hybridMultilevel"/>
    <w:tmpl w:val="3A0EBD54"/>
    <w:lvl w:ilvl="0" w:tplc="4E32541A">
      <w:start w:val="1"/>
      <w:numFmt w:val="decimal"/>
      <w:lvlText w:val="%1、"/>
      <w:lvlJc w:val="left"/>
      <w:pPr>
        <w:ind w:left="360" w:hanging="360"/>
      </w:pPr>
      <w:rPr>
        <w:rFonts w:cs="楷体_GB2312" w:hint="default"/>
        <w:b/>
        <w:color w:val="000000"/>
      </w:rPr>
    </w:lvl>
    <w:lvl w:ilvl="1" w:tplc="0409000F">
      <w:start w:val="1"/>
      <w:numFmt w:val="decimal"/>
      <w:lvlText w:val="%2."/>
      <w:lvlJc w:val="left"/>
      <w:pPr>
        <w:ind w:left="840" w:hanging="420"/>
      </w:pPr>
    </w:lvl>
    <w:lvl w:ilvl="2" w:tplc="0409000B">
      <w:start w:val="1"/>
      <w:numFmt w:val="bullet"/>
      <w:lvlText w:val=""/>
      <w:lvlJc w:val="left"/>
      <w:pPr>
        <w:ind w:left="1260" w:hanging="420"/>
      </w:pPr>
      <w:rPr>
        <w:rFonts w:ascii="Wingdings" w:hAnsi="Wingding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nsid w:val="7EC46760"/>
    <w:multiLevelType w:val="hybridMultilevel"/>
    <w:tmpl w:val="1F1A9A8E"/>
    <w:lvl w:ilvl="0" w:tplc="4E32541A">
      <w:start w:val="1"/>
      <w:numFmt w:val="decimal"/>
      <w:lvlText w:val="%1、"/>
      <w:lvlJc w:val="left"/>
      <w:pPr>
        <w:ind w:left="360" w:hanging="360"/>
      </w:pPr>
      <w:rPr>
        <w:rFonts w:cs="楷体_GB2312" w:hint="default"/>
        <w:b/>
        <w:color w:val="000000"/>
      </w:rPr>
    </w:lvl>
    <w:lvl w:ilvl="1" w:tplc="0409000B">
      <w:start w:val="1"/>
      <w:numFmt w:val="bullet"/>
      <w:lvlText w:val=""/>
      <w:lvlJc w:val="left"/>
      <w:pPr>
        <w:ind w:left="840" w:hanging="420"/>
      </w:pPr>
      <w:rPr>
        <w:rFonts w:ascii="Wingdings" w:hAnsi="Wingdings" w:hint="default"/>
      </w:rPr>
    </w:lvl>
    <w:lvl w:ilvl="2" w:tplc="0409000B">
      <w:start w:val="1"/>
      <w:numFmt w:val="bullet"/>
      <w:lvlText w:val=""/>
      <w:lvlJc w:val="left"/>
      <w:pPr>
        <w:ind w:left="1260" w:hanging="420"/>
      </w:pPr>
      <w:rPr>
        <w:rFonts w:ascii="Wingdings" w:hAnsi="Wingdings" w:hint="default"/>
      </w:r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4CC4596E">
      <w:start w:val="1"/>
      <w:numFmt w:val="decimal"/>
      <w:lvlText w:val="%6．"/>
      <w:lvlJc w:val="left"/>
      <w:pPr>
        <w:ind w:left="2460" w:hanging="360"/>
      </w:pPr>
      <w:rPr>
        <w:rFonts w:hint="default"/>
      </w:r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nsid w:val="7FBA4E2B"/>
    <w:multiLevelType w:val="hybridMultilevel"/>
    <w:tmpl w:val="03F0808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0"/>
  </w:num>
  <w:num w:numId="2">
    <w:abstractNumId w:val="29"/>
  </w:num>
  <w:num w:numId="3">
    <w:abstractNumId w:val="39"/>
  </w:num>
  <w:num w:numId="4">
    <w:abstractNumId w:val="42"/>
  </w:num>
  <w:num w:numId="5">
    <w:abstractNumId w:val="22"/>
  </w:num>
  <w:num w:numId="6">
    <w:abstractNumId w:val="48"/>
  </w:num>
  <w:num w:numId="7">
    <w:abstractNumId w:val="30"/>
  </w:num>
  <w:num w:numId="8">
    <w:abstractNumId w:val="13"/>
  </w:num>
  <w:num w:numId="9">
    <w:abstractNumId w:val="40"/>
  </w:num>
  <w:num w:numId="10">
    <w:abstractNumId w:val="35"/>
  </w:num>
  <w:num w:numId="11">
    <w:abstractNumId w:val="38"/>
  </w:num>
  <w:num w:numId="12">
    <w:abstractNumId w:val="13"/>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4"/>
  </w:num>
  <w:num w:numId="14">
    <w:abstractNumId w:val="20"/>
  </w:num>
  <w:num w:numId="15">
    <w:abstractNumId w:val="49"/>
  </w:num>
  <w:num w:numId="16">
    <w:abstractNumId w:val="66"/>
  </w:num>
  <w:num w:numId="17">
    <w:abstractNumId w:val="46"/>
  </w:num>
  <w:num w:numId="18">
    <w:abstractNumId w:val="8"/>
  </w:num>
  <w:num w:numId="19">
    <w:abstractNumId w:val="68"/>
  </w:num>
  <w:num w:numId="20">
    <w:abstractNumId w:val="36"/>
  </w:num>
  <w:num w:numId="21">
    <w:abstractNumId w:val="65"/>
  </w:num>
  <w:num w:numId="22">
    <w:abstractNumId w:val="5"/>
  </w:num>
  <w:num w:numId="23">
    <w:abstractNumId w:val="60"/>
  </w:num>
  <w:num w:numId="24">
    <w:abstractNumId w:val="0"/>
  </w:num>
  <w:num w:numId="25">
    <w:abstractNumId w:val="53"/>
  </w:num>
  <w:num w:numId="26">
    <w:abstractNumId w:val="50"/>
  </w:num>
  <w:num w:numId="27">
    <w:abstractNumId w:val="26"/>
  </w:num>
  <w:num w:numId="28">
    <w:abstractNumId w:val="45"/>
  </w:num>
  <w:num w:numId="29">
    <w:abstractNumId w:val="21"/>
  </w:num>
  <w:num w:numId="30">
    <w:abstractNumId w:val="61"/>
  </w:num>
  <w:num w:numId="31">
    <w:abstractNumId w:val="14"/>
  </w:num>
  <w:num w:numId="32">
    <w:abstractNumId w:val="70"/>
  </w:num>
  <w:num w:numId="33">
    <w:abstractNumId w:val="52"/>
  </w:num>
  <w:num w:numId="34">
    <w:abstractNumId w:val="43"/>
  </w:num>
  <w:num w:numId="35">
    <w:abstractNumId w:val="6"/>
  </w:num>
  <w:num w:numId="36">
    <w:abstractNumId w:val="69"/>
  </w:num>
  <w:num w:numId="37">
    <w:abstractNumId w:val="2"/>
  </w:num>
  <w:num w:numId="38">
    <w:abstractNumId w:val="59"/>
  </w:num>
  <w:num w:numId="39">
    <w:abstractNumId w:val="32"/>
  </w:num>
  <w:num w:numId="40">
    <w:abstractNumId w:val="56"/>
  </w:num>
  <w:num w:numId="41">
    <w:abstractNumId w:val="1"/>
  </w:num>
  <w:num w:numId="42">
    <w:abstractNumId w:val="9"/>
  </w:num>
  <w:num w:numId="43">
    <w:abstractNumId w:val="25"/>
  </w:num>
  <w:num w:numId="44">
    <w:abstractNumId w:val="33"/>
  </w:num>
  <w:num w:numId="45">
    <w:abstractNumId w:val="4"/>
  </w:num>
  <w:num w:numId="46">
    <w:abstractNumId w:val="3"/>
  </w:num>
  <w:num w:numId="47">
    <w:abstractNumId w:val="55"/>
  </w:num>
  <w:num w:numId="48">
    <w:abstractNumId w:val="19"/>
  </w:num>
  <w:num w:numId="49">
    <w:abstractNumId w:val="15"/>
  </w:num>
  <w:num w:numId="50">
    <w:abstractNumId w:val="16"/>
  </w:num>
  <w:num w:numId="51">
    <w:abstractNumId w:val="12"/>
  </w:num>
  <w:num w:numId="52">
    <w:abstractNumId w:val="57"/>
  </w:num>
  <w:num w:numId="53">
    <w:abstractNumId w:val="47"/>
  </w:num>
  <w:num w:numId="54">
    <w:abstractNumId w:val="51"/>
  </w:num>
  <w:num w:numId="55">
    <w:abstractNumId w:val="11"/>
  </w:num>
  <w:num w:numId="56">
    <w:abstractNumId w:val="18"/>
  </w:num>
  <w:num w:numId="57">
    <w:abstractNumId w:val="41"/>
  </w:num>
  <w:num w:numId="58">
    <w:abstractNumId w:val="54"/>
  </w:num>
  <w:num w:numId="59">
    <w:abstractNumId w:val="34"/>
  </w:num>
  <w:num w:numId="60">
    <w:abstractNumId w:val="62"/>
  </w:num>
  <w:num w:numId="61">
    <w:abstractNumId w:val="67"/>
  </w:num>
  <w:num w:numId="62">
    <w:abstractNumId w:val="63"/>
  </w:num>
  <w:num w:numId="63">
    <w:abstractNumId w:val="27"/>
  </w:num>
  <w:num w:numId="64">
    <w:abstractNumId w:val="24"/>
  </w:num>
  <w:num w:numId="65">
    <w:abstractNumId w:val="58"/>
  </w:num>
  <w:num w:numId="66">
    <w:abstractNumId w:val="17"/>
  </w:num>
  <w:num w:numId="67">
    <w:abstractNumId w:val="44"/>
  </w:num>
  <w:num w:numId="68">
    <w:abstractNumId w:val="37"/>
  </w:num>
  <w:num w:numId="69">
    <w:abstractNumId w:val="7"/>
  </w:num>
  <w:num w:numId="70">
    <w:abstractNumId w:val="23"/>
  </w:num>
  <w:num w:numId="71">
    <w:abstractNumId w:val="31"/>
  </w:num>
  <w:num w:numId="72">
    <w:abstractNumId w:val="28"/>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251C"/>
    <w:rsid w:val="000059FE"/>
    <w:rsid w:val="00007F11"/>
    <w:rsid w:val="00041195"/>
    <w:rsid w:val="000417CE"/>
    <w:rsid w:val="000436FA"/>
    <w:rsid w:val="00051E72"/>
    <w:rsid w:val="00090615"/>
    <w:rsid w:val="00095F8F"/>
    <w:rsid w:val="000A28FD"/>
    <w:rsid w:val="000A697E"/>
    <w:rsid w:val="000B7A31"/>
    <w:rsid w:val="000C39FE"/>
    <w:rsid w:val="000C3D7A"/>
    <w:rsid w:val="000C40D7"/>
    <w:rsid w:val="000D22C2"/>
    <w:rsid w:val="000E1A81"/>
    <w:rsid w:val="000E68D6"/>
    <w:rsid w:val="000F65C4"/>
    <w:rsid w:val="0011393E"/>
    <w:rsid w:val="00121852"/>
    <w:rsid w:val="00121F10"/>
    <w:rsid w:val="0012352B"/>
    <w:rsid w:val="00130BD2"/>
    <w:rsid w:val="00135913"/>
    <w:rsid w:val="00135DC1"/>
    <w:rsid w:val="00145FA7"/>
    <w:rsid w:val="001649DD"/>
    <w:rsid w:val="00171D04"/>
    <w:rsid w:val="00181244"/>
    <w:rsid w:val="001A0C31"/>
    <w:rsid w:val="001C3BC5"/>
    <w:rsid w:val="001C6AFB"/>
    <w:rsid w:val="001E46DB"/>
    <w:rsid w:val="001E799E"/>
    <w:rsid w:val="001F59FA"/>
    <w:rsid w:val="002143E5"/>
    <w:rsid w:val="00242F3B"/>
    <w:rsid w:val="00263A36"/>
    <w:rsid w:val="00272E47"/>
    <w:rsid w:val="002762B3"/>
    <w:rsid w:val="00285235"/>
    <w:rsid w:val="00292F2C"/>
    <w:rsid w:val="002B18F8"/>
    <w:rsid w:val="002B57E5"/>
    <w:rsid w:val="002C2D52"/>
    <w:rsid w:val="002D357B"/>
    <w:rsid w:val="002E3D72"/>
    <w:rsid w:val="003043F2"/>
    <w:rsid w:val="0031154A"/>
    <w:rsid w:val="003174C0"/>
    <w:rsid w:val="00321614"/>
    <w:rsid w:val="003275A3"/>
    <w:rsid w:val="00363BFB"/>
    <w:rsid w:val="003679BE"/>
    <w:rsid w:val="00371705"/>
    <w:rsid w:val="003A1909"/>
    <w:rsid w:val="003A3077"/>
    <w:rsid w:val="003A4519"/>
    <w:rsid w:val="003A47ED"/>
    <w:rsid w:val="003B6E0F"/>
    <w:rsid w:val="003C7BA0"/>
    <w:rsid w:val="003D3B48"/>
    <w:rsid w:val="00445D16"/>
    <w:rsid w:val="00473685"/>
    <w:rsid w:val="004C172D"/>
    <w:rsid w:val="004F1C71"/>
    <w:rsid w:val="00512DA4"/>
    <w:rsid w:val="005336AF"/>
    <w:rsid w:val="00543364"/>
    <w:rsid w:val="00560618"/>
    <w:rsid w:val="0057548E"/>
    <w:rsid w:val="005860AE"/>
    <w:rsid w:val="00587AEC"/>
    <w:rsid w:val="005A5F06"/>
    <w:rsid w:val="005C5D81"/>
    <w:rsid w:val="0061015B"/>
    <w:rsid w:val="00631E2F"/>
    <w:rsid w:val="00632901"/>
    <w:rsid w:val="00651DAE"/>
    <w:rsid w:val="00655AF3"/>
    <w:rsid w:val="00657C45"/>
    <w:rsid w:val="006751DB"/>
    <w:rsid w:val="00681D58"/>
    <w:rsid w:val="00690678"/>
    <w:rsid w:val="006A0963"/>
    <w:rsid w:val="006A1481"/>
    <w:rsid w:val="006D3626"/>
    <w:rsid w:val="006D4313"/>
    <w:rsid w:val="006E21E5"/>
    <w:rsid w:val="006E39ED"/>
    <w:rsid w:val="006E4565"/>
    <w:rsid w:val="006E522E"/>
    <w:rsid w:val="006F1D3B"/>
    <w:rsid w:val="00701375"/>
    <w:rsid w:val="00724812"/>
    <w:rsid w:val="0075251C"/>
    <w:rsid w:val="00755C02"/>
    <w:rsid w:val="007627A3"/>
    <w:rsid w:val="00764A8B"/>
    <w:rsid w:val="00770873"/>
    <w:rsid w:val="00774DC8"/>
    <w:rsid w:val="00776FAE"/>
    <w:rsid w:val="00782C2C"/>
    <w:rsid w:val="00786120"/>
    <w:rsid w:val="0079799D"/>
    <w:rsid w:val="007A3413"/>
    <w:rsid w:val="007A4276"/>
    <w:rsid w:val="007C3B1A"/>
    <w:rsid w:val="007C4CE5"/>
    <w:rsid w:val="007D017E"/>
    <w:rsid w:val="007D6574"/>
    <w:rsid w:val="007D74FC"/>
    <w:rsid w:val="00802CD9"/>
    <w:rsid w:val="00850D72"/>
    <w:rsid w:val="00860BF5"/>
    <w:rsid w:val="00861BEB"/>
    <w:rsid w:val="00861FA8"/>
    <w:rsid w:val="00865E9A"/>
    <w:rsid w:val="008723E5"/>
    <w:rsid w:val="008979FA"/>
    <w:rsid w:val="008A356B"/>
    <w:rsid w:val="008A3A14"/>
    <w:rsid w:val="008A5358"/>
    <w:rsid w:val="008A57CD"/>
    <w:rsid w:val="008A6FAA"/>
    <w:rsid w:val="008C627D"/>
    <w:rsid w:val="008E7CE6"/>
    <w:rsid w:val="0090208F"/>
    <w:rsid w:val="00903174"/>
    <w:rsid w:val="009111FB"/>
    <w:rsid w:val="0091745D"/>
    <w:rsid w:val="00933B03"/>
    <w:rsid w:val="009361D1"/>
    <w:rsid w:val="00953203"/>
    <w:rsid w:val="00984CFD"/>
    <w:rsid w:val="0099298F"/>
    <w:rsid w:val="0099597F"/>
    <w:rsid w:val="009A422E"/>
    <w:rsid w:val="009B45D6"/>
    <w:rsid w:val="009B5A34"/>
    <w:rsid w:val="009D423A"/>
    <w:rsid w:val="009E55C0"/>
    <w:rsid w:val="009E7782"/>
    <w:rsid w:val="009F1DEA"/>
    <w:rsid w:val="009F448F"/>
    <w:rsid w:val="00A04BF2"/>
    <w:rsid w:val="00A05912"/>
    <w:rsid w:val="00A059B2"/>
    <w:rsid w:val="00A215BC"/>
    <w:rsid w:val="00A37DFF"/>
    <w:rsid w:val="00A413F5"/>
    <w:rsid w:val="00A442C5"/>
    <w:rsid w:val="00A57F1B"/>
    <w:rsid w:val="00A74730"/>
    <w:rsid w:val="00A84605"/>
    <w:rsid w:val="00A9104E"/>
    <w:rsid w:val="00A96E64"/>
    <w:rsid w:val="00AB2B76"/>
    <w:rsid w:val="00AE1A5B"/>
    <w:rsid w:val="00AE70E4"/>
    <w:rsid w:val="00B02317"/>
    <w:rsid w:val="00B102C5"/>
    <w:rsid w:val="00B1262E"/>
    <w:rsid w:val="00B2741B"/>
    <w:rsid w:val="00B30454"/>
    <w:rsid w:val="00B44DF8"/>
    <w:rsid w:val="00B517EB"/>
    <w:rsid w:val="00B90E30"/>
    <w:rsid w:val="00BA015D"/>
    <w:rsid w:val="00BA0B71"/>
    <w:rsid w:val="00BB4D58"/>
    <w:rsid w:val="00BC0146"/>
    <w:rsid w:val="00BC7E89"/>
    <w:rsid w:val="00BE2255"/>
    <w:rsid w:val="00C0771E"/>
    <w:rsid w:val="00C26045"/>
    <w:rsid w:val="00C353D0"/>
    <w:rsid w:val="00C66D35"/>
    <w:rsid w:val="00C73FDC"/>
    <w:rsid w:val="00C76C96"/>
    <w:rsid w:val="00C818E5"/>
    <w:rsid w:val="00C85950"/>
    <w:rsid w:val="00C977D6"/>
    <w:rsid w:val="00CD043D"/>
    <w:rsid w:val="00CD3599"/>
    <w:rsid w:val="00CD4399"/>
    <w:rsid w:val="00CD5E2D"/>
    <w:rsid w:val="00CE5999"/>
    <w:rsid w:val="00D100DB"/>
    <w:rsid w:val="00D3073B"/>
    <w:rsid w:val="00D33010"/>
    <w:rsid w:val="00D443AF"/>
    <w:rsid w:val="00D55722"/>
    <w:rsid w:val="00D71170"/>
    <w:rsid w:val="00D83F5E"/>
    <w:rsid w:val="00D86068"/>
    <w:rsid w:val="00D87ABA"/>
    <w:rsid w:val="00DB1FC7"/>
    <w:rsid w:val="00DB5735"/>
    <w:rsid w:val="00DB66F0"/>
    <w:rsid w:val="00DC29EE"/>
    <w:rsid w:val="00DD2E87"/>
    <w:rsid w:val="00E10B42"/>
    <w:rsid w:val="00E17F35"/>
    <w:rsid w:val="00E23FB0"/>
    <w:rsid w:val="00E30C0E"/>
    <w:rsid w:val="00E837DD"/>
    <w:rsid w:val="00E91782"/>
    <w:rsid w:val="00E953E8"/>
    <w:rsid w:val="00EA3B71"/>
    <w:rsid w:val="00EC09F8"/>
    <w:rsid w:val="00EC38FB"/>
    <w:rsid w:val="00EC48A5"/>
    <w:rsid w:val="00EE7264"/>
    <w:rsid w:val="00EE7FA8"/>
    <w:rsid w:val="00EF1C95"/>
    <w:rsid w:val="00EF27D2"/>
    <w:rsid w:val="00F00E78"/>
    <w:rsid w:val="00F02B5D"/>
    <w:rsid w:val="00F15D9F"/>
    <w:rsid w:val="00F2003B"/>
    <w:rsid w:val="00F431AA"/>
    <w:rsid w:val="00F47C90"/>
    <w:rsid w:val="00F77E5D"/>
    <w:rsid w:val="00F907D7"/>
    <w:rsid w:val="00F91A6B"/>
    <w:rsid w:val="00FC07AB"/>
    <w:rsid w:val="00FC0898"/>
    <w:rsid w:val="00FD2A4F"/>
    <w:rsid w:val="00FE746A"/>
    <w:rsid w:val="00FF12B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4399"/>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D87ABA"/>
    <w:pPr>
      <w:widowControl/>
      <w:spacing w:before="480" w:line="276" w:lineRule="auto"/>
      <w:contextualSpacing/>
      <w:jc w:val="center"/>
      <w:outlineLvl w:val="0"/>
    </w:pPr>
    <w:rPr>
      <w:rFonts w:ascii="Cambria" w:hAnsi="Cambria"/>
      <w:spacing w:val="5"/>
      <w:kern w:val="0"/>
      <w:sz w:val="36"/>
      <w:szCs w:val="36"/>
      <w:lang w:bidi="en-US"/>
    </w:rPr>
  </w:style>
  <w:style w:type="paragraph" w:styleId="2">
    <w:name w:val="heading 2"/>
    <w:basedOn w:val="a"/>
    <w:next w:val="a"/>
    <w:link w:val="2Char"/>
    <w:uiPriority w:val="9"/>
    <w:qFormat/>
    <w:rsid w:val="00560618"/>
    <w:pPr>
      <w:widowControl/>
      <w:spacing w:before="200" w:line="271" w:lineRule="auto"/>
      <w:jc w:val="center"/>
      <w:outlineLvl w:val="1"/>
    </w:pPr>
    <w:rPr>
      <w:rFonts w:ascii="Cambria" w:hAnsi="Cambria"/>
      <w:kern w:val="0"/>
      <w:sz w:val="32"/>
      <w:szCs w:val="28"/>
      <w:lang w:eastAsia="en-US" w:bidi="en-US"/>
    </w:rPr>
  </w:style>
  <w:style w:type="paragraph" w:styleId="3">
    <w:name w:val="heading 3"/>
    <w:basedOn w:val="a"/>
    <w:next w:val="a"/>
    <w:link w:val="3Char"/>
    <w:uiPriority w:val="9"/>
    <w:qFormat/>
    <w:rsid w:val="00CD4399"/>
    <w:pPr>
      <w:widowControl/>
      <w:spacing w:before="200" w:line="271" w:lineRule="auto"/>
      <w:jc w:val="left"/>
      <w:outlineLvl w:val="2"/>
    </w:pPr>
    <w:rPr>
      <w:rFonts w:ascii="Cambria" w:hAnsi="Cambria"/>
      <w:i/>
      <w:iCs/>
      <w:smallCaps/>
      <w:spacing w:val="5"/>
      <w:kern w:val="0"/>
      <w:sz w:val="26"/>
      <w:szCs w:val="26"/>
      <w:lang w:eastAsia="en-US" w:bidi="en-US"/>
    </w:rPr>
  </w:style>
  <w:style w:type="paragraph" w:styleId="4">
    <w:name w:val="heading 4"/>
    <w:basedOn w:val="a"/>
    <w:next w:val="a"/>
    <w:link w:val="4Char"/>
    <w:uiPriority w:val="9"/>
    <w:qFormat/>
    <w:rsid w:val="00CD4399"/>
    <w:pPr>
      <w:widowControl/>
      <w:spacing w:line="271" w:lineRule="auto"/>
      <w:jc w:val="left"/>
      <w:outlineLvl w:val="3"/>
    </w:pPr>
    <w:rPr>
      <w:rFonts w:ascii="Cambria" w:hAnsi="Cambria"/>
      <w:b/>
      <w:bCs/>
      <w:spacing w:val="5"/>
      <w:kern w:val="0"/>
      <w:sz w:val="24"/>
      <w:lang w:eastAsia="en-US" w:bidi="en-US"/>
    </w:rPr>
  </w:style>
  <w:style w:type="paragraph" w:styleId="5">
    <w:name w:val="heading 5"/>
    <w:basedOn w:val="a"/>
    <w:next w:val="a"/>
    <w:link w:val="5Char"/>
    <w:uiPriority w:val="9"/>
    <w:qFormat/>
    <w:rsid w:val="00CD4399"/>
    <w:pPr>
      <w:widowControl/>
      <w:spacing w:line="271" w:lineRule="auto"/>
      <w:jc w:val="left"/>
      <w:outlineLvl w:val="4"/>
    </w:pPr>
    <w:rPr>
      <w:rFonts w:ascii="Cambria" w:hAnsi="Cambria"/>
      <w:i/>
      <w:iCs/>
      <w:kern w:val="0"/>
      <w:sz w:val="24"/>
      <w:lang w:eastAsia="en-US" w:bidi="en-US"/>
    </w:rPr>
  </w:style>
  <w:style w:type="paragraph" w:styleId="6">
    <w:name w:val="heading 6"/>
    <w:basedOn w:val="a"/>
    <w:next w:val="a"/>
    <w:link w:val="6Char"/>
    <w:uiPriority w:val="9"/>
    <w:qFormat/>
    <w:rsid w:val="00CD4399"/>
    <w:pPr>
      <w:widowControl/>
      <w:shd w:val="clear" w:color="auto" w:fill="FFFFFF"/>
      <w:spacing w:line="271" w:lineRule="auto"/>
      <w:jc w:val="left"/>
      <w:outlineLvl w:val="5"/>
    </w:pPr>
    <w:rPr>
      <w:rFonts w:ascii="Cambria" w:hAnsi="Cambria"/>
      <w:b/>
      <w:bCs/>
      <w:color w:val="595959"/>
      <w:spacing w:val="5"/>
      <w:kern w:val="0"/>
      <w:sz w:val="22"/>
      <w:szCs w:val="22"/>
      <w:lang w:eastAsia="en-US" w:bidi="en-US"/>
    </w:rPr>
  </w:style>
  <w:style w:type="paragraph" w:styleId="7">
    <w:name w:val="heading 7"/>
    <w:basedOn w:val="a"/>
    <w:next w:val="a"/>
    <w:link w:val="7Char"/>
    <w:uiPriority w:val="9"/>
    <w:qFormat/>
    <w:rsid w:val="00CD4399"/>
    <w:pPr>
      <w:widowControl/>
      <w:spacing w:line="276" w:lineRule="auto"/>
      <w:jc w:val="left"/>
      <w:outlineLvl w:val="6"/>
    </w:pPr>
    <w:rPr>
      <w:rFonts w:ascii="Cambria" w:hAnsi="Cambria"/>
      <w:b/>
      <w:bCs/>
      <w:i/>
      <w:iCs/>
      <w:color w:val="5A5A5A"/>
      <w:kern w:val="0"/>
      <w:sz w:val="20"/>
      <w:szCs w:val="20"/>
      <w:lang w:eastAsia="en-US" w:bidi="en-US"/>
    </w:rPr>
  </w:style>
  <w:style w:type="paragraph" w:styleId="8">
    <w:name w:val="heading 8"/>
    <w:basedOn w:val="a"/>
    <w:next w:val="a"/>
    <w:link w:val="8Char"/>
    <w:uiPriority w:val="9"/>
    <w:qFormat/>
    <w:rsid w:val="00CD4399"/>
    <w:pPr>
      <w:widowControl/>
      <w:spacing w:line="276" w:lineRule="auto"/>
      <w:jc w:val="left"/>
      <w:outlineLvl w:val="7"/>
    </w:pPr>
    <w:rPr>
      <w:rFonts w:ascii="Cambria" w:hAnsi="Cambria"/>
      <w:b/>
      <w:bCs/>
      <w:color w:val="7F7F7F"/>
      <w:kern w:val="0"/>
      <w:sz w:val="20"/>
      <w:szCs w:val="20"/>
      <w:lang w:eastAsia="en-US" w:bidi="en-US"/>
    </w:rPr>
  </w:style>
  <w:style w:type="paragraph" w:styleId="9">
    <w:name w:val="heading 9"/>
    <w:basedOn w:val="a"/>
    <w:next w:val="a"/>
    <w:link w:val="9Char"/>
    <w:uiPriority w:val="9"/>
    <w:qFormat/>
    <w:rsid w:val="00CD4399"/>
    <w:pPr>
      <w:widowControl/>
      <w:spacing w:line="271" w:lineRule="auto"/>
      <w:jc w:val="left"/>
      <w:outlineLvl w:val="8"/>
    </w:pPr>
    <w:rPr>
      <w:rFonts w:ascii="Cambria" w:hAnsi="Cambria"/>
      <w:b/>
      <w:bCs/>
      <w:i/>
      <w:iCs/>
      <w:color w:val="7F7F7F"/>
      <w:kern w:val="0"/>
      <w:sz w:val="18"/>
      <w:szCs w:val="18"/>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75251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5251C"/>
    <w:rPr>
      <w:sz w:val="18"/>
      <w:szCs w:val="18"/>
    </w:rPr>
  </w:style>
  <w:style w:type="paragraph" w:styleId="a4">
    <w:name w:val="footer"/>
    <w:basedOn w:val="a"/>
    <w:link w:val="Char0"/>
    <w:unhideWhenUsed/>
    <w:rsid w:val="0075251C"/>
    <w:pPr>
      <w:tabs>
        <w:tab w:val="center" w:pos="4153"/>
        <w:tab w:val="right" w:pos="8306"/>
      </w:tabs>
      <w:snapToGrid w:val="0"/>
      <w:jc w:val="left"/>
    </w:pPr>
    <w:rPr>
      <w:sz w:val="18"/>
      <w:szCs w:val="18"/>
    </w:rPr>
  </w:style>
  <w:style w:type="character" w:customStyle="1" w:styleId="Char0">
    <w:name w:val="页脚 Char"/>
    <w:basedOn w:val="a0"/>
    <w:link w:val="a4"/>
    <w:rsid w:val="0075251C"/>
    <w:rPr>
      <w:sz w:val="18"/>
      <w:szCs w:val="18"/>
    </w:rPr>
  </w:style>
  <w:style w:type="character" w:customStyle="1" w:styleId="1Char">
    <w:name w:val="标题 1 Char"/>
    <w:basedOn w:val="a0"/>
    <w:link w:val="1"/>
    <w:uiPriority w:val="9"/>
    <w:rsid w:val="00D87ABA"/>
    <w:rPr>
      <w:rFonts w:ascii="Cambria" w:eastAsia="宋体" w:hAnsi="Cambria" w:cs="Times New Roman"/>
      <w:spacing w:val="5"/>
      <w:kern w:val="0"/>
      <w:sz w:val="36"/>
      <w:szCs w:val="36"/>
      <w:lang w:bidi="en-US"/>
    </w:rPr>
  </w:style>
  <w:style w:type="character" w:customStyle="1" w:styleId="2Char">
    <w:name w:val="标题 2 Char"/>
    <w:basedOn w:val="a0"/>
    <w:link w:val="2"/>
    <w:uiPriority w:val="9"/>
    <w:rsid w:val="00560618"/>
    <w:rPr>
      <w:rFonts w:ascii="Cambria" w:eastAsia="宋体" w:hAnsi="Cambria" w:cs="Times New Roman"/>
      <w:kern w:val="0"/>
      <w:sz w:val="32"/>
      <w:szCs w:val="28"/>
      <w:lang w:eastAsia="en-US" w:bidi="en-US"/>
    </w:rPr>
  </w:style>
  <w:style w:type="character" w:customStyle="1" w:styleId="3Char">
    <w:name w:val="标题 3 Char"/>
    <w:basedOn w:val="a0"/>
    <w:link w:val="3"/>
    <w:uiPriority w:val="9"/>
    <w:rsid w:val="00CD4399"/>
    <w:rPr>
      <w:rFonts w:ascii="Cambria" w:eastAsia="宋体" w:hAnsi="Cambria" w:cs="Times New Roman"/>
      <w:i/>
      <w:iCs/>
      <w:smallCaps/>
      <w:spacing w:val="5"/>
      <w:kern w:val="0"/>
      <w:sz w:val="26"/>
      <w:szCs w:val="26"/>
      <w:lang w:eastAsia="en-US" w:bidi="en-US"/>
    </w:rPr>
  </w:style>
  <w:style w:type="character" w:customStyle="1" w:styleId="4Char">
    <w:name w:val="标题 4 Char"/>
    <w:basedOn w:val="a0"/>
    <w:link w:val="4"/>
    <w:uiPriority w:val="9"/>
    <w:rsid w:val="00CD4399"/>
    <w:rPr>
      <w:rFonts w:ascii="Cambria" w:eastAsia="宋体" w:hAnsi="Cambria" w:cs="Times New Roman"/>
      <w:b/>
      <w:bCs/>
      <w:spacing w:val="5"/>
      <w:kern w:val="0"/>
      <w:sz w:val="24"/>
      <w:szCs w:val="24"/>
      <w:lang w:eastAsia="en-US" w:bidi="en-US"/>
    </w:rPr>
  </w:style>
  <w:style w:type="character" w:customStyle="1" w:styleId="5Char">
    <w:name w:val="标题 5 Char"/>
    <w:basedOn w:val="a0"/>
    <w:link w:val="5"/>
    <w:uiPriority w:val="9"/>
    <w:rsid w:val="00CD4399"/>
    <w:rPr>
      <w:rFonts w:ascii="Cambria" w:eastAsia="宋体" w:hAnsi="Cambria" w:cs="Times New Roman"/>
      <w:i/>
      <w:iCs/>
      <w:kern w:val="0"/>
      <w:sz w:val="24"/>
      <w:szCs w:val="24"/>
      <w:lang w:eastAsia="en-US" w:bidi="en-US"/>
    </w:rPr>
  </w:style>
  <w:style w:type="character" w:customStyle="1" w:styleId="6Char">
    <w:name w:val="标题 6 Char"/>
    <w:basedOn w:val="a0"/>
    <w:link w:val="6"/>
    <w:uiPriority w:val="9"/>
    <w:rsid w:val="00CD4399"/>
    <w:rPr>
      <w:rFonts w:ascii="Cambria" w:eastAsia="宋体" w:hAnsi="Cambria" w:cs="Times New Roman"/>
      <w:b/>
      <w:bCs/>
      <w:color w:val="595959"/>
      <w:spacing w:val="5"/>
      <w:kern w:val="0"/>
      <w:sz w:val="22"/>
      <w:shd w:val="clear" w:color="auto" w:fill="FFFFFF"/>
      <w:lang w:eastAsia="en-US" w:bidi="en-US"/>
    </w:rPr>
  </w:style>
  <w:style w:type="character" w:customStyle="1" w:styleId="7Char">
    <w:name w:val="标题 7 Char"/>
    <w:basedOn w:val="a0"/>
    <w:link w:val="7"/>
    <w:uiPriority w:val="9"/>
    <w:rsid w:val="00CD4399"/>
    <w:rPr>
      <w:rFonts w:ascii="Cambria" w:eastAsia="宋体" w:hAnsi="Cambria" w:cs="Times New Roman"/>
      <w:b/>
      <w:bCs/>
      <w:i/>
      <w:iCs/>
      <w:color w:val="5A5A5A"/>
      <w:kern w:val="0"/>
      <w:sz w:val="20"/>
      <w:szCs w:val="20"/>
      <w:lang w:eastAsia="en-US" w:bidi="en-US"/>
    </w:rPr>
  </w:style>
  <w:style w:type="character" w:customStyle="1" w:styleId="8Char">
    <w:name w:val="标题 8 Char"/>
    <w:basedOn w:val="a0"/>
    <w:link w:val="8"/>
    <w:uiPriority w:val="9"/>
    <w:rsid w:val="00CD4399"/>
    <w:rPr>
      <w:rFonts w:ascii="Cambria" w:eastAsia="宋体" w:hAnsi="Cambria" w:cs="Times New Roman"/>
      <w:b/>
      <w:bCs/>
      <w:color w:val="7F7F7F"/>
      <w:kern w:val="0"/>
      <w:sz w:val="20"/>
      <w:szCs w:val="20"/>
      <w:lang w:eastAsia="en-US" w:bidi="en-US"/>
    </w:rPr>
  </w:style>
  <w:style w:type="character" w:customStyle="1" w:styleId="9Char">
    <w:name w:val="标题 9 Char"/>
    <w:basedOn w:val="a0"/>
    <w:link w:val="9"/>
    <w:uiPriority w:val="9"/>
    <w:rsid w:val="00CD4399"/>
    <w:rPr>
      <w:rFonts w:ascii="Cambria" w:eastAsia="宋体" w:hAnsi="Cambria" w:cs="Times New Roman"/>
      <w:b/>
      <w:bCs/>
      <w:i/>
      <w:iCs/>
      <w:color w:val="7F7F7F"/>
      <w:kern w:val="0"/>
      <w:sz w:val="18"/>
      <w:szCs w:val="18"/>
      <w:lang w:eastAsia="en-US" w:bidi="en-US"/>
    </w:rPr>
  </w:style>
  <w:style w:type="table" w:styleId="a5">
    <w:name w:val="Table Grid"/>
    <w:basedOn w:val="a1"/>
    <w:rsid w:val="00CD4399"/>
    <w:pPr>
      <w:spacing w:before="100" w:after="100" w:line="312" w:lineRule="atLeast"/>
      <w:ind w:leftChars="500" w:left="50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1">
    <w:name w:val="Char"/>
    <w:basedOn w:val="a"/>
    <w:autoRedefine/>
    <w:rsid w:val="00CD4399"/>
    <w:pPr>
      <w:tabs>
        <w:tab w:val="num" w:pos="425"/>
      </w:tabs>
      <w:ind w:left="425" w:hanging="425"/>
    </w:pPr>
    <w:rPr>
      <w:rFonts w:eastAsia="仿宋_GB2312"/>
      <w:kern w:val="24"/>
      <w:sz w:val="24"/>
    </w:rPr>
  </w:style>
  <w:style w:type="paragraph" w:customStyle="1" w:styleId="CharCharCharCharCharCharChar">
    <w:name w:val="Char 字元 Char Char Char Char Char Char"/>
    <w:basedOn w:val="a"/>
    <w:rsid w:val="00CD4399"/>
    <w:pPr>
      <w:widowControl/>
      <w:adjustRightInd w:val="0"/>
      <w:snapToGrid w:val="0"/>
      <w:spacing w:before="160" w:after="160" w:line="312" w:lineRule="atLeast"/>
      <w:ind w:leftChars="500" w:left="500"/>
      <w:jc w:val="left"/>
    </w:pPr>
    <w:rPr>
      <w:rFonts w:ascii="方正大标宋简体" w:eastAsia="方正大标宋简体" w:hAnsi="Verdana"/>
      <w:kern w:val="0"/>
      <w:sz w:val="28"/>
      <w:szCs w:val="28"/>
      <w:lang w:eastAsia="en-US"/>
    </w:rPr>
  </w:style>
  <w:style w:type="character" w:styleId="a6">
    <w:name w:val="annotation reference"/>
    <w:basedOn w:val="a0"/>
    <w:rsid w:val="00CD4399"/>
    <w:rPr>
      <w:sz w:val="21"/>
      <w:szCs w:val="21"/>
    </w:rPr>
  </w:style>
  <w:style w:type="paragraph" w:styleId="a7">
    <w:name w:val="annotation text"/>
    <w:basedOn w:val="a"/>
    <w:link w:val="Char2"/>
    <w:rsid w:val="00CD4399"/>
    <w:pPr>
      <w:widowControl/>
      <w:spacing w:after="200" w:line="276" w:lineRule="auto"/>
      <w:jc w:val="left"/>
    </w:pPr>
    <w:rPr>
      <w:rFonts w:ascii="Cambria" w:hAnsi="Cambria"/>
      <w:kern w:val="0"/>
      <w:sz w:val="22"/>
      <w:lang w:eastAsia="en-US" w:bidi="en-US"/>
    </w:rPr>
  </w:style>
  <w:style w:type="character" w:customStyle="1" w:styleId="Char2">
    <w:name w:val="批注文字 Char"/>
    <w:basedOn w:val="a0"/>
    <w:link w:val="a7"/>
    <w:rsid w:val="00CD4399"/>
    <w:rPr>
      <w:rFonts w:ascii="Cambria" w:eastAsia="宋体" w:hAnsi="Cambria" w:cs="Times New Roman"/>
      <w:kern w:val="0"/>
      <w:sz w:val="22"/>
      <w:szCs w:val="24"/>
      <w:lang w:eastAsia="en-US" w:bidi="en-US"/>
    </w:rPr>
  </w:style>
  <w:style w:type="paragraph" w:styleId="a8">
    <w:name w:val="Balloon Text"/>
    <w:basedOn w:val="a"/>
    <w:link w:val="Char3"/>
    <w:uiPriority w:val="99"/>
    <w:unhideWhenUsed/>
    <w:rsid w:val="00CD4399"/>
    <w:pPr>
      <w:widowControl/>
      <w:spacing w:after="200" w:line="276" w:lineRule="auto"/>
      <w:jc w:val="left"/>
    </w:pPr>
    <w:rPr>
      <w:rFonts w:ascii="Cambria" w:hAnsi="Cambria"/>
      <w:kern w:val="0"/>
      <w:sz w:val="18"/>
      <w:szCs w:val="18"/>
      <w:lang w:eastAsia="en-US" w:bidi="en-US"/>
    </w:rPr>
  </w:style>
  <w:style w:type="character" w:customStyle="1" w:styleId="Char3">
    <w:name w:val="批注框文本 Char"/>
    <w:basedOn w:val="a0"/>
    <w:link w:val="a8"/>
    <w:uiPriority w:val="99"/>
    <w:rsid w:val="00CD4399"/>
    <w:rPr>
      <w:rFonts w:ascii="Cambria" w:eastAsia="宋体" w:hAnsi="Cambria" w:cs="Times New Roman"/>
      <w:kern w:val="0"/>
      <w:sz w:val="18"/>
      <w:szCs w:val="18"/>
      <w:lang w:eastAsia="en-US" w:bidi="en-US"/>
    </w:rPr>
  </w:style>
  <w:style w:type="paragraph" w:styleId="a9">
    <w:name w:val="Title"/>
    <w:basedOn w:val="a"/>
    <w:next w:val="a"/>
    <w:link w:val="Char4"/>
    <w:uiPriority w:val="10"/>
    <w:qFormat/>
    <w:rsid w:val="00CD4399"/>
    <w:pPr>
      <w:widowControl/>
      <w:spacing w:after="300"/>
      <w:contextualSpacing/>
      <w:jc w:val="left"/>
    </w:pPr>
    <w:rPr>
      <w:rFonts w:ascii="Cambria" w:hAnsi="Cambria"/>
      <w:smallCaps/>
      <w:kern w:val="0"/>
      <w:sz w:val="52"/>
      <w:szCs w:val="52"/>
      <w:lang w:eastAsia="en-US" w:bidi="en-US"/>
    </w:rPr>
  </w:style>
  <w:style w:type="character" w:customStyle="1" w:styleId="Char4">
    <w:name w:val="标题 Char"/>
    <w:basedOn w:val="a0"/>
    <w:link w:val="a9"/>
    <w:uiPriority w:val="10"/>
    <w:rsid w:val="00CD4399"/>
    <w:rPr>
      <w:rFonts w:ascii="Cambria" w:eastAsia="宋体" w:hAnsi="Cambria" w:cs="Times New Roman"/>
      <w:smallCaps/>
      <w:kern w:val="0"/>
      <w:sz w:val="52"/>
      <w:szCs w:val="52"/>
      <w:lang w:eastAsia="en-US" w:bidi="en-US"/>
    </w:rPr>
  </w:style>
  <w:style w:type="paragraph" w:styleId="aa">
    <w:name w:val="Subtitle"/>
    <w:basedOn w:val="a"/>
    <w:next w:val="a"/>
    <w:link w:val="Char5"/>
    <w:uiPriority w:val="11"/>
    <w:qFormat/>
    <w:rsid w:val="00CD4399"/>
    <w:pPr>
      <w:widowControl/>
      <w:spacing w:after="200" w:line="276" w:lineRule="auto"/>
      <w:jc w:val="left"/>
    </w:pPr>
    <w:rPr>
      <w:rFonts w:ascii="Cambria" w:hAnsi="Cambria"/>
      <w:i/>
      <w:iCs/>
      <w:smallCaps/>
      <w:spacing w:val="10"/>
      <w:kern w:val="0"/>
      <w:sz w:val="28"/>
      <w:szCs w:val="28"/>
      <w:lang w:eastAsia="en-US" w:bidi="en-US"/>
    </w:rPr>
  </w:style>
  <w:style w:type="character" w:customStyle="1" w:styleId="Char5">
    <w:name w:val="副标题 Char"/>
    <w:basedOn w:val="a0"/>
    <w:link w:val="aa"/>
    <w:uiPriority w:val="11"/>
    <w:rsid w:val="00CD4399"/>
    <w:rPr>
      <w:rFonts w:ascii="Cambria" w:eastAsia="宋体" w:hAnsi="Cambria" w:cs="Times New Roman"/>
      <w:i/>
      <w:iCs/>
      <w:smallCaps/>
      <w:spacing w:val="10"/>
      <w:kern w:val="0"/>
      <w:sz w:val="28"/>
      <w:szCs w:val="28"/>
      <w:lang w:eastAsia="en-US" w:bidi="en-US"/>
    </w:rPr>
  </w:style>
  <w:style w:type="character" w:styleId="ab">
    <w:name w:val="Strong"/>
    <w:uiPriority w:val="22"/>
    <w:qFormat/>
    <w:rsid w:val="00CD4399"/>
    <w:rPr>
      <w:b/>
      <w:bCs/>
    </w:rPr>
  </w:style>
  <w:style w:type="character" w:styleId="ac">
    <w:name w:val="Emphasis"/>
    <w:uiPriority w:val="20"/>
    <w:qFormat/>
    <w:rsid w:val="00CD4399"/>
    <w:rPr>
      <w:b/>
      <w:bCs/>
      <w:i/>
      <w:iCs/>
      <w:spacing w:val="10"/>
    </w:rPr>
  </w:style>
  <w:style w:type="paragraph" w:styleId="ad">
    <w:name w:val="No Spacing"/>
    <w:basedOn w:val="a"/>
    <w:uiPriority w:val="1"/>
    <w:qFormat/>
    <w:rsid w:val="00CD4399"/>
    <w:pPr>
      <w:widowControl/>
      <w:jc w:val="left"/>
    </w:pPr>
    <w:rPr>
      <w:rFonts w:ascii="Cambria" w:hAnsi="Cambria"/>
      <w:kern w:val="0"/>
      <w:sz w:val="22"/>
      <w:szCs w:val="22"/>
      <w:lang w:eastAsia="en-US" w:bidi="en-US"/>
    </w:rPr>
  </w:style>
  <w:style w:type="paragraph" w:styleId="ae">
    <w:name w:val="List Paragraph"/>
    <w:basedOn w:val="a"/>
    <w:uiPriority w:val="34"/>
    <w:qFormat/>
    <w:rsid w:val="00CD4399"/>
    <w:pPr>
      <w:widowControl/>
      <w:spacing w:after="200" w:line="276" w:lineRule="auto"/>
      <w:ind w:left="720"/>
      <w:contextualSpacing/>
      <w:jc w:val="left"/>
    </w:pPr>
    <w:rPr>
      <w:rFonts w:ascii="Cambria" w:hAnsi="Cambria"/>
      <w:kern w:val="0"/>
      <w:sz w:val="22"/>
      <w:szCs w:val="22"/>
      <w:lang w:eastAsia="en-US" w:bidi="en-US"/>
    </w:rPr>
  </w:style>
  <w:style w:type="paragraph" w:styleId="af">
    <w:name w:val="Quote"/>
    <w:basedOn w:val="a"/>
    <w:next w:val="a"/>
    <w:link w:val="Char6"/>
    <w:uiPriority w:val="29"/>
    <w:qFormat/>
    <w:rsid w:val="00CD4399"/>
    <w:pPr>
      <w:widowControl/>
      <w:spacing w:after="200" w:line="276" w:lineRule="auto"/>
      <w:jc w:val="left"/>
    </w:pPr>
    <w:rPr>
      <w:rFonts w:ascii="Cambria" w:hAnsi="Cambria"/>
      <w:i/>
      <w:iCs/>
      <w:kern w:val="0"/>
      <w:sz w:val="22"/>
      <w:szCs w:val="22"/>
      <w:lang w:eastAsia="en-US" w:bidi="en-US"/>
    </w:rPr>
  </w:style>
  <w:style w:type="character" w:customStyle="1" w:styleId="Char6">
    <w:name w:val="引用 Char"/>
    <w:basedOn w:val="a0"/>
    <w:link w:val="af"/>
    <w:uiPriority w:val="29"/>
    <w:rsid w:val="00CD4399"/>
    <w:rPr>
      <w:rFonts w:ascii="Cambria" w:eastAsia="宋体" w:hAnsi="Cambria" w:cs="Times New Roman"/>
      <w:i/>
      <w:iCs/>
      <w:kern w:val="0"/>
      <w:sz w:val="22"/>
      <w:lang w:eastAsia="en-US" w:bidi="en-US"/>
    </w:rPr>
  </w:style>
  <w:style w:type="paragraph" w:styleId="af0">
    <w:name w:val="Intense Quote"/>
    <w:basedOn w:val="a"/>
    <w:next w:val="a"/>
    <w:link w:val="Char7"/>
    <w:uiPriority w:val="30"/>
    <w:qFormat/>
    <w:rsid w:val="00CD4399"/>
    <w:pPr>
      <w:widowControl/>
      <w:pBdr>
        <w:top w:val="single" w:sz="4" w:space="10" w:color="auto"/>
        <w:bottom w:val="single" w:sz="4" w:space="10" w:color="auto"/>
      </w:pBdr>
      <w:spacing w:before="240" w:after="240" w:line="300" w:lineRule="auto"/>
      <w:ind w:left="1152" w:right="1152"/>
    </w:pPr>
    <w:rPr>
      <w:rFonts w:ascii="Cambria" w:hAnsi="Cambria"/>
      <w:i/>
      <w:iCs/>
      <w:kern w:val="0"/>
      <w:sz w:val="22"/>
      <w:szCs w:val="22"/>
      <w:lang w:eastAsia="en-US" w:bidi="en-US"/>
    </w:rPr>
  </w:style>
  <w:style w:type="character" w:customStyle="1" w:styleId="Char7">
    <w:name w:val="明显引用 Char"/>
    <w:basedOn w:val="a0"/>
    <w:link w:val="af0"/>
    <w:uiPriority w:val="30"/>
    <w:rsid w:val="00CD4399"/>
    <w:rPr>
      <w:rFonts w:ascii="Cambria" w:eastAsia="宋体" w:hAnsi="Cambria" w:cs="Times New Roman"/>
      <w:i/>
      <w:iCs/>
      <w:kern w:val="0"/>
      <w:sz w:val="22"/>
      <w:lang w:eastAsia="en-US" w:bidi="en-US"/>
    </w:rPr>
  </w:style>
  <w:style w:type="character" w:styleId="af1">
    <w:name w:val="Subtle Emphasis"/>
    <w:uiPriority w:val="19"/>
    <w:qFormat/>
    <w:rsid w:val="00CD4399"/>
    <w:rPr>
      <w:i/>
      <w:iCs/>
    </w:rPr>
  </w:style>
  <w:style w:type="character" w:styleId="af2">
    <w:name w:val="Intense Emphasis"/>
    <w:uiPriority w:val="21"/>
    <w:qFormat/>
    <w:rsid w:val="00CD4399"/>
    <w:rPr>
      <w:b/>
      <w:bCs/>
      <w:i/>
      <w:iCs/>
    </w:rPr>
  </w:style>
  <w:style w:type="character" w:styleId="af3">
    <w:name w:val="Subtle Reference"/>
    <w:basedOn w:val="a0"/>
    <w:uiPriority w:val="31"/>
    <w:qFormat/>
    <w:rsid w:val="00CD4399"/>
    <w:rPr>
      <w:smallCaps/>
    </w:rPr>
  </w:style>
  <w:style w:type="character" w:styleId="af4">
    <w:name w:val="Intense Reference"/>
    <w:uiPriority w:val="32"/>
    <w:qFormat/>
    <w:rsid w:val="00CD4399"/>
    <w:rPr>
      <w:b/>
      <w:bCs/>
      <w:smallCaps/>
    </w:rPr>
  </w:style>
  <w:style w:type="character" w:styleId="af5">
    <w:name w:val="Book Title"/>
    <w:basedOn w:val="a0"/>
    <w:uiPriority w:val="33"/>
    <w:qFormat/>
    <w:rsid w:val="00CD4399"/>
    <w:rPr>
      <w:i/>
      <w:iCs/>
      <w:smallCaps/>
      <w:spacing w:val="5"/>
    </w:rPr>
  </w:style>
  <w:style w:type="paragraph" w:styleId="TOC">
    <w:name w:val="TOC Heading"/>
    <w:basedOn w:val="1"/>
    <w:next w:val="a"/>
    <w:uiPriority w:val="39"/>
    <w:qFormat/>
    <w:rsid w:val="00CD4399"/>
    <w:pPr>
      <w:outlineLvl w:val="9"/>
    </w:pPr>
  </w:style>
  <w:style w:type="paragraph" w:styleId="10">
    <w:name w:val="toc 1"/>
    <w:basedOn w:val="a"/>
    <w:next w:val="a"/>
    <w:autoRedefine/>
    <w:uiPriority w:val="39"/>
    <w:unhideWhenUsed/>
    <w:rsid w:val="00CD4399"/>
    <w:pPr>
      <w:widowControl/>
      <w:tabs>
        <w:tab w:val="right" w:leader="dot" w:pos="8296"/>
      </w:tabs>
      <w:spacing w:after="200" w:line="276" w:lineRule="auto"/>
      <w:ind w:rightChars="100" w:right="210"/>
      <w:jc w:val="center"/>
    </w:pPr>
    <w:rPr>
      <w:rFonts w:ascii="Cambria" w:hAnsi="Cambria"/>
      <w:bCs/>
      <w:noProof/>
      <w:kern w:val="0"/>
      <w:szCs w:val="21"/>
      <w:lang w:bidi="en-US"/>
    </w:rPr>
  </w:style>
  <w:style w:type="character" w:styleId="af6">
    <w:name w:val="Hyperlink"/>
    <w:basedOn w:val="a0"/>
    <w:uiPriority w:val="99"/>
    <w:unhideWhenUsed/>
    <w:rsid w:val="00CD4399"/>
    <w:rPr>
      <w:color w:val="0000FF"/>
      <w:u w:val="single"/>
    </w:rPr>
  </w:style>
  <w:style w:type="paragraph" w:styleId="af7">
    <w:name w:val="Date"/>
    <w:basedOn w:val="a"/>
    <w:next w:val="a"/>
    <w:link w:val="Char8"/>
    <w:uiPriority w:val="99"/>
    <w:unhideWhenUsed/>
    <w:rsid w:val="00CD4399"/>
    <w:pPr>
      <w:widowControl/>
      <w:spacing w:after="200" w:line="276" w:lineRule="auto"/>
      <w:ind w:leftChars="2500" w:left="100"/>
      <w:jc w:val="left"/>
    </w:pPr>
    <w:rPr>
      <w:rFonts w:ascii="Cambria" w:hAnsi="Cambria"/>
      <w:kern w:val="0"/>
      <w:sz w:val="22"/>
      <w:szCs w:val="22"/>
      <w:lang w:eastAsia="en-US" w:bidi="en-US"/>
    </w:rPr>
  </w:style>
  <w:style w:type="character" w:customStyle="1" w:styleId="Char8">
    <w:name w:val="日期 Char"/>
    <w:basedOn w:val="a0"/>
    <w:link w:val="af7"/>
    <w:uiPriority w:val="99"/>
    <w:rsid w:val="00CD4399"/>
    <w:rPr>
      <w:rFonts w:ascii="Cambria" w:eastAsia="宋体" w:hAnsi="Cambria" w:cs="Times New Roman"/>
      <w:kern w:val="0"/>
      <w:sz w:val="22"/>
      <w:lang w:eastAsia="en-US" w:bidi="en-US"/>
    </w:rPr>
  </w:style>
  <w:style w:type="paragraph" w:styleId="20">
    <w:name w:val="toc 2"/>
    <w:basedOn w:val="a"/>
    <w:next w:val="a"/>
    <w:autoRedefine/>
    <w:uiPriority w:val="39"/>
    <w:unhideWhenUsed/>
    <w:rsid w:val="00CD4399"/>
    <w:pPr>
      <w:widowControl/>
      <w:spacing w:after="200" w:line="276" w:lineRule="auto"/>
      <w:ind w:leftChars="200" w:left="420"/>
      <w:jc w:val="left"/>
    </w:pPr>
    <w:rPr>
      <w:rFonts w:ascii="Cambria" w:hAnsi="Cambria"/>
      <w:kern w:val="0"/>
      <w:sz w:val="22"/>
      <w:szCs w:val="22"/>
      <w:lang w:eastAsia="en-US" w:bidi="en-US"/>
    </w:rPr>
  </w:style>
  <w:style w:type="paragraph" w:styleId="af8">
    <w:name w:val="Document Map"/>
    <w:basedOn w:val="a"/>
    <w:link w:val="Char9"/>
    <w:uiPriority w:val="99"/>
    <w:unhideWhenUsed/>
    <w:rsid w:val="00CD4399"/>
    <w:pPr>
      <w:widowControl/>
      <w:spacing w:after="200" w:line="276" w:lineRule="auto"/>
      <w:jc w:val="left"/>
    </w:pPr>
    <w:rPr>
      <w:rFonts w:ascii="宋体" w:hAnsi="Cambria"/>
      <w:kern w:val="0"/>
      <w:sz w:val="18"/>
      <w:szCs w:val="18"/>
      <w:lang w:eastAsia="en-US" w:bidi="en-US"/>
    </w:rPr>
  </w:style>
  <w:style w:type="character" w:customStyle="1" w:styleId="Char9">
    <w:name w:val="文档结构图 Char"/>
    <w:basedOn w:val="a0"/>
    <w:link w:val="af8"/>
    <w:uiPriority w:val="99"/>
    <w:rsid w:val="00CD4399"/>
    <w:rPr>
      <w:rFonts w:ascii="宋体" w:eastAsia="宋体" w:hAnsi="Cambria" w:cs="Times New Roman"/>
      <w:kern w:val="0"/>
      <w:sz w:val="18"/>
      <w:szCs w:val="18"/>
      <w:lang w:eastAsia="en-US" w:bidi="en-US"/>
    </w:rPr>
  </w:style>
  <w:style w:type="paragraph" w:customStyle="1" w:styleId="CharCharCharCharCharCharCharCharCharCharCharCharCharCharChar1CharCharCharCharCharCharCharCharChar1CharCharCharCharCharCharChar">
    <w:name w:val="Char 字元 Char Char Char Char Char Char Char Char Char Char Char Char Char Char1 Char Char Char Char Char Char Char Char Char1 Char Char Char Char Char Char Char"/>
    <w:basedOn w:val="a"/>
    <w:rsid w:val="00CD4399"/>
    <w:pPr>
      <w:widowControl/>
      <w:adjustRightInd w:val="0"/>
      <w:snapToGrid w:val="0"/>
      <w:spacing w:before="160" w:after="160" w:line="312" w:lineRule="atLeast"/>
      <w:jc w:val="left"/>
    </w:pPr>
    <w:rPr>
      <w:rFonts w:ascii="方正大标宋简体" w:eastAsia="方正大标宋简体" w:hAnsi="Verdana"/>
      <w:kern w:val="0"/>
      <w:sz w:val="28"/>
      <w:szCs w:val="28"/>
      <w:lang w:eastAsia="en-US"/>
    </w:rPr>
  </w:style>
  <w:style w:type="paragraph" w:styleId="40">
    <w:name w:val="toc 4"/>
    <w:basedOn w:val="a"/>
    <w:next w:val="a"/>
    <w:autoRedefine/>
    <w:uiPriority w:val="39"/>
    <w:rsid w:val="00CD4399"/>
    <w:pPr>
      <w:widowControl/>
      <w:spacing w:before="100" w:after="100" w:line="312" w:lineRule="atLeast"/>
      <w:ind w:leftChars="600" w:left="1260"/>
    </w:pPr>
    <w:rPr>
      <w:kern w:val="0"/>
      <w:szCs w:val="22"/>
    </w:rPr>
  </w:style>
  <w:style w:type="paragraph" w:styleId="30">
    <w:name w:val="toc 3"/>
    <w:basedOn w:val="a"/>
    <w:next w:val="a"/>
    <w:autoRedefine/>
    <w:uiPriority w:val="39"/>
    <w:rsid w:val="00CD4399"/>
    <w:pPr>
      <w:widowControl/>
      <w:spacing w:before="100" w:after="100" w:line="312" w:lineRule="atLeast"/>
      <w:ind w:leftChars="400" w:left="840"/>
    </w:pPr>
    <w:rPr>
      <w:kern w:val="0"/>
      <w:szCs w:val="22"/>
    </w:rPr>
  </w:style>
  <w:style w:type="paragraph" w:customStyle="1" w:styleId="p0">
    <w:name w:val="p0"/>
    <w:basedOn w:val="a"/>
    <w:rsid w:val="00CD4399"/>
    <w:pPr>
      <w:widowControl/>
    </w:pPr>
    <w:rPr>
      <w:rFonts w:ascii="Calibri" w:hAnsi="Calibri" w:cs="Calibri"/>
      <w:kern w:val="0"/>
      <w:szCs w:val="21"/>
    </w:rPr>
  </w:style>
  <w:style w:type="paragraph" w:customStyle="1" w:styleId="11">
    <w:name w:val="列出段落1"/>
    <w:basedOn w:val="a"/>
    <w:rsid w:val="00CD4399"/>
    <w:pPr>
      <w:ind w:firstLineChars="200" w:firstLine="420"/>
    </w:pPr>
    <w:rPr>
      <w:rFonts w:ascii="Calibri" w:hAnsi="Calibri"/>
      <w:szCs w:val="20"/>
    </w:rPr>
  </w:style>
  <w:style w:type="paragraph" w:customStyle="1" w:styleId="p15">
    <w:name w:val="p15"/>
    <w:basedOn w:val="a"/>
    <w:rsid w:val="00CD4399"/>
    <w:pPr>
      <w:widowControl/>
      <w:ind w:firstLine="420"/>
    </w:pPr>
    <w:rPr>
      <w:rFonts w:ascii="Calibri" w:hAnsi="Calibri" w:cs="Calibri"/>
      <w:kern w:val="0"/>
      <w:szCs w:val="21"/>
    </w:rPr>
  </w:style>
  <w:style w:type="paragraph" w:customStyle="1" w:styleId="21">
    <w:name w:val="列出段落2"/>
    <w:basedOn w:val="a"/>
    <w:rsid w:val="00CD4399"/>
    <w:pPr>
      <w:ind w:firstLineChars="200" w:firstLine="420"/>
    </w:pPr>
    <w:rPr>
      <w:rFonts w:ascii="Calibri" w:hAnsi="Calibri"/>
      <w:szCs w:val="20"/>
    </w:rPr>
  </w:style>
  <w:style w:type="paragraph" w:customStyle="1" w:styleId="Itemarrow">
    <w:name w:val="Item arrow"/>
    <w:basedOn w:val="a"/>
    <w:rsid w:val="00CD4399"/>
    <w:pPr>
      <w:widowControl/>
      <w:numPr>
        <w:numId w:val="65"/>
      </w:numPr>
      <w:spacing w:before="60" w:after="60" w:line="312" w:lineRule="atLeast"/>
    </w:pPr>
    <w:rPr>
      <w:kern w:val="0"/>
      <w:szCs w:val="22"/>
    </w:rPr>
  </w:style>
  <w:style w:type="paragraph" w:styleId="50">
    <w:name w:val="toc 5"/>
    <w:basedOn w:val="a"/>
    <w:next w:val="a"/>
    <w:autoRedefine/>
    <w:uiPriority w:val="39"/>
    <w:unhideWhenUsed/>
    <w:rsid w:val="00C977D6"/>
    <w:pPr>
      <w:ind w:leftChars="800" w:left="1680"/>
    </w:pPr>
    <w:rPr>
      <w:rFonts w:asciiTheme="minorHAnsi" w:eastAsiaTheme="minorEastAsia" w:hAnsiTheme="minorHAnsi" w:cstheme="minorBidi"/>
      <w:szCs w:val="22"/>
    </w:rPr>
  </w:style>
  <w:style w:type="paragraph" w:styleId="60">
    <w:name w:val="toc 6"/>
    <w:basedOn w:val="a"/>
    <w:next w:val="a"/>
    <w:autoRedefine/>
    <w:uiPriority w:val="39"/>
    <w:unhideWhenUsed/>
    <w:rsid w:val="00C977D6"/>
    <w:pPr>
      <w:ind w:leftChars="1000" w:left="2100"/>
    </w:pPr>
    <w:rPr>
      <w:rFonts w:asciiTheme="minorHAnsi" w:eastAsiaTheme="minorEastAsia" w:hAnsiTheme="minorHAnsi" w:cstheme="minorBidi"/>
      <w:szCs w:val="22"/>
    </w:rPr>
  </w:style>
  <w:style w:type="paragraph" w:styleId="70">
    <w:name w:val="toc 7"/>
    <w:basedOn w:val="a"/>
    <w:next w:val="a"/>
    <w:autoRedefine/>
    <w:uiPriority w:val="39"/>
    <w:unhideWhenUsed/>
    <w:rsid w:val="00C977D6"/>
    <w:pPr>
      <w:ind w:leftChars="1200" w:left="2520"/>
    </w:pPr>
    <w:rPr>
      <w:rFonts w:asciiTheme="minorHAnsi" w:eastAsiaTheme="minorEastAsia" w:hAnsiTheme="minorHAnsi" w:cstheme="minorBidi"/>
      <w:szCs w:val="22"/>
    </w:rPr>
  </w:style>
  <w:style w:type="paragraph" w:styleId="80">
    <w:name w:val="toc 8"/>
    <w:basedOn w:val="a"/>
    <w:next w:val="a"/>
    <w:autoRedefine/>
    <w:uiPriority w:val="39"/>
    <w:unhideWhenUsed/>
    <w:rsid w:val="00C977D6"/>
    <w:pPr>
      <w:ind w:leftChars="1400" w:left="2940"/>
    </w:pPr>
    <w:rPr>
      <w:rFonts w:asciiTheme="minorHAnsi" w:eastAsiaTheme="minorEastAsia" w:hAnsiTheme="minorHAnsi" w:cstheme="minorBidi"/>
      <w:szCs w:val="22"/>
    </w:rPr>
  </w:style>
  <w:style w:type="paragraph" w:styleId="90">
    <w:name w:val="toc 9"/>
    <w:basedOn w:val="a"/>
    <w:next w:val="a"/>
    <w:autoRedefine/>
    <w:uiPriority w:val="39"/>
    <w:unhideWhenUsed/>
    <w:rsid w:val="00C977D6"/>
    <w:pPr>
      <w:ind w:leftChars="1600" w:left="3360"/>
    </w:pPr>
    <w:rPr>
      <w:rFonts w:asciiTheme="minorHAnsi" w:eastAsiaTheme="minorEastAsia" w:hAnsiTheme="minorHAnsi" w:cstheme="minorBidi"/>
      <w:szCs w:val="22"/>
    </w:rPr>
  </w:style>
  <w:style w:type="paragraph" w:styleId="af9">
    <w:name w:val="annotation subject"/>
    <w:basedOn w:val="a7"/>
    <w:next w:val="a7"/>
    <w:link w:val="Chara"/>
    <w:uiPriority w:val="99"/>
    <w:semiHidden/>
    <w:unhideWhenUsed/>
    <w:rsid w:val="003174C0"/>
    <w:pPr>
      <w:widowControl w:val="0"/>
      <w:spacing w:after="0" w:line="240" w:lineRule="auto"/>
    </w:pPr>
    <w:rPr>
      <w:rFonts w:ascii="Times New Roman" w:hAnsi="Times New Roman"/>
      <w:b/>
      <w:bCs/>
      <w:kern w:val="2"/>
      <w:sz w:val="21"/>
      <w:lang w:eastAsia="zh-CN" w:bidi="ar-SA"/>
    </w:rPr>
  </w:style>
  <w:style w:type="character" w:customStyle="1" w:styleId="Chara">
    <w:name w:val="批注主题 Char"/>
    <w:basedOn w:val="Char2"/>
    <w:link w:val="af9"/>
    <w:uiPriority w:val="99"/>
    <w:semiHidden/>
    <w:rsid w:val="003174C0"/>
    <w:rPr>
      <w:rFonts w:ascii="Times New Roman" w:eastAsia="宋体" w:hAnsi="Times New Roman" w:cs="Times New Roman"/>
      <w:b/>
      <w:bCs/>
      <w:kern w:val="0"/>
      <w:sz w:val="22"/>
      <w:szCs w:val="24"/>
      <w:lang w:eastAsia="en-US" w:bidi="en-US"/>
    </w:rPr>
  </w:style>
  <w:style w:type="paragraph" w:customStyle="1" w:styleId="29">
    <w:name w:val="样式29"/>
    <w:basedOn w:val="a"/>
    <w:link w:val="29Char"/>
    <w:autoRedefine/>
    <w:rsid w:val="00CE5999"/>
    <w:pPr>
      <w:keepNext/>
      <w:keepLines/>
      <w:topLinePunct/>
      <w:spacing w:before="480" w:after="240" w:line="312" w:lineRule="atLeast"/>
      <w:jc w:val="left"/>
      <w:outlineLvl w:val="2"/>
    </w:pPr>
    <w:rPr>
      <w:rFonts w:ascii="宋体" w:hAnsi="宋体" w:cs="Arial"/>
      <w:b/>
      <w:kern w:val="44"/>
      <w:sz w:val="24"/>
    </w:rPr>
  </w:style>
  <w:style w:type="paragraph" w:customStyle="1" w:styleId="300">
    <w:name w:val="样式30"/>
    <w:basedOn w:val="a"/>
    <w:link w:val="30Char"/>
    <w:autoRedefine/>
    <w:rsid w:val="005C5D81"/>
    <w:pPr>
      <w:widowControl/>
      <w:tabs>
        <w:tab w:val="left" w:pos="1843"/>
      </w:tabs>
      <w:adjustRightInd w:val="0"/>
      <w:snapToGrid w:val="0"/>
      <w:spacing w:before="120" w:after="100" w:line="312" w:lineRule="atLeast"/>
      <w:ind w:firstLine="420"/>
    </w:pPr>
    <w:rPr>
      <w:kern w:val="0"/>
      <w:szCs w:val="20"/>
      <w:lang w:val="zh-CN"/>
    </w:rPr>
  </w:style>
  <w:style w:type="paragraph" w:customStyle="1" w:styleId="32">
    <w:name w:val="样式32"/>
    <w:basedOn w:val="a"/>
    <w:autoRedefine/>
    <w:rsid w:val="005C5D81"/>
    <w:pPr>
      <w:widowControl/>
      <w:adjustRightInd w:val="0"/>
      <w:snapToGrid w:val="0"/>
      <w:spacing w:before="280" w:after="200" w:line="312" w:lineRule="atLeast"/>
      <w:ind w:leftChars="180" w:left="378"/>
      <w:outlineLvl w:val="3"/>
    </w:pPr>
    <w:rPr>
      <w:rFonts w:ascii="Arial" w:eastAsia="黑体" w:hAnsi="Arial" w:cs="Arial"/>
      <w:kern w:val="0"/>
      <w:szCs w:val="20"/>
      <w:lang w:val="zh-CN"/>
    </w:rPr>
  </w:style>
  <w:style w:type="paragraph" w:customStyle="1" w:styleId="39">
    <w:name w:val="样式39"/>
    <w:basedOn w:val="a"/>
    <w:rsid w:val="005C5D81"/>
    <w:pPr>
      <w:keepNext/>
      <w:keepLines/>
      <w:spacing w:beforeLines="140" w:before="436" w:afterLines="100" w:after="312" w:line="312" w:lineRule="atLeast"/>
      <w:jc w:val="left"/>
      <w:outlineLvl w:val="1"/>
    </w:pPr>
    <w:rPr>
      <w:rFonts w:ascii="Arial" w:eastAsia="黑体" w:hAnsi="Arial"/>
      <w:kern w:val="44"/>
      <w:sz w:val="28"/>
      <w:szCs w:val="44"/>
    </w:rPr>
  </w:style>
  <w:style w:type="paragraph" w:customStyle="1" w:styleId="500">
    <w:name w:val="样式50"/>
    <w:basedOn w:val="a"/>
    <w:autoRedefine/>
    <w:rsid w:val="005C5D81"/>
    <w:pPr>
      <w:adjustRightInd w:val="0"/>
      <w:snapToGrid w:val="0"/>
      <w:spacing w:line="280" w:lineRule="atLeast"/>
      <w:jc w:val="center"/>
    </w:pPr>
    <w:rPr>
      <w:sz w:val="18"/>
      <w:szCs w:val="18"/>
    </w:rPr>
  </w:style>
  <w:style w:type="character" w:customStyle="1" w:styleId="29Char">
    <w:name w:val="样式29 Char"/>
    <w:basedOn w:val="a0"/>
    <w:link w:val="29"/>
    <w:rsid w:val="00CE5999"/>
    <w:rPr>
      <w:rFonts w:ascii="宋体" w:eastAsia="宋体" w:hAnsi="宋体" w:cs="Arial"/>
      <w:b/>
      <w:kern w:val="44"/>
      <w:sz w:val="24"/>
      <w:szCs w:val="24"/>
    </w:rPr>
  </w:style>
  <w:style w:type="character" w:customStyle="1" w:styleId="30Char">
    <w:name w:val="样式30 Char"/>
    <w:basedOn w:val="a0"/>
    <w:link w:val="300"/>
    <w:rsid w:val="005C5D81"/>
    <w:rPr>
      <w:rFonts w:ascii="Times New Roman" w:eastAsia="宋体" w:hAnsi="Times New Roman" w:cs="Times New Roman"/>
      <w:kern w:val="0"/>
      <w:szCs w:val="20"/>
      <w:lang w:val="zh-CN"/>
    </w:rPr>
  </w:style>
  <w:style w:type="paragraph" w:customStyle="1" w:styleId="CharCharCharCharCharCharCharCharCharCharCharCharCharCharChar1CharCharCharCharCharCharCharCharChar1Char">
    <w:name w:val="Char 字元 Char Char Char Char Char Char Char Char Char Char Char Char Char Char1 Char Char Char Char Char Char Char Char Char1 Char"/>
    <w:basedOn w:val="a"/>
    <w:rsid w:val="00543364"/>
    <w:pPr>
      <w:widowControl/>
      <w:adjustRightInd w:val="0"/>
      <w:snapToGrid w:val="0"/>
      <w:spacing w:before="160" w:after="160" w:line="312" w:lineRule="atLeast"/>
      <w:jc w:val="left"/>
    </w:pPr>
    <w:rPr>
      <w:rFonts w:ascii="方正大标宋简体" w:eastAsia="方正大标宋简体" w:hAnsi="Verdana"/>
      <w:kern w:val="0"/>
      <w:sz w:val="28"/>
      <w:szCs w:val="28"/>
      <w:lang w:eastAsia="en-US"/>
    </w:rPr>
  </w:style>
  <w:style w:type="paragraph" w:customStyle="1" w:styleId="34">
    <w:name w:val="样式34"/>
    <w:basedOn w:val="a"/>
    <w:autoRedefine/>
    <w:rsid w:val="00543364"/>
    <w:pPr>
      <w:topLinePunct/>
      <w:adjustRightInd w:val="0"/>
      <w:snapToGrid w:val="0"/>
      <w:spacing w:line="280" w:lineRule="atLeast"/>
    </w:pPr>
    <w:rPr>
      <w:kern w:val="18"/>
      <w:sz w:val="18"/>
      <w:szCs w:val="18"/>
    </w:rPr>
  </w:style>
  <w:style w:type="paragraph" w:customStyle="1" w:styleId="61">
    <w:name w:val="样式61"/>
    <w:basedOn w:val="a"/>
    <w:link w:val="61Char"/>
    <w:rsid w:val="00543364"/>
    <w:pPr>
      <w:topLinePunct/>
      <w:adjustRightInd w:val="0"/>
      <w:snapToGrid w:val="0"/>
      <w:spacing w:beforeLines="30" w:before="30" w:afterLines="30" w:after="30" w:line="340" w:lineRule="atLeast"/>
      <w:ind w:firstLineChars="200" w:firstLine="200"/>
    </w:pPr>
    <w:rPr>
      <w:kern w:val="21"/>
      <w:szCs w:val="21"/>
    </w:rPr>
  </w:style>
  <w:style w:type="paragraph" w:customStyle="1" w:styleId="69">
    <w:name w:val="样式69"/>
    <w:basedOn w:val="a"/>
    <w:rsid w:val="00543364"/>
    <w:pPr>
      <w:topLinePunct/>
      <w:adjustRightInd w:val="0"/>
      <w:snapToGrid w:val="0"/>
      <w:spacing w:beforeLines="180" w:before="180" w:afterLines="150" w:after="150" w:line="340" w:lineRule="atLeast"/>
      <w:outlineLvl w:val="1"/>
    </w:pPr>
    <w:rPr>
      <w:rFonts w:ascii="汉仪大宋简" w:eastAsia="汉仪大宋简" w:hAnsi="Arial" w:cs="Arial"/>
      <w:kern w:val="32"/>
      <w:sz w:val="32"/>
      <w:szCs w:val="32"/>
    </w:rPr>
  </w:style>
  <w:style w:type="paragraph" w:customStyle="1" w:styleId="93">
    <w:name w:val="样式93"/>
    <w:link w:val="93Char"/>
    <w:rsid w:val="00543364"/>
    <w:pPr>
      <w:widowControl w:val="0"/>
      <w:topLinePunct/>
      <w:adjustRightInd w:val="0"/>
      <w:snapToGrid w:val="0"/>
      <w:spacing w:beforeLines="50" w:before="50" w:afterLines="50" w:after="50" w:line="340" w:lineRule="atLeast"/>
      <w:ind w:firstLine="420"/>
      <w:jc w:val="both"/>
      <w:outlineLvl w:val="3"/>
    </w:pPr>
    <w:rPr>
      <w:rFonts w:ascii="Arial" w:eastAsia="黑体" w:hAnsi="Arial" w:cs="Arial"/>
      <w:kern w:val="24"/>
      <w:sz w:val="24"/>
      <w:szCs w:val="24"/>
    </w:rPr>
  </w:style>
  <w:style w:type="character" w:customStyle="1" w:styleId="93Char">
    <w:name w:val="样式93 Char"/>
    <w:basedOn w:val="a0"/>
    <w:link w:val="93"/>
    <w:rsid w:val="00543364"/>
    <w:rPr>
      <w:rFonts w:ascii="Arial" w:eastAsia="黑体" w:hAnsi="Arial" w:cs="Arial"/>
      <w:kern w:val="24"/>
      <w:sz w:val="24"/>
      <w:szCs w:val="24"/>
    </w:rPr>
  </w:style>
  <w:style w:type="character" w:customStyle="1" w:styleId="61Char">
    <w:name w:val="样式61 Char"/>
    <w:basedOn w:val="a0"/>
    <w:link w:val="61"/>
    <w:rsid w:val="00543364"/>
    <w:rPr>
      <w:rFonts w:ascii="Times New Roman" w:eastAsia="宋体" w:hAnsi="Times New Roman" w:cs="Times New Roman"/>
      <w:kern w:val="21"/>
      <w:szCs w:val="21"/>
    </w:rPr>
  </w:style>
  <w:style w:type="paragraph" w:customStyle="1" w:styleId="12">
    <w:name w:val="样式1"/>
    <w:rsid w:val="00145FA7"/>
    <w:pPr>
      <w:widowControl w:val="0"/>
      <w:topLinePunct/>
      <w:adjustRightInd w:val="0"/>
      <w:snapToGrid w:val="0"/>
      <w:spacing w:beforeLines="180" w:before="180" w:afterLines="150" w:after="150" w:line="340" w:lineRule="atLeast"/>
      <w:jc w:val="both"/>
      <w:outlineLvl w:val="1"/>
    </w:pPr>
    <w:rPr>
      <w:rFonts w:ascii="汉仪大宋简" w:eastAsia="汉仪大宋简" w:hAnsi="Arial" w:cs="Arial"/>
      <w:kern w:val="32"/>
      <w:sz w:val="32"/>
      <w:szCs w:val="32"/>
    </w:rPr>
  </w:style>
  <w:style w:type="paragraph" w:customStyle="1" w:styleId="31">
    <w:name w:val="样式3"/>
    <w:rsid w:val="00145FA7"/>
    <w:pPr>
      <w:widowControl w:val="0"/>
      <w:topLinePunct/>
      <w:adjustRightInd w:val="0"/>
      <w:snapToGrid w:val="0"/>
      <w:spacing w:beforeLines="50" w:before="50" w:afterLines="50" w:after="50" w:line="340" w:lineRule="atLeast"/>
      <w:ind w:firstLine="420"/>
      <w:jc w:val="both"/>
      <w:outlineLvl w:val="3"/>
    </w:pPr>
    <w:rPr>
      <w:rFonts w:ascii="Arial" w:eastAsia="黑体" w:hAnsi="Arial" w:cs="Arial"/>
      <w:kern w:val="24"/>
      <w:sz w:val="24"/>
      <w:szCs w:val="24"/>
    </w:rPr>
  </w:style>
  <w:style w:type="paragraph" w:customStyle="1" w:styleId="41">
    <w:name w:val="样式4"/>
    <w:link w:val="4Char0"/>
    <w:rsid w:val="00145FA7"/>
    <w:pPr>
      <w:widowControl w:val="0"/>
      <w:topLinePunct/>
      <w:adjustRightInd w:val="0"/>
      <w:snapToGrid w:val="0"/>
      <w:spacing w:beforeLines="30" w:before="30" w:afterLines="30" w:after="30" w:line="340" w:lineRule="atLeast"/>
      <w:ind w:firstLine="420"/>
      <w:jc w:val="both"/>
    </w:pPr>
    <w:rPr>
      <w:rFonts w:ascii="Times New Roman" w:eastAsia="宋体" w:hAnsi="Times New Roman" w:cs="Times New Roman"/>
      <w:kern w:val="21"/>
      <w:szCs w:val="21"/>
    </w:rPr>
  </w:style>
  <w:style w:type="paragraph" w:customStyle="1" w:styleId="81">
    <w:name w:val="样式8"/>
    <w:rsid w:val="00145FA7"/>
    <w:pPr>
      <w:widowControl w:val="0"/>
      <w:topLinePunct/>
      <w:adjustRightInd w:val="0"/>
      <w:snapToGrid w:val="0"/>
      <w:spacing w:line="280" w:lineRule="atLeast"/>
      <w:jc w:val="both"/>
    </w:pPr>
    <w:rPr>
      <w:rFonts w:ascii="Times New Roman" w:eastAsia="宋体" w:hAnsi="Times New Roman" w:cs="Times New Roman"/>
      <w:kern w:val="18"/>
      <w:sz w:val="18"/>
      <w:szCs w:val="18"/>
    </w:rPr>
  </w:style>
  <w:style w:type="paragraph" w:customStyle="1" w:styleId="91">
    <w:name w:val="样式9"/>
    <w:rsid w:val="00145FA7"/>
    <w:pPr>
      <w:widowControl w:val="0"/>
      <w:topLinePunct/>
      <w:adjustRightInd w:val="0"/>
      <w:snapToGrid w:val="0"/>
      <w:spacing w:line="120" w:lineRule="exact"/>
      <w:jc w:val="both"/>
    </w:pPr>
    <w:rPr>
      <w:rFonts w:ascii="Times New Roman" w:eastAsia="宋体" w:hAnsi="Times New Roman" w:cs="Arial"/>
      <w:kern w:val="21"/>
      <w:szCs w:val="21"/>
    </w:rPr>
  </w:style>
  <w:style w:type="character" w:customStyle="1" w:styleId="4Char0">
    <w:name w:val="样式4 Char"/>
    <w:basedOn w:val="a0"/>
    <w:link w:val="41"/>
    <w:rsid w:val="00145FA7"/>
    <w:rPr>
      <w:rFonts w:ascii="Times New Roman" w:eastAsia="宋体" w:hAnsi="Times New Roman" w:cs="Times New Roman"/>
      <w:kern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4399"/>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D87ABA"/>
    <w:pPr>
      <w:widowControl/>
      <w:spacing w:before="480" w:line="276" w:lineRule="auto"/>
      <w:contextualSpacing/>
      <w:jc w:val="center"/>
      <w:outlineLvl w:val="0"/>
    </w:pPr>
    <w:rPr>
      <w:rFonts w:ascii="Cambria" w:hAnsi="Cambria"/>
      <w:spacing w:val="5"/>
      <w:kern w:val="0"/>
      <w:sz w:val="36"/>
      <w:szCs w:val="36"/>
      <w:lang w:bidi="en-US"/>
    </w:rPr>
  </w:style>
  <w:style w:type="paragraph" w:styleId="2">
    <w:name w:val="heading 2"/>
    <w:basedOn w:val="a"/>
    <w:next w:val="a"/>
    <w:link w:val="2Char"/>
    <w:uiPriority w:val="9"/>
    <w:qFormat/>
    <w:rsid w:val="00560618"/>
    <w:pPr>
      <w:widowControl/>
      <w:spacing w:before="200" w:line="271" w:lineRule="auto"/>
      <w:jc w:val="center"/>
      <w:outlineLvl w:val="1"/>
    </w:pPr>
    <w:rPr>
      <w:rFonts w:ascii="Cambria" w:hAnsi="Cambria"/>
      <w:kern w:val="0"/>
      <w:sz w:val="32"/>
      <w:szCs w:val="28"/>
      <w:lang w:eastAsia="en-US" w:bidi="en-US"/>
    </w:rPr>
  </w:style>
  <w:style w:type="paragraph" w:styleId="3">
    <w:name w:val="heading 3"/>
    <w:basedOn w:val="a"/>
    <w:next w:val="a"/>
    <w:link w:val="3Char"/>
    <w:uiPriority w:val="9"/>
    <w:qFormat/>
    <w:rsid w:val="00CD4399"/>
    <w:pPr>
      <w:widowControl/>
      <w:spacing w:before="200" w:line="271" w:lineRule="auto"/>
      <w:jc w:val="left"/>
      <w:outlineLvl w:val="2"/>
    </w:pPr>
    <w:rPr>
      <w:rFonts w:ascii="Cambria" w:hAnsi="Cambria"/>
      <w:i/>
      <w:iCs/>
      <w:smallCaps/>
      <w:spacing w:val="5"/>
      <w:kern w:val="0"/>
      <w:sz w:val="26"/>
      <w:szCs w:val="26"/>
      <w:lang w:eastAsia="en-US" w:bidi="en-US"/>
    </w:rPr>
  </w:style>
  <w:style w:type="paragraph" w:styleId="4">
    <w:name w:val="heading 4"/>
    <w:basedOn w:val="a"/>
    <w:next w:val="a"/>
    <w:link w:val="4Char"/>
    <w:uiPriority w:val="9"/>
    <w:qFormat/>
    <w:rsid w:val="00CD4399"/>
    <w:pPr>
      <w:widowControl/>
      <w:spacing w:line="271" w:lineRule="auto"/>
      <w:jc w:val="left"/>
      <w:outlineLvl w:val="3"/>
    </w:pPr>
    <w:rPr>
      <w:rFonts w:ascii="Cambria" w:hAnsi="Cambria"/>
      <w:b/>
      <w:bCs/>
      <w:spacing w:val="5"/>
      <w:kern w:val="0"/>
      <w:sz w:val="24"/>
      <w:lang w:eastAsia="en-US" w:bidi="en-US"/>
    </w:rPr>
  </w:style>
  <w:style w:type="paragraph" w:styleId="5">
    <w:name w:val="heading 5"/>
    <w:basedOn w:val="a"/>
    <w:next w:val="a"/>
    <w:link w:val="5Char"/>
    <w:uiPriority w:val="9"/>
    <w:qFormat/>
    <w:rsid w:val="00CD4399"/>
    <w:pPr>
      <w:widowControl/>
      <w:spacing w:line="271" w:lineRule="auto"/>
      <w:jc w:val="left"/>
      <w:outlineLvl w:val="4"/>
    </w:pPr>
    <w:rPr>
      <w:rFonts w:ascii="Cambria" w:hAnsi="Cambria"/>
      <w:i/>
      <w:iCs/>
      <w:kern w:val="0"/>
      <w:sz w:val="24"/>
      <w:lang w:eastAsia="en-US" w:bidi="en-US"/>
    </w:rPr>
  </w:style>
  <w:style w:type="paragraph" w:styleId="6">
    <w:name w:val="heading 6"/>
    <w:basedOn w:val="a"/>
    <w:next w:val="a"/>
    <w:link w:val="6Char"/>
    <w:uiPriority w:val="9"/>
    <w:qFormat/>
    <w:rsid w:val="00CD4399"/>
    <w:pPr>
      <w:widowControl/>
      <w:shd w:val="clear" w:color="auto" w:fill="FFFFFF"/>
      <w:spacing w:line="271" w:lineRule="auto"/>
      <w:jc w:val="left"/>
      <w:outlineLvl w:val="5"/>
    </w:pPr>
    <w:rPr>
      <w:rFonts w:ascii="Cambria" w:hAnsi="Cambria"/>
      <w:b/>
      <w:bCs/>
      <w:color w:val="595959"/>
      <w:spacing w:val="5"/>
      <w:kern w:val="0"/>
      <w:sz w:val="22"/>
      <w:szCs w:val="22"/>
      <w:lang w:eastAsia="en-US" w:bidi="en-US"/>
    </w:rPr>
  </w:style>
  <w:style w:type="paragraph" w:styleId="7">
    <w:name w:val="heading 7"/>
    <w:basedOn w:val="a"/>
    <w:next w:val="a"/>
    <w:link w:val="7Char"/>
    <w:uiPriority w:val="9"/>
    <w:qFormat/>
    <w:rsid w:val="00CD4399"/>
    <w:pPr>
      <w:widowControl/>
      <w:spacing w:line="276" w:lineRule="auto"/>
      <w:jc w:val="left"/>
      <w:outlineLvl w:val="6"/>
    </w:pPr>
    <w:rPr>
      <w:rFonts w:ascii="Cambria" w:hAnsi="Cambria"/>
      <w:b/>
      <w:bCs/>
      <w:i/>
      <w:iCs/>
      <w:color w:val="5A5A5A"/>
      <w:kern w:val="0"/>
      <w:sz w:val="20"/>
      <w:szCs w:val="20"/>
      <w:lang w:eastAsia="en-US" w:bidi="en-US"/>
    </w:rPr>
  </w:style>
  <w:style w:type="paragraph" w:styleId="8">
    <w:name w:val="heading 8"/>
    <w:basedOn w:val="a"/>
    <w:next w:val="a"/>
    <w:link w:val="8Char"/>
    <w:uiPriority w:val="9"/>
    <w:qFormat/>
    <w:rsid w:val="00CD4399"/>
    <w:pPr>
      <w:widowControl/>
      <w:spacing w:line="276" w:lineRule="auto"/>
      <w:jc w:val="left"/>
      <w:outlineLvl w:val="7"/>
    </w:pPr>
    <w:rPr>
      <w:rFonts w:ascii="Cambria" w:hAnsi="Cambria"/>
      <w:b/>
      <w:bCs/>
      <w:color w:val="7F7F7F"/>
      <w:kern w:val="0"/>
      <w:sz w:val="20"/>
      <w:szCs w:val="20"/>
      <w:lang w:eastAsia="en-US" w:bidi="en-US"/>
    </w:rPr>
  </w:style>
  <w:style w:type="paragraph" w:styleId="9">
    <w:name w:val="heading 9"/>
    <w:basedOn w:val="a"/>
    <w:next w:val="a"/>
    <w:link w:val="9Char"/>
    <w:uiPriority w:val="9"/>
    <w:qFormat/>
    <w:rsid w:val="00CD4399"/>
    <w:pPr>
      <w:widowControl/>
      <w:spacing w:line="271" w:lineRule="auto"/>
      <w:jc w:val="left"/>
      <w:outlineLvl w:val="8"/>
    </w:pPr>
    <w:rPr>
      <w:rFonts w:ascii="Cambria" w:hAnsi="Cambria"/>
      <w:b/>
      <w:bCs/>
      <w:i/>
      <w:iCs/>
      <w:color w:val="7F7F7F"/>
      <w:kern w:val="0"/>
      <w:sz w:val="18"/>
      <w:szCs w:val="18"/>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75251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5251C"/>
    <w:rPr>
      <w:sz w:val="18"/>
      <w:szCs w:val="18"/>
    </w:rPr>
  </w:style>
  <w:style w:type="paragraph" w:styleId="a4">
    <w:name w:val="footer"/>
    <w:basedOn w:val="a"/>
    <w:link w:val="Char0"/>
    <w:unhideWhenUsed/>
    <w:rsid w:val="0075251C"/>
    <w:pPr>
      <w:tabs>
        <w:tab w:val="center" w:pos="4153"/>
        <w:tab w:val="right" w:pos="8306"/>
      </w:tabs>
      <w:snapToGrid w:val="0"/>
      <w:jc w:val="left"/>
    </w:pPr>
    <w:rPr>
      <w:sz w:val="18"/>
      <w:szCs w:val="18"/>
    </w:rPr>
  </w:style>
  <w:style w:type="character" w:customStyle="1" w:styleId="Char0">
    <w:name w:val="页脚 Char"/>
    <w:basedOn w:val="a0"/>
    <w:link w:val="a4"/>
    <w:rsid w:val="0075251C"/>
    <w:rPr>
      <w:sz w:val="18"/>
      <w:szCs w:val="18"/>
    </w:rPr>
  </w:style>
  <w:style w:type="character" w:customStyle="1" w:styleId="1Char">
    <w:name w:val="标题 1 Char"/>
    <w:basedOn w:val="a0"/>
    <w:link w:val="1"/>
    <w:uiPriority w:val="9"/>
    <w:rsid w:val="00D87ABA"/>
    <w:rPr>
      <w:rFonts w:ascii="Cambria" w:eastAsia="宋体" w:hAnsi="Cambria" w:cs="Times New Roman"/>
      <w:spacing w:val="5"/>
      <w:kern w:val="0"/>
      <w:sz w:val="36"/>
      <w:szCs w:val="36"/>
      <w:lang w:bidi="en-US"/>
    </w:rPr>
  </w:style>
  <w:style w:type="character" w:customStyle="1" w:styleId="2Char">
    <w:name w:val="标题 2 Char"/>
    <w:basedOn w:val="a0"/>
    <w:link w:val="2"/>
    <w:uiPriority w:val="9"/>
    <w:rsid w:val="00560618"/>
    <w:rPr>
      <w:rFonts w:ascii="Cambria" w:eastAsia="宋体" w:hAnsi="Cambria" w:cs="Times New Roman"/>
      <w:kern w:val="0"/>
      <w:sz w:val="32"/>
      <w:szCs w:val="28"/>
      <w:lang w:eastAsia="en-US" w:bidi="en-US"/>
    </w:rPr>
  </w:style>
  <w:style w:type="character" w:customStyle="1" w:styleId="3Char">
    <w:name w:val="标题 3 Char"/>
    <w:basedOn w:val="a0"/>
    <w:link w:val="3"/>
    <w:uiPriority w:val="9"/>
    <w:rsid w:val="00CD4399"/>
    <w:rPr>
      <w:rFonts w:ascii="Cambria" w:eastAsia="宋体" w:hAnsi="Cambria" w:cs="Times New Roman"/>
      <w:i/>
      <w:iCs/>
      <w:smallCaps/>
      <w:spacing w:val="5"/>
      <w:kern w:val="0"/>
      <w:sz w:val="26"/>
      <w:szCs w:val="26"/>
      <w:lang w:eastAsia="en-US" w:bidi="en-US"/>
    </w:rPr>
  </w:style>
  <w:style w:type="character" w:customStyle="1" w:styleId="4Char">
    <w:name w:val="标题 4 Char"/>
    <w:basedOn w:val="a0"/>
    <w:link w:val="4"/>
    <w:uiPriority w:val="9"/>
    <w:rsid w:val="00CD4399"/>
    <w:rPr>
      <w:rFonts w:ascii="Cambria" w:eastAsia="宋体" w:hAnsi="Cambria" w:cs="Times New Roman"/>
      <w:b/>
      <w:bCs/>
      <w:spacing w:val="5"/>
      <w:kern w:val="0"/>
      <w:sz w:val="24"/>
      <w:szCs w:val="24"/>
      <w:lang w:eastAsia="en-US" w:bidi="en-US"/>
    </w:rPr>
  </w:style>
  <w:style w:type="character" w:customStyle="1" w:styleId="5Char">
    <w:name w:val="标题 5 Char"/>
    <w:basedOn w:val="a0"/>
    <w:link w:val="5"/>
    <w:uiPriority w:val="9"/>
    <w:rsid w:val="00CD4399"/>
    <w:rPr>
      <w:rFonts w:ascii="Cambria" w:eastAsia="宋体" w:hAnsi="Cambria" w:cs="Times New Roman"/>
      <w:i/>
      <w:iCs/>
      <w:kern w:val="0"/>
      <w:sz w:val="24"/>
      <w:szCs w:val="24"/>
      <w:lang w:eastAsia="en-US" w:bidi="en-US"/>
    </w:rPr>
  </w:style>
  <w:style w:type="character" w:customStyle="1" w:styleId="6Char">
    <w:name w:val="标题 6 Char"/>
    <w:basedOn w:val="a0"/>
    <w:link w:val="6"/>
    <w:uiPriority w:val="9"/>
    <w:rsid w:val="00CD4399"/>
    <w:rPr>
      <w:rFonts w:ascii="Cambria" w:eastAsia="宋体" w:hAnsi="Cambria" w:cs="Times New Roman"/>
      <w:b/>
      <w:bCs/>
      <w:color w:val="595959"/>
      <w:spacing w:val="5"/>
      <w:kern w:val="0"/>
      <w:sz w:val="22"/>
      <w:shd w:val="clear" w:color="auto" w:fill="FFFFFF"/>
      <w:lang w:eastAsia="en-US" w:bidi="en-US"/>
    </w:rPr>
  </w:style>
  <w:style w:type="character" w:customStyle="1" w:styleId="7Char">
    <w:name w:val="标题 7 Char"/>
    <w:basedOn w:val="a0"/>
    <w:link w:val="7"/>
    <w:uiPriority w:val="9"/>
    <w:rsid w:val="00CD4399"/>
    <w:rPr>
      <w:rFonts w:ascii="Cambria" w:eastAsia="宋体" w:hAnsi="Cambria" w:cs="Times New Roman"/>
      <w:b/>
      <w:bCs/>
      <w:i/>
      <w:iCs/>
      <w:color w:val="5A5A5A"/>
      <w:kern w:val="0"/>
      <w:sz w:val="20"/>
      <w:szCs w:val="20"/>
      <w:lang w:eastAsia="en-US" w:bidi="en-US"/>
    </w:rPr>
  </w:style>
  <w:style w:type="character" w:customStyle="1" w:styleId="8Char">
    <w:name w:val="标题 8 Char"/>
    <w:basedOn w:val="a0"/>
    <w:link w:val="8"/>
    <w:uiPriority w:val="9"/>
    <w:rsid w:val="00CD4399"/>
    <w:rPr>
      <w:rFonts w:ascii="Cambria" w:eastAsia="宋体" w:hAnsi="Cambria" w:cs="Times New Roman"/>
      <w:b/>
      <w:bCs/>
      <w:color w:val="7F7F7F"/>
      <w:kern w:val="0"/>
      <w:sz w:val="20"/>
      <w:szCs w:val="20"/>
      <w:lang w:eastAsia="en-US" w:bidi="en-US"/>
    </w:rPr>
  </w:style>
  <w:style w:type="character" w:customStyle="1" w:styleId="9Char">
    <w:name w:val="标题 9 Char"/>
    <w:basedOn w:val="a0"/>
    <w:link w:val="9"/>
    <w:uiPriority w:val="9"/>
    <w:rsid w:val="00CD4399"/>
    <w:rPr>
      <w:rFonts w:ascii="Cambria" w:eastAsia="宋体" w:hAnsi="Cambria" w:cs="Times New Roman"/>
      <w:b/>
      <w:bCs/>
      <w:i/>
      <w:iCs/>
      <w:color w:val="7F7F7F"/>
      <w:kern w:val="0"/>
      <w:sz w:val="18"/>
      <w:szCs w:val="18"/>
      <w:lang w:eastAsia="en-US" w:bidi="en-US"/>
    </w:rPr>
  </w:style>
  <w:style w:type="table" w:styleId="a5">
    <w:name w:val="Table Grid"/>
    <w:basedOn w:val="a1"/>
    <w:rsid w:val="00CD4399"/>
    <w:pPr>
      <w:spacing w:before="100" w:after="100" w:line="312" w:lineRule="atLeast"/>
      <w:ind w:leftChars="500" w:left="50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1">
    <w:name w:val="Char"/>
    <w:basedOn w:val="a"/>
    <w:autoRedefine/>
    <w:rsid w:val="00CD4399"/>
    <w:pPr>
      <w:tabs>
        <w:tab w:val="num" w:pos="425"/>
      </w:tabs>
      <w:ind w:left="425" w:hanging="425"/>
    </w:pPr>
    <w:rPr>
      <w:rFonts w:eastAsia="仿宋_GB2312"/>
      <w:kern w:val="24"/>
      <w:sz w:val="24"/>
    </w:rPr>
  </w:style>
  <w:style w:type="paragraph" w:customStyle="1" w:styleId="CharCharCharCharCharCharChar">
    <w:name w:val="Char 字元 Char Char Char Char Char Char"/>
    <w:basedOn w:val="a"/>
    <w:rsid w:val="00CD4399"/>
    <w:pPr>
      <w:widowControl/>
      <w:adjustRightInd w:val="0"/>
      <w:snapToGrid w:val="0"/>
      <w:spacing w:before="160" w:after="160" w:line="312" w:lineRule="atLeast"/>
      <w:ind w:leftChars="500" w:left="500"/>
      <w:jc w:val="left"/>
    </w:pPr>
    <w:rPr>
      <w:rFonts w:ascii="方正大标宋简体" w:eastAsia="方正大标宋简体" w:hAnsi="Verdana"/>
      <w:kern w:val="0"/>
      <w:sz w:val="28"/>
      <w:szCs w:val="28"/>
      <w:lang w:eastAsia="en-US"/>
    </w:rPr>
  </w:style>
  <w:style w:type="character" w:styleId="a6">
    <w:name w:val="annotation reference"/>
    <w:basedOn w:val="a0"/>
    <w:rsid w:val="00CD4399"/>
    <w:rPr>
      <w:sz w:val="21"/>
      <w:szCs w:val="21"/>
    </w:rPr>
  </w:style>
  <w:style w:type="paragraph" w:styleId="a7">
    <w:name w:val="annotation text"/>
    <w:basedOn w:val="a"/>
    <w:link w:val="Char2"/>
    <w:rsid w:val="00CD4399"/>
    <w:pPr>
      <w:widowControl/>
      <w:spacing w:after="200" w:line="276" w:lineRule="auto"/>
      <w:jc w:val="left"/>
    </w:pPr>
    <w:rPr>
      <w:rFonts w:ascii="Cambria" w:hAnsi="Cambria"/>
      <w:kern w:val="0"/>
      <w:sz w:val="22"/>
      <w:lang w:eastAsia="en-US" w:bidi="en-US"/>
    </w:rPr>
  </w:style>
  <w:style w:type="character" w:customStyle="1" w:styleId="Char2">
    <w:name w:val="批注文字 Char"/>
    <w:basedOn w:val="a0"/>
    <w:link w:val="a7"/>
    <w:rsid w:val="00CD4399"/>
    <w:rPr>
      <w:rFonts w:ascii="Cambria" w:eastAsia="宋体" w:hAnsi="Cambria" w:cs="Times New Roman"/>
      <w:kern w:val="0"/>
      <w:sz w:val="22"/>
      <w:szCs w:val="24"/>
      <w:lang w:eastAsia="en-US" w:bidi="en-US"/>
    </w:rPr>
  </w:style>
  <w:style w:type="paragraph" w:styleId="a8">
    <w:name w:val="Balloon Text"/>
    <w:basedOn w:val="a"/>
    <w:link w:val="Char3"/>
    <w:uiPriority w:val="99"/>
    <w:unhideWhenUsed/>
    <w:rsid w:val="00CD4399"/>
    <w:pPr>
      <w:widowControl/>
      <w:spacing w:after="200" w:line="276" w:lineRule="auto"/>
      <w:jc w:val="left"/>
    </w:pPr>
    <w:rPr>
      <w:rFonts w:ascii="Cambria" w:hAnsi="Cambria"/>
      <w:kern w:val="0"/>
      <w:sz w:val="18"/>
      <w:szCs w:val="18"/>
      <w:lang w:eastAsia="en-US" w:bidi="en-US"/>
    </w:rPr>
  </w:style>
  <w:style w:type="character" w:customStyle="1" w:styleId="Char3">
    <w:name w:val="批注框文本 Char"/>
    <w:basedOn w:val="a0"/>
    <w:link w:val="a8"/>
    <w:uiPriority w:val="99"/>
    <w:rsid w:val="00CD4399"/>
    <w:rPr>
      <w:rFonts w:ascii="Cambria" w:eastAsia="宋体" w:hAnsi="Cambria" w:cs="Times New Roman"/>
      <w:kern w:val="0"/>
      <w:sz w:val="18"/>
      <w:szCs w:val="18"/>
      <w:lang w:eastAsia="en-US" w:bidi="en-US"/>
    </w:rPr>
  </w:style>
  <w:style w:type="paragraph" w:styleId="a9">
    <w:name w:val="Title"/>
    <w:basedOn w:val="a"/>
    <w:next w:val="a"/>
    <w:link w:val="Char4"/>
    <w:uiPriority w:val="10"/>
    <w:qFormat/>
    <w:rsid w:val="00CD4399"/>
    <w:pPr>
      <w:widowControl/>
      <w:spacing w:after="300"/>
      <w:contextualSpacing/>
      <w:jc w:val="left"/>
    </w:pPr>
    <w:rPr>
      <w:rFonts w:ascii="Cambria" w:hAnsi="Cambria"/>
      <w:smallCaps/>
      <w:kern w:val="0"/>
      <w:sz w:val="52"/>
      <w:szCs w:val="52"/>
      <w:lang w:eastAsia="en-US" w:bidi="en-US"/>
    </w:rPr>
  </w:style>
  <w:style w:type="character" w:customStyle="1" w:styleId="Char4">
    <w:name w:val="标题 Char"/>
    <w:basedOn w:val="a0"/>
    <w:link w:val="a9"/>
    <w:uiPriority w:val="10"/>
    <w:rsid w:val="00CD4399"/>
    <w:rPr>
      <w:rFonts w:ascii="Cambria" w:eastAsia="宋体" w:hAnsi="Cambria" w:cs="Times New Roman"/>
      <w:smallCaps/>
      <w:kern w:val="0"/>
      <w:sz w:val="52"/>
      <w:szCs w:val="52"/>
      <w:lang w:eastAsia="en-US" w:bidi="en-US"/>
    </w:rPr>
  </w:style>
  <w:style w:type="paragraph" w:styleId="aa">
    <w:name w:val="Subtitle"/>
    <w:basedOn w:val="a"/>
    <w:next w:val="a"/>
    <w:link w:val="Char5"/>
    <w:uiPriority w:val="11"/>
    <w:qFormat/>
    <w:rsid w:val="00CD4399"/>
    <w:pPr>
      <w:widowControl/>
      <w:spacing w:after="200" w:line="276" w:lineRule="auto"/>
      <w:jc w:val="left"/>
    </w:pPr>
    <w:rPr>
      <w:rFonts w:ascii="Cambria" w:hAnsi="Cambria"/>
      <w:i/>
      <w:iCs/>
      <w:smallCaps/>
      <w:spacing w:val="10"/>
      <w:kern w:val="0"/>
      <w:sz w:val="28"/>
      <w:szCs w:val="28"/>
      <w:lang w:eastAsia="en-US" w:bidi="en-US"/>
    </w:rPr>
  </w:style>
  <w:style w:type="character" w:customStyle="1" w:styleId="Char5">
    <w:name w:val="副标题 Char"/>
    <w:basedOn w:val="a0"/>
    <w:link w:val="aa"/>
    <w:uiPriority w:val="11"/>
    <w:rsid w:val="00CD4399"/>
    <w:rPr>
      <w:rFonts w:ascii="Cambria" w:eastAsia="宋体" w:hAnsi="Cambria" w:cs="Times New Roman"/>
      <w:i/>
      <w:iCs/>
      <w:smallCaps/>
      <w:spacing w:val="10"/>
      <w:kern w:val="0"/>
      <w:sz w:val="28"/>
      <w:szCs w:val="28"/>
      <w:lang w:eastAsia="en-US" w:bidi="en-US"/>
    </w:rPr>
  </w:style>
  <w:style w:type="character" w:styleId="ab">
    <w:name w:val="Strong"/>
    <w:uiPriority w:val="22"/>
    <w:qFormat/>
    <w:rsid w:val="00CD4399"/>
    <w:rPr>
      <w:b/>
      <w:bCs/>
    </w:rPr>
  </w:style>
  <w:style w:type="character" w:styleId="ac">
    <w:name w:val="Emphasis"/>
    <w:uiPriority w:val="20"/>
    <w:qFormat/>
    <w:rsid w:val="00CD4399"/>
    <w:rPr>
      <w:b/>
      <w:bCs/>
      <w:i/>
      <w:iCs/>
      <w:spacing w:val="10"/>
    </w:rPr>
  </w:style>
  <w:style w:type="paragraph" w:styleId="ad">
    <w:name w:val="No Spacing"/>
    <w:basedOn w:val="a"/>
    <w:uiPriority w:val="1"/>
    <w:qFormat/>
    <w:rsid w:val="00CD4399"/>
    <w:pPr>
      <w:widowControl/>
      <w:jc w:val="left"/>
    </w:pPr>
    <w:rPr>
      <w:rFonts w:ascii="Cambria" w:hAnsi="Cambria"/>
      <w:kern w:val="0"/>
      <w:sz w:val="22"/>
      <w:szCs w:val="22"/>
      <w:lang w:eastAsia="en-US" w:bidi="en-US"/>
    </w:rPr>
  </w:style>
  <w:style w:type="paragraph" w:styleId="ae">
    <w:name w:val="List Paragraph"/>
    <w:basedOn w:val="a"/>
    <w:uiPriority w:val="34"/>
    <w:qFormat/>
    <w:rsid w:val="00CD4399"/>
    <w:pPr>
      <w:widowControl/>
      <w:spacing w:after="200" w:line="276" w:lineRule="auto"/>
      <w:ind w:left="720"/>
      <w:contextualSpacing/>
      <w:jc w:val="left"/>
    </w:pPr>
    <w:rPr>
      <w:rFonts w:ascii="Cambria" w:hAnsi="Cambria"/>
      <w:kern w:val="0"/>
      <w:sz w:val="22"/>
      <w:szCs w:val="22"/>
      <w:lang w:eastAsia="en-US" w:bidi="en-US"/>
    </w:rPr>
  </w:style>
  <w:style w:type="paragraph" w:styleId="af">
    <w:name w:val="Quote"/>
    <w:basedOn w:val="a"/>
    <w:next w:val="a"/>
    <w:link w:val="Char6"/>
    <w:uiPriority w:val="29"/>
    <w:qFormat/>
    <w:rsid w:val="00CD4399"/>
    <w:pPr>
      <w:widowControl/>
      <w:spacing w:after="200" w:line="276" w:lineRule="auto"/>
      <w:jc w:val="left"/>
    </w:pPr>
    <w:rPr>
      <w:rFonts w:ascii="Cambria" w:hAnsi="Cambria"/>
      <w:i/>
      <w:iCs/>
      <w:kern w:val="0"/>
      <w:sz w:val="22"/>
      <w:szCs w:val="22"/>
      <w:lang w:eastAsia="en-US" w:bidi="en-US"/>
    </w:rPr>
  </w:style>
  <w:style w:type="character" w:customStyle="1" w:styleId="Char6">
    <w:name w:val="引用 Char"/>
    <w:basedOn w:val="a0"/>
    <w:link w:val="af"/>
    <w:uiPriority w:val="29"/>
    <w:rsid w:val="00CD4399"/>
    <w:rPr>
      <w:rFonts w:ascii="Cambria" w:eastAsia="宋体" w:hAnsi="Cambria" w:cs="Times New Roman"/>
      <w:i/>
      <w:iCs/>
      <w:kern w:val="0"/>
      <w:sz w:val="22"/>
      <w:lang w:eastAsia="en-US" w:bidi="en-US"/>
    </w:rPr>
  </w:style>
  <w:style w:type="paragraph" w:styleId="af0">
    <w:name w:val="Intense Quote"/>
    <w:basedOn w:val="a"/>
    <w:next w:val="a"/>
    <w:link w:val="Char7"/>
    <w:uiPriority w:val="30"/>
    <w:qFormat/>
    <w:rsid w:val="00CD4399"/>
    <w:pPr>
      <w:widowControl/>
      <w:pBdr>
        <w:top w:val="single" w:sz="4" w:space="10" w:color="auto"/>
        <w:bottom w:val="single" w:sz="4" w:space="10" w:color="auto"/>
      </w:pBdr>
      <w:spacing w:before="240" w:after="240" w:line="300" w:lineRule="auto"/>
      <w:ind w:left="1152" w:right="1152"/>
    </w:pPr>
    <w:rPr>
      <w:rFonts w:ascii="Cambria" w:hAnsi="Cambria"/>
      <w:i/>
      <w:iCs/>
      <w:kern w:val="0"/>
      <w:sz w:val="22"/>
      <w:szCs w:val="22"/>
      <w:lang w:eastAsia="en-US" w:bidi="en-US"/>
    </w:rPr>
  </w:style>
  <w:style w:type="character" w:customStyle="1" w:styleId="Char7">
    <w:name w:val="明显引用 Char"/>
    <w:basedOn w:val="a0"/>
    <w:link w:val="af0"/>
    <w:uiPriority w:val="30"/>
    <w:rsid w:val="00CD4399"/>
    <w:rPr>
      <w:rFonts w:ascii="Cambria" w:eastAsia="宋体" w:hAnsi="Cambria" w:cs="Times New Roman"/>
      <w:i/>
      <w:iCs/>
      <w:kern w:val="0"/>
      <w:sz w:val="22"/>
      <w:lang w:eastAsia="en-US" w:bidi="en-US"/>
    </w:rPr>
  </w:style>
  <w:style w:type="character" w:styleId="af1">
    <w:name w:val="Subtle Emphasis"/>
    <w:uiPriority w:val="19"/>
    <w:qFormat/>
    <w:rsid w:val="00CD4399"/>
    <w:rPr>
      <w:i/>
      <w:iCs/>
    </w:rPr>
  </w:style>
  <w:style w:type="character" w:styleId="af2">
    <w:name w:val="Intense Emphasis"/>
    <w:uiPriority w:val="21"/>
    <w:qFormat/>
    <w:rsid w:val="00CD4399"/>
    <w:rPr>
      <w:b/>
      <w:bCs/>
      <w:i/>
      <w:iCs/>
    </w:rPr>
  </w:style>
  <w:style w:type="character" w:styleId="af3">
    <w:name w:val="Subtle Reference"/>
    <w:basedOn w:val="a0"/>
    <w:uiPriority w:val="31"/>
    <w:qFormat/>
    <w:rsid w:val="00CD4399"/>
    <w:rPr>
      <w:smallCaps/>
    </w:rPr>
  </w:style>
  <w:style w:type="character" w:styleId="af4">
    <w:name w:val="Intense Reference"/>
    <w:uiPriority w:val="32"/>
    <w:qFormat/>
    <w:rsid w:val="00CD4399"/>
    <w:rPr>
      <w:b/>
      <w:bCs/>
      <w:smallCaps/>
    </w:rPr>
  </w:style>
  <w:style w:type="character" w:styleId="af5">
    <w:name w:val="Book Title"/>
    <w:basedOn w:val="a0"/>
    <w:uiPriority w:val="33"/>
    <w:qFormat/>
    <w:rsid w:val="00CD4399"/>
    <w:rPr>
      <w:i/>
      <w:iCs/>
      <w:smallCaps/>
      <w:spacing w:val="5"/>
    </w:rPr>
  </w:style>
  <w:style w:type="paragraph" w:styleId="TOC">
    <w:name w:val="TOC Heading"/>
    <w:basedOn w:val="1"/>
    <w:next w:val="a"/>
    <w:uiPriority w:val="39"/>
    <w:qFormat/>
    <w:rsid w:val="00CD4399"/>
    <w:pPr>
      <w:outlineLvl w:val="9"/>
    </w:pPr>
  </w:style>
  <w:style w:type="paragraph" w:styleId="10">
    <w:name w:val="toc 1"/>
    <w:basedOn w:val="a"/>
    <w:next w:val="a"/>
    <w:autoRedefine/>
    <w:uiPriority w:val="39"/>
    <w:unhideWhenUsed/>
    <w:rsid w:val="00CD4399"/>
    <w:pPr>
      <w:widowControl/>
      <w:tabs>
        <w:tab w:val="right" w:leader="dot" w:pos="8296"/>
      </w:tabs>
      <w:spacing w:after="200" w:line="276" w:lineRule="auto"/>
      <w:ind w:rightChars="100" w:right="210"/>
      <w:jc w:val="center"/>
    </w:pPr>
    <w:rPr>
      <w:rFonts w:ascii="Cambria" w:hAnsi="Cambria"/>
      <w:bCs/>
      <w:noProof/>
      <w:kern w:val="0"/>
      <w:szCs w:val="21"/>
      <w:lang w:bidi="en-US"/>
    </w:rPr>
  </w:style>
  <w:style w:type="character" w:styleId="af6">
    <w:name w:val="Hyperlink"/>
    <w:basedOn w:val="a0"/>
    <w:uiPriority w:val="99"/>
    <w:unhideWhenUsed/>
    <w:rsid w:val="00CD4399"/>
    <w:rPr>
      <w:color w:val="0000FF"/>
      <w:u w:val="single"/>
    </w:rPr>
  </w:style>
  <w:style w:type="paragraph" w:styleId="af7">
    <w:name w:val="Date"/>
    <w:basedOn w:val="a"/>
    <w:next w:val="a"/>
    <w:link w:val="Char8"/>
    <w:uiPriority w:val="99"/>
    <w:unhideWhenUsed/>
    <w:rsid w:val="00CD4399"/>
    <w:pPr>
      <w:widowControl/>
      <w:spacing w:after="200" w:line="276" w:lineRule="auto"/>
      <w:ind w:leftChars="2500" w:left="100"/>
      <w:jc w:val="left"/>
    </w:pPr>
    <w:rPr>
      <w:rFonts w:ascii="Cambria" w:hAnsi="Cambria"/>
      <w:kern w:val="0"/>
      <w:sz w:val="22"/>
      <w:szCs w:val="22"/>
      <w:lang w:eastAsia="en-US" w:bidi="en-US"/>
    </w:rPr>
  </w:style>
  <w:style w:type="character" w:customStyle="1" w:styleId="Char8">
    <w:name w:val="日期 Char"/>
    <w:basedOn w:val="a0"/>
    <w:link w:val="af7"/>
    <w:uiPriority w:val="99"/>
    <w:rsid w:val="00CD4399"/>
    <w:rPr>
      <w:rFonts w:ascii="Cambria" w:eastAsia="宋体" w:hAnsi="Cambria" w:cs="Times New Roman"/>
      <w:kern w:val="0"/>
      <w:sz w:val="22"/>
      <w:lang w:eastAsia="en-US" w:bidi="en-US"/>
    </w:rPr>
  </w:style>
  <w:style w:type="paragraph" w:styleId="20">
    <w:name w:val="toc 2"/>
    <w:basedOn w:val="a"/>
    <w:next w:val="a"/>
    <w:autoRedefine/>
    <w:uiPriority w:val="39"/>
    <w:unhideWhenUsed/>
    <w:rsid w:val="00CD4399"/>
    <w:pPr>
      <w:widowControl/>
      <w:spacing w:after="200" w:line="276" w:lineRule="auto"/>
      <w:ind w:leftChars="200" w:left="420"/>
      <w:jc w:val="left"/>
    </w:pPr>
    <w:rPr>
      <w:rFonts w:ascii="Cambria" w:hAnsi="Cambria"/>
      <w:kern w:val="0"/>
      <w:sz w:val="22"/>
      <w:szCs w:val="22"/>
      <w:lang w:eastAsia="en-US" w:bidi="en-US"/>
    </w:rPr>
  </w:style>
  <w:style w:type="paragraph" w:styleId="af8">
    <w:name w:val="Document Map"/>
    <w:basedOn w:val="a"/>
    <w:link w:val="Char9"/>
    <w:uiPriority w:val="99"/>
    <w:unhideWhenUsed/>
    <w:rsid w:val="00CD4399"/>
    <w:pPr>
      <w:widowControl/>
      <w:spacing w:after="200" w:line="276" w:lineRule="auto"/>
      <w:jc w:val="left"/>
    </w:pPr>
    <w:rPr>
      <w:rFonts w:ascii="宋体" w:hAnsi="Cambria"/>
      <w:kern w:val="0"/>
      <w:sz w:val="18"/>
      <w:szCs w:val="18"/>
      <w:lang w:eastAsia="en-US" w:bidi="en-US"/>
    </w:rPr>
  </w:style>
  <w:style w:type="character" w:customStyle="1" w:styleId="Char9">
    <w:name w:val="文档结构图 Char"/>
    <w:basedOn w:val="a0"/>
    <w:link w:val="af8"/>
    <w:uiPriority w:val="99"/>
    <w:rsid w:val="00CD4399"/>
    <w:rPr>
      <w:rFonts w:ascii="宋体" w:eastAsia="宋体" w:hAnsi="Cambria" w:cs="Times New Roman"/>
      <w:kern w:val="0"/>
      <w:sz w:val="18"/>
      <w:szCs w:val="18"/>
      <w:lang w:eastAsia="en-US" w:bidi="en-US"/>
    </w:rPr>
  </w:style>
  <w:style w:type="paragraph" w:customStyle="1" w:styleId="CharCharCharCharCharCharCharCharCharCharCharCharCharCharChar1CharCharCharCharCharCharCharCharChar1CharCharCharCharCharCharChar">
    <w:name w:val="Char 字元 Char Char Char Char Char Char Char Char Char Char Char Char Char Char1 Char Char Char Char Char Char Char Char Char1 Char Char Char Char Char Char Char"/>
    <w:basedOn w:val="a"/>
    <w:rsid w:val="00CD4399"/>
    <w:pPr>
      <w:widowControl/>
      <w:adjustRightInd w:val="0"/>
      <w:snapToGrid w:val="0"/>
      <w:spacing w:before="160" w:after="160" w:line="312" w:lineRule="atLeast"/>
      <w:jc w:val="left"/>
    </w:pPr>
    <w:rPr>
      <w:rFonts w:ascii="方正大标宋简体" w:eastAsia="方正大标宋简体" w:hAnsi="Verdana"/>
      <w:kern w:val="0"/>
      <w:sz w:val="28"/>
      <w:szCs w:val="28"/>
      <w:lang w:eastAsia="en-US"/>
    </w:rPr>
  </w:style>
  <w:style w:type="paragraph" w:styleId="40">
    <w:name w:val="toc 4"/>
    <w:basedOn w:val="a"/>
    <w:next w:val="a"/>
    <w:autoRedefine/>
    <w:uiPriority w:val="39"/>
    <w:rsid w:val="00CD4399"/>
    <w:pPr>
      <w:widowControl/>
      <w:spacing w:before="100" w:after="100" w:line="312" w:lineRule="atLeast"/>
      <w:ind w:leftChars="600" w:left="1260"/>
    </w:pPr>
    <w:rPr>
      <w:kern w:val="0"/>
      <w:szCs w:val="22"/>
    </w:rPr>
  </w:style>
  <w:style w:type="paragraph" w:styleId="30">
    <w:name w:val="toc 3"/>
    <w:basedOn w:val="a"/>
    <w:next w:val="a"/>
    <w:autoRedefine/>
    <w:uiPriority w:val="39"/>
    <w:rsid w:val="00CD4399"/>
    <w:pPr>
      <w:widowControl/>
      <w:spacing w:before="100" w:after="100" w:line="312" w:lineRule="atLeast"/>
      <w:ind w:leftChars="400" w:left="840"/>
    </w:pPr>
    <w:rPr>
      <w:kern w:val="0"/>
      <w:szCs w:val="22"/>
    </w:rPr>
  </w:style>
  <w:style w:type="paragraph" w:customStyle="1" w:styleId="p0">
    <w:name w:val="p0"/>
    <w:basedOn w:val="a"/>
    <w:rsid w:val="00CD4399"/>
    <w:pPr>
      <w:widowControl/>
    </w:pPr>
    <w:rPr>
      <w:rFonts w:ascii="Calibri" w:hAnsi="Calibri" w:cs="Calibri"/>
      <w:kern w:val="0"/>
      <w:szCs w:val="21"/>
    </w:rPr>
  </w:style>
  <w:style w:type="paragraph" w:customStyle="1" w:styleId="11">
    <w:name w:val="列出段落1"/>
    <w:basedOn w:val="a"/>
    <w:rsid w:val="00CD4399"/>
    <w:pPr>
      <w:ind w:firstLineChars="200" w:firstLine="420"/>
    </w:pPr>
    <w:rPr>
      <w:rFonts w:ascii="Calibri" w:hAnsi="Calibri"/>
      <w:szCs w:val="20"/>
    </w:rPr>
  </w:style>
  <w:style w:type="paragraph" w:customStyle="1" w:styleId="p15">
    <w:name w:val="p15"/>
    <w:basedOn w:val="a"/>
    <w:rsid w:val="00CD4399"/>
    <w:pPr>
      <w:widowControl/>
      <w:ind w:firstLine="420"/>
    </w:pPr>
    <w:rPr>
      <w:rFonts w:ascii="Calibri" w:hAnsi="Calibri" w:cs="Calibri"/>
      <w:kern w:val="0"/>
      <w:szCs w:val="21"/>
    </w:rPr>
  </w:style>
  <w:style w:type="paragraph" w:customStyle="1" w:styleId="21">
    <w:name w:val="列出段落2"/>
    <w:basedOn w:val="a"/>
    <w:rsid w:val="00CD4399"/>
    <w:pPr>
      <w:ind w:firstLineChars="200" w:firstLine="420"/>
    </w:pPr>
    <w:rPr>
      <w:rFonts w:ascii="Calibri" w:hAnsi="Calibri"/>
      <w:szCs w:val="20"/>
    </w:rPr>
  </w:style>
  <w:style w:type="paragraph" w:customStyle="1" w:styleId="Itemarrow">
    <w:name w:val="Item arrow"/>
    <w:basedOn w:val="a"/>
    <w:rsid w:val="00CD4399"/>
    <w:pPr>
      <w:widowControl/>
      <w:numPr>
        <w:numId w:val="65"/>
      </w:numPr>
      <w:spacing w:before="60" w:after="60" w:line="312" w:lineRule="atLeast"/>
    </w:pPr>
    <w:rPr>
      <w:kern w:val="0"/>
      <w:szCs w:val="22"/>
    </w:rPr>
  </w:style>
  <w:style w:type="paragraph" w:styleId="50">
    <w:name w:val="toc 5"/>
    <w:basedOn w:val="a"/>
    <w:next w:val="a"/>
    <w:autoRedefine/>
    <w:uiPriority w:val="39"/>
    <w:unhideWhenUsed/>
    <w:rsid w:val="00C977D6"/>
    <w:pPr>
      <w:ind w:leftChars="800" w:left="1680"/>
    </w:pPr>
    <w:rPr>
      <w:rFonts w:asciiTheme="minorHAnsi" w:eastAsiaTheme="minorEastAsia" w:hAnsiTheme="minorHAnsi" w:cstheme="minorBidi"/>
      <w:szCs w:val="22"/>
    </w:rPr>
  </w:style>
  <w:style w:type="paragraph" w:styleId="60">
    <w:name w:val="toc 6"/>
    <w:basedOn w:val="a"/>
    <w:next w:val="a"/>
    <w:autoRedefine/>
    <w:uiPriority w:val="39"/>
    <w:unhideWhenUsed/>
    <w:rsid w:val="00C977D6"/>
    <w:pPr>
      <w:ind w:leftChars="1000" w:left="2100"/>
    </w:pPr>
    <w:rPr>
      <w:rFonts w:asciiTheme="minorHAnsi" w:eastAsiaTheme="minorEastAsia" w:hAnsiTheme="minorHAnsi" w:cstheme="minorBidi"/>
      <w:szCs w:val="22"/>
    </w:rPr>
  </w:style>
  <w:style w:type="paragraph" w:styleId="70">
    <w:name w:val="toc 7"/>
    <w:basedOn w:val="a"/>
    <w:next w:val="a"/>
    <w:autoRedefine/>
    <w:uiPriority w:val="39"/>
    <w:unhideWhenUsed/>
    <w:rsid w:val="00C977D6"/>
    <w:pPr>
      <w:ind w:leftChars="1200" w:left="2520"/>
    </w:pPr>
    <w:rPr>
      <w:rFonts w:asciiTheme="minorHAnsi" w:eastAsiaTheme="minorEastAsia" w:hAnsiTheme="minorHAnsi" w:cstheme="minorBidi"/>
      <w:szCs w:val="22"/>
    </w:rPr>
  </w:style>
  <w:style w:type="paragraph" w:styleId="80">
    <w:name w:val="toc 8"/>
    <w:basedOn w:val="a"/>
    <w:next w:val="a"/>
    <w:autoRedefine/>
    <w:uiPriority w:val="39"/>
    <w:unhideWhenUsed/>
    <w:rsid w:val="00C977D6"/>
    <w:pPr>
      <w:ind w:leftChars="1400" w:left="2940"/>
    </w:pPr>
    <w:rPr>
      <w:rFonts w:asciiTheme="minorHAnsi" w:eastAsiaTheme="minorEastAsia" w:hAnsiTheme="minorHAnsi" w:cstheme="minorBidi"/>
      <w:szCs w:val="22"/>
    </w:rPr>
  </w:style>
  <w:style w:type="paragraph" w:styleId="90">
    <w:name w:val="toc 9"/>
    <w:basedOn w:val="a"/>
    <w:next w:val="a"/>
    <w:autoRedefine/>
    <w:uiPriority w:val="39"/>
    <w:unhideWhenUsed/>
    <w:rsid w:val="00C977D6"/>
    <w:pPr>
      <w:ind w:leftChars="1600" w:left="3360"/>
    </w:pPr>
    <w:rPr>
      <w:rFonts w:asciiTheme="minorHAnsi" w:eastAsiaTheme="minorEastAsia" w:hAnsiTheme="minorHAnsi" w:cstheme="minorBidi"/>
      <w:szCs w:val="22"/>
    </w:rPr>
  </w:style>
  <w:style w:type="paragraph" w:styleId="af9">
    <w:name w:val="annotation subject"/>
    <w:basedOn w:val="a7"/>
    <w:next w:val="a7"/>
    <w:link w:val="Chara"/>
    <w:uiPriority w:val="99"/>
    <w:semiHidden/>
    <w:unhideWhenUsed/>
    <w:rsid w:val="003174C0"/>
    <w:pPr>
      <w:widowControl w:val="0"/>
      <w:spacing w:after="0" w:line="240" w:lineRule="auto"/>
    </w:pPr>
    <w:rPr>
      <w:rFonts w:ascii="Times New Roman" w:hAnsi="Times New Roman"/>
      <w:b/>
      <w:bCs/>
      <w:kern w:val="2"/>
      <w:sz w:val="21"/>
      <w:lang w:eastAsia="zh-CN" w:bidi="ar-SA"/>
    </w:rPr>
  </w:style>
  <w:style w:type="character" w:customStyle="1" w:styleId="Chara">
    <w:name w:val="批注主题 Char"/>
    <w:basedOn w:val="Char2"/>
    <w:link w:val="af9"/>
    <w:uiPriority w:val="99"/>
    <w:semiHidden/>
    <w:rsid w:val="003174C0"/>
    <w:rPr>
      <w:rFonts w:ascii="Times New Roman" w:eastAsia="宋体" w:hAnsi="Times New Roman" w:cs="Times New Roman"/>
      <w:b/>
      <w:bCs/>
      <w:kern w:val="0"/>
      <w:sz w:val="22"/>
      <w:szCs w:val="24"/>
      <w:lang w:eastAsia="en-US" w:bidi="en-US"/>
    </w:rPr>
  </w:style>
  <w:style w:type="paragraph" w:customStyle="1" w:styleId="29">
    <w:name w:val="样式29"/>
    <w:basedOn w:val="a"/>
    <w:link w:val="29Char"/>
    <w:autoRedefine/>
    <w:rsid w:val="00CE5999"/>
    <w:pPr>
      <w:keepNext/>
      <w:keepLines/>
      <w:topLinePunct/>
      <w:spacing w:before="480" w:after="240" w:line="312" w:lineRule="atLeast"/>
      <w:jc w:val="left"/>
      <w:outlineLvl w:val="2"/>
    </w:pPr>
    <w:rPr>
      <w:rFonts w:ascii="宋体" w:hAnsi="宋体" w:cs="Arial"/>
      <w:b/>
      <w:kern w:val="44"/>
      <w:sz w:val="24"/>
    </w:rPr>
  </w:style>
  <w:style w:type="paragraph" w:customStyle="1" w:styleId="300">
    <w:name w:val="样式30"/>
    <w:basedOn w:val="a"/>
    <w:link w:val="30Char"/>
    <w:autoRedefine/>
    <w:rsid w:val="005C5D81"/>
    <w:pPr>
      <w:widowControl/>
      <w:tabs>
        <w:tab w:val="left" w:pos="1843"/>
      </w:tabs>
      <w:adjustRightInd w:val="0"/>
      <w:snapToGrid w:val="0"/>
      <w:spacing w:before="120" w:after="100" w:line="312" w:lineRule="atLeast"/>
      <w:ind w:firstLine="420"/>
    </w:pPr>
    <w:rPr>
      <w:kern w:val="0"/>
      <w:szCs w:val="20"/>
      <w:lang w:val="zh-CN"/>
    </w:rPr>
  </w:style>
  <w:style w:type="paragraph" w:customStyle="1" w:styleId="32">
    <w:name w:val="样式32"/>
    <w:basedOn w:val="a"/>
    <w:autoRedefine/>
    <w:rsid w:val="005C5D81"/>
    <w:pPr>
      <w:widowControl/>
      <w:adjustRightInd w:val="0"/>
      <w:snapToGrid w:val="0"/>
      <w:spacing w:before="280" w:after="200" w:line="312" w:lineRule="atLeast"/>
      <w:ind w:leftChars="180" w:left="378"/>
      <w:outlineLvl w:val="3"/>
    </w:pPr>
    <w:rPr>
      <w:rFonts w:ascii="Arial" w:eastAsia="黑体" w:hAnsi="Arial" w:cs="Arial"/>
      <w:kern w:val="0"/>
      <w:szCs w:val="20"/>
      <w:lang w:val="zh-CN"/>
    </w:rPr>
  </w:style>
  <w:style w:type="paragraph" w:customStyle="1" w:styleId="39">
    <w:name w:val="样式39"/>
    <w:basedOn w:val="a"/>
    <w:rsid w:val="005C5D81"/>
    <w:pPr>
      <w:keepNext/>
      <w:keepLines/>
      <w:spacing w:beforeLines="140" w:before="436" w:afterLines="100" w:after="312" w:line="312" w:lineRule="atLeast"/>
      <w:jc w:val="left"/>
      <w:outlineLvl w:val="1"/>
    </w:pPr>
    <w:rPr>
      <w:rFonts w:ascii="Arial" w:eastAsia="黑体" w:hAnsi="Arial"/>
      <w:kern w:val="44"/>
      <w:sz w:val="28"/>
      <w:szCs w:val="44"/>
    </w:rPr>
  </w:style>
  <w:style w:type="paragraph" w:customStyle="1" w:styleId="500">
    <w:name w:val="样式50"/>
    <w:basedOn w:val="a"/>
    <w:autoRedefine/>
    <w:rsid w:val="005C5D81"/>
    <w:pPr>
      <w:adjustRightInd w:val="0"/>
      <w:snapToGrid w:val="0"/>
      <w:spacing w:line="280" w:lineRule="atLeast"/>
      <w:jc w:val="center"/>
    </w:pPr>
    <w:rPr>
      <w:sz w:val="18"/>
      <w:szCs w:val="18"/>
    </w:rPr>
  </w:style>
  <w:style w:type="character" w:customStyle="1" w:styleId="29Char">
    <w:name w:val="样式29 Char"/>
    <w:basedOn w:val="a0"/>
    <w:link w:val="29"/>
    <w:rsid w:val="00CE5999"/>
    <w:rPr>
      <w:rFonts w:ascii="宋体" w:eastAsia="宋体" w:hAnsi="宋体" w:cs="Arial"/>
      <w:b/>
      <w:kern w:val="44"/>
      <w:sz w:val="24"/>
      <w:szCs w:val="24"/>
    </w:rPr>
  </w:style>
  <w:style w:type="character" w:customStyle="1" w:styleId="30Char">
    <w:name w:val="样式30 Char"/>
    <w:basedOn w:val="a0"/>
    <w:link w:val="300"/>
    <w:rsid w:val="005C5D81"/>
    <w:rPr>
      <w:rFonts w:ascii="Times New Roman" w:eastAsia="宋体" w:hAnsi="Times New Roman" w:cs="Times New Roman"/>
      <w:kern w:val="0"/>
      <w:szCs w:val="20"/>
      <w:lang w:val="zh-CN"/>
    </w:rPr>
  </w:style>
  <w:style w:type="paragraph" w:customStyle="1" w:styleId="CharCharCharCharCharCharCharCharCharCharCharCharCharCharChar1CharCharCharCharCharCharCharCharChar1Char">
    <w:name w:val="Char 字元 Char Char Char Char Char Char Char Char Char Char Char Char Char Char1 Char Char Char Char Char Char Char Char Char1 Char"/>
    <w:basedOn w:val="a"/>
    <w:rsid w:val="00543364"/>
    <w:pPr>
      <w:widowControl/>
      <w:adjustRightInd w:val="0"/>
      <w:snapToGrid w:val="0"/>
      <w:spacing w:before="160" w:after="160" w:line="312" w:lineRule="atLeast"/>
      <w:jc w:val="left"/>
    </w:pPr>
    <w:rPr>
      <w:rFonts w:ascii="方正大标宋简体" w:eastAsia="方正大标宋简体" w:hAnsi="Verdana"/>
      <w:kern w:val="0"/>
      <w:sz w:val="28"/>
      <w:szCs w:val="28"/>
      <w:lang w:eastAsia="en-US"/>
    </w:rPr>
  </w:style>
  <w:style w:type="paragraph" w:customStyle="1" w:styleId="34">
    <w:name w:val="样式34"/>
    <w:basedOn w:val="a"/>
    <w:autoRedefine/>
    <w:rsid w:val="00543364"/>
    <w:pPr>
      <w:topLinePunct/>
      <w:adjustRightInd w:val="0"/>
      <w:snapToGrid w:val="0"/>
      <w:spacing w:line="280" w:lineRule="atLeast"/>
    </w:pPr>
    <w:rPr>
      <w:kern w:val="18"/>
      <w:sz w:val="18"/>
      <w:szCs w:val="18"/>
    </w:rPr>
  </w:style>
  <w:style w:type="paragraph" w:customStyle="1" w:styleId="61">
    <w:name w:val="样式61"/>
    <w:basedOn w:val="a"/>
    <w:link w:val="61Char"/>
    <w:rsid w:val="00543364"/>
    <w:pPr>
      <w:topLinePunct/>
      <w:adjustRightInd w:val="0"/>
      <w:snapToGrid w:val="0"/>
      <w:spacing w:beforeLines="30" w:before="30" w:afterLines="30" w:after="30" w:line="340" w:lineRule="atLeast"/>
      <w:ind w:firstLineChars="200" w:firstLine="200"/>
    </w:pPr>
    <w:rPr>
      <w:kern w:val="21"/>
      <w:szCs w:val="21"/>
    </w:rPr>
  </w:style>
  <w:style w:type="paragraph" w:customStyle="1" w:styleId="69">
    <w:name w:val="样式69"/>
    <w:basedOn w:val="a"/>
    <w:rsid w:val="00543364"/>
    <w:pPr>
      <w:topLinePunct/>
      <w:adjustRightInd w:val="0"/>
      <w:snapToGrid w:val="0"/>
      <w:spacing w:beforeLines="180" w:before="180" w:afterLines="150" w:after="150" w:line="340" w:lineRule="atLeast"/>
      <w:outlineLvl w:val="1"/>
    </w:pPr>
    <w:rPr>
      <w:rFonts w:ascii="汉仪大宋简" w:eastAsia="汉仪大宋简" w:hAnsi="Arial" w:cs="Arial"/>
      <w:kern w:val="32"/>
      <w:sz w:val="32"/>
      <w:szCs w:val="32"/>
    </w:rPr>
  </w:style>
  <w:style w:type="paragraph" w:customStyle="1" w:styleId="93">
    <w:name w:val="样式93"/>
    <w:link w:val="93Char"/>
    <w:rsid w:val="00543364"/>
    <w:pPr>
      <w:widowControl w:val="0"/>
      <w:topLinePunct/>
      <w:adjustRightInd w:val="0"/>
      <w:snapToGrid w:val="0"/>
      <w:spacing w:beforeLines="50" w:before="50" w:afterLines="50" w:after="50" w:line="340" w:lineRule="atLeast"/>
      <w:ind w:firstLine="420"/>
      <w:jc w:val="both"/>
      <w:outlineLvl w:val="3"/>
    </w:pPr>
    <w:rPr>
      <w:rFonts w:ascii="Arial" w:eastAsia="黑体" w:hAnsi="Arial" w:cs="Arial"/>
      <w:kern w:val="24"/>
      <w:sz w:val="24"/>
      <w:szCs w:val="24"/>
    </w:rPr>
  </w:style>
  <w:style w:type="character" w:customStyle="1" w:styleId="93Char">
    <w:name w:val="样式93 Char"/>
    <w:basedOn w:val="a0"/>
    <w:link w:val="93"/>
    <w:rsid w:val="00543364"/>
    <w:rPr>
      <w:rFonts w:ascii="Arial" w:eastAsia="黑体" w:hAnsi="Arial" w:cs="Arial"/>
      <w:kern w:val="24"/>
      <w:sz w:val="24"/>
      <w:szCs w:val="24"/>
    </w:rPr>
  </w:style>
  <w:style w:type="character" w:customStyle="1" w:styleId="61Char">
    <w:name w:val="样式61 Char"/>
    <w:basedOn w:val="a0"/>
    <w:link w:val="61"/>
    <w:rsid w:val="00543364"/>
    <w:rPr>
      <w:rFonts w:ascii="Times New Roman" w:eastAsia="宋体" w:hAnsi="Times New Roman" w:cs="Times New Roman"/>
      <w:kern w:val="21"/>
      <w:szCs w:val="21"/>
    </w:rPr>
  </w:style>
  <w:style w:type="paragraph" w:customStyle="1" w:styleId="12">
    <w:name w:val="样式1"/>
    <w:rsid w:val="00145FA7"/>
    <w:pPr>
      <w:widowControl w:val="0"/>
      <w:topLinePunct/>
      <w:adjustRightInd w:val="0"/>
      <w:snapToGrid w:val="0"/>
      <w:spacing w:beforeLines="180" w:before="180" w:afterLines="150" w:after="150" w:line="340" w:lineRule="atLeast"/>
      <w:jc w:val="both"/>
      <w:outlineLvl w:val="1"/>
    </w:pPr>
    <w:rPr>
      <w:rFonts w:ascii="汉仪大宋简" w:eastAsia="汉仪大宋简" w:hAnsi="Arial" w:cs="Arial"/>
      <w:kern w:val="32"/>
      <w:sz w:val="32"/>
      <w:szCs w:val="32"/>
    </w:rPr>
  </w:style>
  <w:style w:type="paragraph" w:customStyle="1" w:styleId="31">
    <w:name w:val="样式3"/>
    <w:rsid w:val="00145FA7"/>
    <w:pPr>
      <w:widowControl w:val="0"/>
      <w:topLinePunct/>
      <w:adjustRightInd w:val="0"/>
      <w:snapToGrid w:val="0"/>
      <w:spacing w:beforeLines="50" w:before="50" w:afterLines="50" w:after="50" w:line="340" w:lineRule="atLeast"/>
      <w:ind w:firstLine="420"/>
      <w:jc w:val="both"/>
      <w:outlineLvl w:val="3"/>
    </w:pPr>
    <w:rPr>
      <w:rFonts w:ascii="Arial" w:eastAsia="黑体" w:hAnsi="Arial" w:cs="Arial"/>
      <w:kern w:val="24"/>
      <w:sz w:val="24"/>
      <w:szCs w:val="24"/>
    </w:rPr>
  </w:style>
  <w:style w:type="paragraph" w:customStyle="1" w:styleId="41">
    <w:name w:val="样式4"/>
    <w:link w:val="4Char0"/>
    <w:rsid w:val="00145FA7"/>
    <w:pPr>
      <w:widowControl w:val="0"/>
      <w:topLinePunct/>
      <w:adjustRightInd w:val="0"/>
      <w:snapToGrid w:val="0"/>
      <w:spacing w:beforeLines="30" w:before="30" w:afterLines="30" w:after="30" w:line="340" w:lineRule="atLeast"/>
      <w:ind w:firstLine="420"/>
      <w:jc w:val="both"/>
    </w:pPr>
    <w:rPr>
      <w:rFonts w:ascii="Times New Roman" w:eastAsia="宋体" w:hAnsi="Times New Roman" w:cs="Times New Roman"/>
      <w:kern w:val="21"/>
      <w:szCs w:val="21"/>
    </w:rPr>
  </w:style>
  <w:style w:type="paragraph" w:customStyle="1" w:styleId="81">
    <w:name w:val="样式8"/>
    <w:rsid w:val="00145FA7"/>
    <w:pPr>
      <w:widowControl w:val="0"/>
      <w:topLinePunct/>
      <w:adjustRightInd w:val="0"/>
      <w:snapToGrid w:val="0"/>
      <w:spacing w:line="280" w:lineRule="atLeast"/>
      <w:jc w:val="both"/>
    </w:pPr>
    <w:rPr>
      <w:rFonts w:ascii="Times New Roman" w:eastAsia="宋体" w:hAnsi="Times New Roman" w:cs="Times New Roman"/>
      <w:kern w:val="18"/>
      <w:sz w:val="18"/>
      <w:szCs w:val="18"/>
    </w:rPr>
  </w:style>
  <w:style w:type="paragraph" w:customStyle="1" w:styleId="91">
    <w:name w:val="样式9"/>
    <w:rsid w:val="00145FA7"/>
    <w:pPr>
      <w:widowControl w:val="0"/>
      <w:topLinePunct/>
      <w:adjustRightInd w:val="0"/>
      <w:snapToGrid w:val="0"/>
      <w:spacing w:line="120" w:lineRule="exact"/>
      <w:jc w:val="both"/>
    </w:pPr>
    <w:rPr>
      <w:rFonts w:ascii="Times New Roman" w:eastAsia="宋体" w:hAnsi="Times New Roman" w:cs="Arial"/>
      <w:kern w:val="21"/>
      <w:szCs w:val="21"/>
    </w:rPr>
  </w:style>
  <w:style w:type="character" w:customStyle="1" w:styleId="4Char0">
    <w:name w:val="样式4 Char"/>
    <w:basedOn w:val="a0"/>
    <w:link w:val="41"/>
    <w:rsid w:val="00145FA7"/>
    <w:rPr>
      <w:rFonts w:ascii="Times New Roman" w:eastAsia="宋体" w:hAnsi="Times New Roman" w:cs="Times New Roman"/>
      <w:kern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97886E-E1BE-4F4F-90AE-5ED7B021E2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77</Words>
  <Characters>439</Characters>
  <Application>Microsoft Office Word</Application>
  <DocSecurity>0</DocSecurity>
  <Lines>3</Lines>
  <Paragraphs>1</Paragraphs>
  <ScaleCrop>false</ScaleCrop>
  <Company>Sky123.Org</Company>
  <LinksUpToDate>false</LinksUpToDate>
  <CharactersWithSpaces>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cpglb</dc:creator>
  <cp:lastModifiedBy>yaling.he(何娅玲)</cp:lastModifiedBy>
  <cp:revision>18</cp:revision>
  <dcterms:created xsi:type="dcterms:W3CDTF">2016-08-17T08:15:00Z</dcterms:created>
  <dcterms:modified xsi:type="dcterms:W3CDTF">2016-12-15T08:26:00Z</dcterms:modified>
</cp:coreProperties>
</file>