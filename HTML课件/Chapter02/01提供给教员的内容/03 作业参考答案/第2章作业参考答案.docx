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D81" w:rsidRPr="00CE5999" w:rsidRDefault="00631E2F" w:rsidP="00631E2F">
      <w:pPr>
        <w:jc w:val="center"/>
        <w:rPr>
          <w:rFonts w:ascii="宋体" w:hAnsi="宋体"/>
          <w:b/>
          <w:sz w:val="32"/>
          <w:szCs w:val="32"/>
        </w:rPr>
      </w:pPr>
      <w:r w:rsidRPr="00CE5999">
        <w:rPr>
          <w:rFonts w:ascii="宋体" w:hAnsi="宋体" w:hint="eastAsia"/>
          <w:b/>
          <w:sz w:val="32"/>
          <w:szCs w:val="32"/>
        </w:rPr>
        <w:t>第</w:t>
      </w:r>
      <w:r w:rsidR="0092509C">
        <w:rPr>
          <w:rFonts w:ascii="宋体" w:hAnsi="宋体" w:hint="eastAsia"/>
          <w:b/>
          <w:sz w:val="32"/>
          <w:szCs w:val="32"/>
        </w:rPr>
        <w:t>2</w:t>
      </w:r>
      <w:r w:rsidRPr="00CE5999">
        <w:rPr>
          <w:rFonts w:ascii="宋体" w:hAnsi="宋体" w:hint="eastAsia"/>
          <w:b/>
          <w:sz w:val="32"/>
          <w:szCs w:val="32"/>
        </w:rPr>
        <w:t>章作业</w:t>
      </w:r>
      <w:r w:rsidR="00E30C0E">
        <w:rPr>
          <w:rFonts w:ascii="宋体" w:hAnsi="宋体" w:hint="eastAsia"/>
          <w:b/>
          <w:sz w:val="32"/>
          <w:szCs w:val="32"/>
        </w:rPr>
        <w:t>参考</w:t>
      </w:r>
      <w:r w:rsidRPr="00CE5999">
        <w:rPr>
          <w:rFonts w:ascii="宋体" w:hAnsi="宋体" w:hint="eastAsia"/>
          <w:b/>
          <w:sz w:val="32"/>
          <w:szCs w:val="32"/>
        </w:rPr>
        <w:t>答案</w:t>
      </w:r>
    </w:p>
    <w:p w:rsidR="0092509C" w:rsidRDefault="0092509C" w:rsidP="0092509C">
      <w:pPr>
        <w:pStyle w:val="31"/>
        <w:spacing w:before="156" w:after="156"/>
      </w:pPr>
      <w:r w:rsidRPr="00F16F48">
        <w:rPr>
          <w:rFonts w:hint="eastAsia"/>
        </w:rPr>
        <w:t>1</w:t>
      </w:r>
      <w:r w:rsidRPr="00F16F48">
        <w:rPr>
          <w:rFonts w:hint="eastAsia"/>
        </w:rPr>
        <w:t>、选择题部分</w:t>
      </w:r>
    </w:p>
    <w:p w:rsidR="0092509C" w:rsidRPr="00F16F48" w:rsidRDefault="0092509C" w:rsidP="0092509C">
      <w:pPr>
        <w:pStyle w:val="91"/>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bottom w:w="28" w:type="dxa"/>
        </w:tblCellMar>
        <w:tblLook w:val="01E0" w:firstRow="1" w:lastRow="1" w:firstColumn="1" w:lastColumn="1" w:noHBand="0" w:noVBand="0"/>
      </w:tblPr>
      <w:tblGrid>
        <w:gridCol w:w="1512"/>
        <w:gridCol w:w="1512"/>
        <w:gridCol w:w="1512"/>
        <w:gridCol w:w="1512"/>
        <w:gridCol w:w="1512"/>
        <w:gridCol w:w="1512"/>
      </w:tblGrid>
      <w:tr w:rsidR="0092509C" w:rsidRPr="00DD1275" w:rsidTr="00953A71">
        <w:trPr>
          <w:jc w:val="center"/>
        </w:trPr>
        <w:tc>
          <w:tcPr>
            <w:tcW w:w="1512" w:type="dxa"/>
            <w:vAlign w:val="center"/>
          </w:tcPr>
          <w:p w:rsidR="0092509C" w:rsidRPr="00DD1275" w:rsidRDefault="0092509C" w:rsidP="00953A71">
            <w:pPr>
              <w:pStyle w:val="71"/>
              <w:rPr>
                <w:rFonts w:ascii="Times New Roman" w:eastAsia="宋体" w:hAnsi="Times New Roman" w:cs="Times New Roman"/>
              </w:rPr>
            </w:pPr>
            <w:r w:rsidRPr="00DD1275">
              <w:rPr>
                <w:rFonts w:ascii="Times New Roman" w:eastAsia="宋体" w:hAnsi="宋体" w:cs="Times New Roman"/>
              </w:rPr>
              <w:t>题号</w:t>
            </w:r>
          </w:p>
        </w:tc>
        <w:tc>
          <w:tcPr>
            <w:tcW w:w="1512" w:type="dxa"/>
            <w:vAlign w:val="center"/>
          </w:tcPr>
          <w:p w:rsidR="0092509C" w:rsidRPr="00DD1275" w:rsidRDefault="0092509C" w:rsidP="00953A71">
            <w:pPr>
              <w:pStyle w:val="81"/>
              <w:jc w:val="center"/>
            </w:pPr>
            <w:r w:rsidRPr="00DD1275">
              <w:t>1</w:t>
            </w:r>
          </w:p>
        </w:tc>
        <w:tc>
          <w:tcPr>
            <w:tcW w:w="1512" w:type="dxa"/>
            <w:vAlign w:val="center"/>
          </w:tcPr>
          <w:p w:rsidR="0092509C" w:rsidRPr="00DD1275" w:rsidRDefault="0092509C" w:rsidP="00953A71">
            <w:pPr>
              <w:pStyle w:val="81"/>
              <w:jc w:val="center"/>
            </w:pPr>
            <w:r w:rsidRPr="00DD1275">
              <w:t>2</w:t>
            </w:r>
          </w:p>
        </w:tc>
        <w:tc>
          <w:tcPr>
            <w:tcW w:w="1512" w:type="dxa"/>
            <w:vAlign w:val="center"/>
          </w:tcPr>
          <w:p w:rsidR="0092509C" w:rsidRPr="00DD1275" w:rsidRDefault="0092509C" w:rsidP="00953A71">
            <w:pPr>
              <w:pStyle w:val="81"/>
              <w:jc w:val="center"/>
            </w:pPr>
            <w:r w:rsidRPr="00DD1275">
              <w:t>3</w:t>
            </w:r>
          </w:p>
        </w:tc>
        <w:tc>
          <w:tcPr>
            <w:tcW w:w="1512" w:type="dxa"/>
            <w:vAlign w:val="center"/>
          </w:tcPr>
          <w:p w:rsidR="0092509C" w:rsidRPr="00DD1275" w:rsidRDefault="0092509C" w:rsidP="00953A71">
            <w:pPr>
              <w:pStyle w:val="81"/>
              <w:jc w:val="center"/>
            </w:pPr>
            <w:r w:rsidRPr="00DD1275">
              <w:t>4</w:t>
            </w:r>
          </w:p>
        </w:tc>
        <w:tc>
          <w:tcPr>
            <w:tcW w:w="1512" w:type="dxa"/>
            <w:vAlign w:val="center"/>
          </w:tcPr>
          <w:p w:rsidR="0092509C" w:rsidRPr="00DD1275" w:rsidRDefault="0092509C" w:rsidP="00953A71">
            <w:pPr>
              <w:pStyle w:val="81"/>
              <w:jc w:val="center"/>
            </w:pPr>
            <w:r w:rsidRPr="00DD1275">
              <w:t>5</w:t>
            </w:r>
          </w:p>
        </w:tc>
      </w:tr>
      <w:tr w:rsidR="0092509C" w:rsidRPr="00DD1275" w:rsidTr="00953A71">
        <w:trPr>
          <w:jc w:val="center"/>
        </w:trPr>
        <w:tc>
          <w:tcPr>
            <w:tcW w:w="1512" w:type="dxa"/>
            <w:vAlign w:val="center"/>
          </w:tcPr>
          <w:p w:rsidR="0092509C" w:rsidRPr="00DD1275" w:rsidRDefault="0092509C" w:rsidP="00953A71">
            <w:pPr>
              <w:pStyle w:val="71"/>
              <w:rPr>
                <w:rFonts w:ascii="Times New Roman" w:eastAsia="宋体" w:hAnsi="Times New Roman" w:cs="Times New Roman"/>
              </w:rPr>
            </w:pPr>
            <w:r w:rsidRPr="00DD1275">
              <w:rPr>
                <w:rFonts w:ascii="Times New Roman" w:eastAsia="宋体" w:hAnsi="宋体" w:cs="Times New Roman"/>
              </w:rPr>
              <w:t>答案</w:t>
            </w:r>
          </w:p>
        </w:tc>
        <w:tc>
          <w:tcPr>
            <w:tcW w:w="1512" w:type="dxa"/>
            <w:vAlign w:val="center"/>
          </w:tcPr>
          <w:p w:rsidR="0092509C" w:rsidRPr="00DD1275" w:rsidRDefault="006B4599" w:rsidP="00953A71">
            <w:pPr>
              <w:pStyle w:val="81"/>
              <w:jc w:val="center"/>
            </w:pPr>
            <w:r>
              <w:rPr>
                <w:rFonts w:hint="eastAsia"/>
              </w:rPr>
              <w:t>A</w:t>
            </w:r>
          </w:p>
        </w:tc>
        <w:tc>
          <w:tcPr>
            <w:tcW w:w="1512" w:type="dxa"/>
            <w:vAlign w:val="center"/>
          </w:tcPr>
          <w:p w:rsidR="0092509C" w:rsidRPr="00DD1275" w:rsidRDefault="006B4599" w:rsidP="00953A71">
            <w:pPr>
              <w:pStyle w:val="81"/>
              <w:jc w:val="center"/>
            </w:pPr>
            <w:r>
              <w:rPr>
                <w:rFonts w:hint="eastAsia"/>
              </w:rPr>
              <w:t>D</w:t>
            </w:r>
          </w:p>
        </w:tc>
        <w:tc>
          <w:tcPr>
            <w:tcW w:w="1512" w:type="dxa"/>
            <w:vAlign w:val="center"/>
          </w:tcPr>
          <w:p w:rsidR="0092509C" w:rsidRPr="00DD1275" w:rsidRDefault="006B4599" w:rsidP="00F24D83">
            <w:pPr>
              <w:pStyle w:val="81"/>
              <w:jc w:val="center"/>
            </w:pPr>
            <w:r>
              <w:rPr>
                <w:rFonts w:hint="eastAsia"/>
              </w:rPr>
              <w:t>CD</w:t>
            </w:r>
          </w:p>
        </w:tc>
        <w:tc>
          <w:tcPr>
            <w:tcW w:w="1512" w:type="dxa"/>
            <w:vAlign w:val="center"/>
          </w:tcPr>
          <w:p w:rsidR="0092509C" w:rsidRPr="00DD1275" w:rsidRDefault="006B4599" w:rsidP="00953A71">
            <w:pPr>
              <w:pStyle w:val="81"/>
              <w:jc w:val="center"/>
            </w:pPr>
            <w:r>
              <w:rPr>
                <w:rFonts w:hint="eastAsia"/>
              </w:rPr>
              <w:t>A</w:t>
            </w:r>
          </w:p>
        </w:tc>
        <w:tc>
          <w:tcPr>
            <w:tcW w:w="1512" w:type="dxa"/>
            <w:vAlign w:val="center"/>
          </w:tcPr>
          <w:p w:rsidR="0092509C" w:rsidRPr="00DD1275" w:rsidRDefault="0092509C" w:rsidP="00953A71">
            <w:pPr>
              <w:pStyle w:val="81"/>
              <w:jc w:val="center"/>
            </w:pPr>
            <w:r w:rsidRPr="00DD1275">
              <w:t>C</w:t>
            </w:r>
          </w:p>
        </w:tc>
      </w:tr>
    </w:tbl>
    <w:p w:rsidR="0092509C" w:rsidRDefault="0092509C" w:rsidP="0092509C">
      <w:pPr>
        <w:pStyle w:val="91"/>
      </w:pPr>
    </w:p>
    <w:p w:rsidR="0092509C" w:rsidRPr="00F16F48" w:rsidRDefault="0092509C" w:rsidP="0092509C">
      <w:pPr>
        <w:pStyle w:val="31"/>
        <w:spacing w:before="156" w:after="156"/>
      </w:pPr>
      <w:r w:rsidRPr="00F16F48">
        <w:rPr>
          <w:rFonts w:hint="eastAsia"/>
        </w:rPr>
        <w:t>2</w:t>
      </w:r>
      <w:r w:rsidRPr="00F16F48">
        <w:rPr>
          <w:rFonts w:hint="eastAsia"/>
        </w:rPr>
        <w:t>、简答题部分</w:t>
      </w:r>
    </w:p>
    <w:p w:rsidR="0092509C" w:rsidRPr="00AC6D41" w:rsidRDefault="0092509C" w:rsidP="0092509C">
      <w:pPr>
        <w:pStyle w:val="41"/>
        <w:spacing w:before="93" w:after="93"/>
      </w:pPr>
      <w:r w:rsidRPr="00AC6D41">
        <w:rPr>
          <w:rFonts w:hint="eastAsia"/>
        </w:rPr>
        <w:t>第</w:t>
      </w:r>
      <w:r w:rsidRPr="00AC6D41">
        <w:rPr>
          <w:rFonts w:hint="eastAsia"/>
        </w:rPr>
        <w:t>1</w:t>
      </w:r>
      <w:r w:rsidRPr="00AC6D41">
        <w:rPr>
          <w:rFonts w:hint="eastAsia"/>
        </w:rPr>
        <w:t>题</w:t>
      </w:r>
    </w:p>
    <w:p w:rsidR="0092509C" w:rsidRDefault="0092509C" w:rsidP="0092509C">
      <w:pPr>
        <w:pStyle w:val="41"/>
        <w:spacing w:before="93" w:after="93"/>
      </w:pPr>
      <w:r>
        <w:rPr>
          <w:rFonts w:hint="eastAsia"/>
        </w:rPr>
        <w:t>回答要点：</w:t>
      </w:r>
    </w:p>
    <w:p w:rsidR="0092509C" w:rsidRDefault="0092509C" w:rsidP="0092509C">
      <w:pPr>
        <w:pStyle w:val="41"/>
        <w:spacing w:before="93" w:after="93"/>
      </w:pPr>
      <w:r>
        <w:rPr>
          <w:rFonts w:hint="eastAsia"/>
        </w:rPr>
        <w:t>1</w:t>
      </w:r>
      <w:r>
        <w:rPr>
          <w:rFonts w:hint="eastAsia"/>
        </w:rPr>
        <w:t>）无序列表：常用于排版平级的，没有级别之分的内容，并且列表中的内容一般都是相对简单的标题性质的网页内容。</w:t>
      </w:r>
    </w:p>
    <w:p w:rsidR="0092509C" w:rsidRDefault="0092509C" w:rsidP="0092509C">
      <w:pPr>
        <w:pStyle w:val="41"/>
        <w:spacing w:before="93" w:after="93"/>
      </w:pPr>
      <w:r>
        <w:rPr>
          <w:rFonts w:hint="eastAsia"/>
        </w:rPr>
        <w:t>2</w:t>
      </w:r>
      <w:r>
        <w:rPr>
          <w:rFonts w:hint="eastAsia"/>
        </w:rPr>
        <w:t>）有序列表：常用于显示带有顺序编号的特定场合。</w:t>
      </w:r>
    </w:p>
    <w:p w:rsidR="0092509C" w:rsidRDefault="0092509C" w:rsidP="0092509C">
      <w:pPr>
        <w:pStyle w:val="41"/>
        <w:spacing w:before="93" w:after="93"/>
      </w:pPr>
      <w:r>
        <w:rPr>
          <w:rFonts w:hint="eastAsia"/>
        </w:rPr>
        <w:t>3</w:t>
      </w:r>
      <w:r>
        <w:rPr>
          <w:rFonts w:hint="eastAsia"/>
        </w:rPr>
        <w:t>）定义列表：一般适用于带有标题和标题解释性内容或者图片和文本内容混合排列的场合。</w:t>
      </w:r>
    </w:p>
    <w:p w:rsidR="0092509C" w:rsidRPr="00AC6D41" w:rsidRDefault="0092509C" w:rsidP="0092509C">
      <w:pPr>
        <w:pStyle w:val="41"/>
        <w:spacing w:before="93" w:after="93"/>
      </w:pPr>
      <w:r w:rsidRPr="00AC6D41">
        <w:rPr>
          <w:rFonts w:hint="eastAsia"/>
        </w:rPr>
        <w:t>第</w:t>
      </w:r>
      <w:r w:rsidRPr="00AC6D41">
        <w:rPr>
          <w:rFonts w:hint="eastAsia"/>
        </w:rPr>
        <w:t>2</w:t>
      </w:r>
      <w:r w:rsidRPr="00AC6D41">
        <w:rPr>
          <w:rFonts w:hint="eastAsia"/>
        </w:rPr>
        <w:t>题</w:t>
      </w:r>
    </w:p>
    <w:p w:rsidR="0092509C" w:rsidRDefault="0092509C" w:rsidP="0092509C">
      <w:pPr>
        <w:pStyle w:val="41"/>
        <w:spacing w:before="93" w:after="93"/>
      </w:pPr>
      <w:r>
        <w:rPr>
          <w:rFonts w:hint="eastAsia"/>
        </w:rPr>
        <w:t>回答要点：</w:t>
      </w:r>
    </w:p>
    <w:p w:rsidR="0092509C" w:rsidRDefault="0092509C" w:rsidP="0092509C">
      <w:pPr>
        <w:pStyle w:val="41"/>
        <w:spacing w:before="93" w:after="93"/>
      </w:pPr>
      <w:r>
        <w:rPr>
          <w:rFonts w:hint="eastAsia"/>
        </w:rPr>
        <w:t>1</w:t>
      </w:r>
      <w:r>
        <w:rPr>
          <w:rFonts w:hint="eastAsia"/>
        </w:rPr>
        <w:t>）跨行属性：</w:t>
      </w:r>
      <w:proofErr w:type="spellStart"/>
      <w:proofErr w:type="gramStart"/>
      <w:r w:rsidRPr="0094208A">
        <w:t>rowspan</w:t>
      </w:r>
      <w:proofErr w:type="spellEnd"/>
      <w:proofErr w:type="gramEnd"/>
    </w:p>
    <w:p w:rsidR="0092509C" w:rsidRDefault="0092509C" w:rsidP="0092509C">
      <w:pPr>
        <w:pStyle w:val="41"/>
        <w:spacing w:before="93" w:after="93"/>
      </w:pPr>
      <w:r>
        <w:rPr>
          <w:rFonts w:hint="eastAsia"/>
        </w:rPr>
        <w:t>2</w:t>
      </w:r>
      <w:r>
        <w:rPr>
          <w:rFonts w:hint="eastAsia"/>
        </w:rPr>
        <w:t>）</w:t>
      </w:r>
      <w:proofErr w:type="gramStart"/>
      <w:r>
        <w:rPr>
          <w:rFonts w:hint="eastAsia"/>
        </w:rPr>
        <w:t>跨列属性</w:t>
      </w:r>
      <w:proofErr w:type="gramEnd"/>
      <w:r>
        <w:rPr>
          <w:rFonts w:hint="eastAsia"/>
        </w:rPr>
        <w:t>：</w:t>
      </w:r>
      <w:proofErr w:type="spellStart"/>
      <w:proofErr w:type="gramStart"/>
      <w:r w:rsidRPr="0094208A">
        <w:t>colspan</w:t>
      </w:r>
      <w:proofErr w:type="spellEnd"/>
      <w:proofErr w:type="gramEnd"/>
    </w:p>
    <w:p w:rsidR="0092509C" w:rsidRDefault="0092509C" w:rsidP="0092509C">
      <w:pPr>
        <w:pStyle w:val="41"/>
        <w:spacing w:before="93" w:after="93"/>
      </w:pPr>
      <w:r>
        <w:rPr>
          <w:rFonts w:hint="eastAsia"/>
        </w:rPr>
        <w:t>3</w:t>
      </w:r>
      <w:r>
        <w:rPr>
          <w:rFonts w:hint="eastAsia"/>
        </w:rPr>
        <w:t>）要创建</w:t>
      </w:r>
      <w:r w:rsidRPr="0094208A">
        <w:rPr>
          <w:rFonts w:hint="eastAsia"/>
        </w:rPr>
        <w:t>一个跨三行两列的单元格</w:t>
      </w:r>
      <w:r>
        <w:rPr>
          <w:rFonts w:hint="eastAsia"/>
        </w:rPr>
        <w:t>，至少</w:t>
      </w:r>
      <w:proofErr w:type="gramStart"/>
      <w:r>
        <w:rPr>
          <w:rFonts w:hint="eastAsia"/>
        </w:rPr>
        <w:t>选创建</w:t>
      </w:r>
      <w:proofErr w:type="gramEnd"/>
      <w:r>
        <w:rPr>
          <w:rFonts w:hint="eastAsia"/>
        </w:rPr>
        <w:t>一个表格，然后设置跨行、</w:t>
      </w:r>
      <w:proofErr w:type="gramStart"/>
      <w:r>
        <w:rPr>
          <w:rFonts w:hint="eastAsia"/>
        </w:rPr>
        <w:t>跨列属性</w:t>
      </w:r>
      <w:proofErr w:type="gramEnd"/>
      <w:r>
        <w:rPr>
          <w:rFonts w:hint="eastAsia"/>
        </w:rPr>
        <w:t>，最后删去不必要的单元格。</w:t>
      </w:r>
    </w:p>
    <w:p w:rsidR="00D27EE0" w:rsidRDefault="00D27EE0" w:rsidP="0092509C">
      <w:pPr>
        <w:pStyle w:val="41"/>
        <w:spacing w:before="93" w:after="93"/>
      </w:pPr>
    </w:p>
    <w:p w:rsidR="0092509C" w:rsidRPr="00AC6D41" w:rsidRDefault="0092509C" w:rsidP="0092509C">
      <w:pPr>
        <w:pStyle w:val="41"/>
        <w:spacing w:before="93" w:after="93"/>
      </w:pPr>
      <w:r w:rsidRPr="00AC6D41">
        <w:rPr>
          <w:rFonts w:hint="eastAsia"/>
        </w:rPr>
        <w:t>第</w:t>
      </w:r>
      <w:r w:rsidRPr="00AC6D41">
        <w:rPr>
          <w:rFonts w:hint="eastAsia"/>
        </w:rPr>
        <w:t>3</w:t>
      </w:r>
      <w:r w:rsidRPr="00AC6D41">
        <w:rPr>
          <w:rFonts w:hint="eastAsia"/>
        </w:rPr>
        <w:t>题</w:t>
      </w:r>
    </w:p>
    <w:p w:rsidR="0092509C" w:rsidRDefault="0092509C" w:rsidP="0092509C">
      <w:pPr>
        <w:pStyle w:val="41"/>
        <w:spacing w:before="93" w:after="93"/>
      </w:pPr>
      <w:r>
        <w:rPr>
          <w:rFonts w:hint="eastAsia"/>
        </w:rPr>
        <w:t>回答要点：</w:t>
      </w:r>
    </w:p>
    <w:p w:rsidR="0092509C" w:rsidRDefault="005E03B9" w:rsidP="0092509C">
      <w:pPr>
        <w:pStyle w:val="41"/>
        <w:spacing w:before="93" w:after="93"/>
      </w:pPr>
      <w:r w:rsidRPr="005E03B9">
        <w:rPr>
          <w:rFonts w:hint="eastAsia"/>
        </w:rPr>
        <w:t>HTML5</w:t>
      </w:r>
      <w:r w:rsidRPr="005E03B9">
        <w:rPr>
          <w:rFonts w:hint="eastAsia"/>
        </w:rPr>
        <w:t>中的两个媒体元素——视频元素和音频元素</w:t>
      </w:r>
      <w:r w:rsidR="0092509C">
        <w:rPr>
          <w:rFonts w:hint="eastAsia"/>
        </w:rPr>
        <w:t>。</w:t>
      </w:r>
    </w:p>
    <w:p w:rsidR="005E03B9" w:rsidRDefault="005E03B9" w:rsidP="0092509C">
      <w:pPr>
        <w:pStyle w:val="41"/>
        <w:spacing w:before="93" w:after="93"/>
      </w:pPr>
      <w:r w:rsidRPr="005E03B9">
        <w:rPr>
          <w:rFonts w:hint="eastAsia"/>
        </w:rPr>
        <w:t>在</w:t>
      </w:r>
      <w:r w:rsidRPr="005E03B9">
        <w:rPr>
          <w:rFonts w:hint="eastAsia"/>
        </w:rPr>
        <w:t>video</w:t>
      </w:r>
      <w:r w:rsidRPr="005E03B9">
        <w:rPr>
          <w:rFonts w:hint="eastAsia"/>
        </w:rPr>
        <w:t>中虽然可以使用</w:t>
      </w:r>
      <w:proofErr w:type="spellStart"/>
      <w:r w:rsidRPr="005E03B9">
        <w:rPr>
          <w:rFonts w:hint="eastAsia"/>
        </w:rPr>
        <w:t>src</w:t>
      </w:r>
      <w:proofErr w:type="spellEnd"/>
      <w:r w:rsidRPr="005E03B9">
        <w:rPr>
          <w:rFonts w:hint="eastAsia"/>
        </w:rPr>
        <w:t>属性链接视频路</w:t>
      </w:r>
      <w:r>
        <w:rPr>
          <w:rFonts w:hint="eastAsia"/>
        </w:rPr>
        <w:t>径，可是只能链接一种格式的视频，很难让每种浏览器都支持这种格式</w:t>
      </w:r>
      <w:r w:rsidRPr="005E03B9">
        <w:rPr>
          <w:rFonts w:hint="eastAsia"/>
        </w:rPr>
        <w:t>。所以就出现了</w:t>
      </w:r>
      <w:r w:rsidRPr="005E03B9">
        <w:rPr>
          <w:rFonts w:hint="eastAsia"/>
        </w:rPr>
        <w:t>source</w:t>
      </w:r>
      <w:r w:rsidRPr="005E03B9">
        <w:rPr>
          <w:rFonts w:hint="eastAsia"/>
        </w:rPr>
        <w:t>元素来解决这一问题，</w:t>
      </w:r>
      <w:r w:rsidRPr="005E03B9">
        <w:rPr>
          <w:rFonts w:hint="eastAsia"/>
        </w:rPr>
        <w:t>source</w:t>
      </w:r>
      <w:r w:rsidRPr="005E03B9">
        <w:rPr>
          <w:rFonts w:hint="eastAsia"/>
        </w:rPr>
        <w:t>元素嵌套在</w:t>
      </w:r>
      <w:r w:rsidRPr="005E03B9">
        <w:rPr>
          <w:rFonts w:hint="eastAsia"/>
        </w:rPr>
        <w:t>video</w:t>
      </w:r>
      <w:r w:rsidRPr="005E03B9">
        <w:rPr>
          <w:rFonts w:hint="eastAsia"/>
        </w:rPr>
        <w:t>里面，并且可以出现多次，每个</w:t>
      </w:r>
      <w:r w:rsidRPr="005E03B9">
        <w:rPr>
          <w:rFonts w:hint="eastAsia"/>
        </w:rPr>
        <w:t>source</w:t>
      </w:r>
      <w:r w:rsidRPr="005E03B9">
        <w:rPr>
          <w:rFonts w:hint="eastAsia"/>
        </w:rPr>
        <w:t>元素对应一种格式的视频。这样，浏览器会在这些格式中选择自己可以识别的一种来进行播放</w:t>
      </w:r>
      <w:r>
        <w:rPr>
          <w:rFonts w:hint="eastAsia"/>
        </w:rPr>
        <w:t>。</w:t>
      </w:r>
    </w:p>
    <w:p w:rsidR="005E03B9" w:rsidRPr="005E03B9" w:rsidRDefault="005E03B9" w:rsidP="0092509C">
      <w:pPr>
        <w:pStyle w:val="41"/>
        <w:spacing w:before="93" w:after="93"/>
      </w:pPr>
    </w:p>
    <w:p w:rsidR="0092509C" w:rsidRPr="00AC6D41" w:rsidRDefault="0092509C" w:rsidP="0092509C">
      <w:pPr>
        <w:pStyle w:val="41"/>
        <w:spacing w:before="93" w:after="93"/>
      </w:pPr>
      <w:r w:rsidRPr="00AC6D41">
        <w:rPr>
          <w:rFonts w:hint="eastAsia"/>
        </w:rPr>
        <w:t>第</w:t>
      </w:r>
      <w:r w:rsidRPr="00AC6D41">
        <w:rPr>
          <w:rFonts w:hint="eastAsia"/>
        </w:rPr>
        <w:t>4</w:t>
      </w:r>
      <w:r w:rsidRPr="00AC6D41">
        <w:rPr>
          <w:rFonts w:hint="eastAsia"/>
        </w:rPr>
        <w:t>题</w:t>
      </w:r>
    </w:p>
    <w:p w:rsidR="0092509C" w:rsidRDefault="0092509C" w:rsidP="0092509C">
      <w:pPr>
        <w:pStyle w:val="41"/>
        <w:spacing w:before="93" w:after="93"/>
      </w:pPr>
      <w:r>
        <w:rPr>
          <w:rFonts w:hint="eastAsia"/>
        </w:rPr>
        <w:t>源代码：参考本章资料文件夹下</w:t>
      </w:r>
      <w:r w:rsidRPr="00CD492B">
        <w:rPr>
          <w:rFonts w:hint="eastAsia"/>
        </w:rPr>
        <w:t>\</w:t>
      </w:r>
      <w:r>
        <w:rPr>
          <w:rFonts w:hint="eastAsia"/>
        </w:rPr>
        <w:t>作业</w:t>
      </w:r>
      <w:r>
        <w:rPr>
          <w:rFonts w:hint="eastAsia"/>
        </w:rPr>
        <w:t>4</w:t>
      </w:r>
      <w:r>
        <w:rPr>
          <w:rFonts w:hint="eastAsia"/>
        </w:rPr>
        <w:t>。</w:t>
      </w:r>
    </w:p>
    <w:p w:rsidR="0092509C" w:rsidRPr="00AC6D41" w:rsidRDefault="0092509C" w:rsidP="0092509C">
      <w:pPr>
        <w:pStyle w:val="41"/>
        <w:spacing w:before="93" w:after="93"/>
      </w:pPr>
      <w:r w:rsidRPr="00AC6D41">
        <w:rPr>
          <w:rFonts w:hint="eastAsia"/>
        </w:rPr>
        <w:t>第</w:t>
      </w:r>
      <w:r w:rsidRPr="00AC6D41">
        <w:rPr>
          <w:rFonts w:hint="eastAsia"/>
        </w:rPr>
        <w:t>5</w:t>
      </w:r>
      <w:r w:rsidRPr="00AC6D41">
        <w:rPr>
          <w:rFonts w:hint="eastAsia"/>
        </w:rPr>
        <w:t>题</w:t>
      </w:r>
    </w:p>
    <w:p w:rsidR="0092509C" w:rsidRPr="00B84D90" w:rsidRDefault="0092509C" w:rsidP="0092509C">
      <w:pPr>
        <w:pStyle w:val="41"/>
        <w:spacing w:before="93" w:after="93"/>
        <w:rPr>
          <w:lang w:val="fr-FR"/>
        </w:rPr>
      </w:pPr>
      <w:r>
        <w:rPr>
          <w:rFonts w:hint="eastAsia"/>
        </w:rPr>
        <w:t>源代码：参考本章资料文件夹下</w:t>
      </w:r>
      <w:r w:rsidRPr="00CD492B">
        <w:rPr>
          <w:rFonts w:hint="eastAsia"/>
        </w:rPr>
        <w:t>\</w:t>
      </w:r>
      <w:r>
        <w:rPr>
          <w:rFonts w:hint="eastAsia"/>
        </w:rPr>
        <w:t>作业</w:t>
      </w:r>
      <w:r>
        <w:rPr>
          <w:rFonts w:hint="eastAsia"/>
        </w:rPr>
        <w:t>5</w:t>
      </w:r>
      <w:r>
        <w:rPr>
          <w:rFonts w:hint="eastAsia"/>
        </w:rPr>
        <w:t>。</w:t>
      </w:r>
      <w:bookmarkStart w:id="0" w:name="_GoBack"/>
      <w:bookmarkEnd w:id="0"/>
    </w:p>
    <w:p w:rsidR="00543364" w:rsidRPr="0092509C" w:rsidRDefault="00543364" w:rsidP="003A47ED">
      <w:pPr>
        <w:pStyle w:val="300"/>
        <w:rPr>
          <w:rFonts w:ascii="宋体" w:hAnsi="宋体"/>
          <w:lang w:val="fr-FR"/>
        </w:rPr>
      </w:pPr>
    </w:p>
    <w:sectPr w:rsidR="00543364" w:rsidRPr="0092509C" w:rsidSect="00A74730">
      <w:headerReference w:type="even" r:id="rId9"/>
      <w:headerReference w:type="default" r:id="rId10"/>
      <w:footerReference w:type="default" r:id="rId11"/>
      <w:head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08C" w:rsidRDefault="00CD208C" w:rsidP="0075251C">
      <w:r>
        <w:separator/>
      </w:r>
    </w:p>
  </w:endnote>
  <w:endnote w:type="continuationSeparator" w:id="0">
    <w:p w:rsidR="00CD208C" w:rsidRDefault="00CD208C" w:rsidP="00752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_GB2312">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charset w:val="86"/>
    <w:family w:val="modern"/>
    <w:pitch w:val="fixed"/>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汉仪大宋简">
    <w:altName w:val="Arial Unicode MS"/>
    <w:charset w:val="86"/>
    <w:family w:val="modern"/>
    <w:pitch w:val="fixed"/>
    <w:sig w:usb0="00000000" w:usb1="080E0800" w:usb2="0000001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372198"/>
      <w:docPartObj>
        <w:docPartGallery w:val="Page Numbers (Bottom of Page)"/>
        <w:docPartUnique/>
      </w:docPartObj>
    </w:sdtPr>
    <w:sdtEndPr/>
    <w:sdtContent>
      <w:p w:rsidR="00D443AF" w:rsidRDefault="00764A8B" w:rsidP="00FC0898">
        <w:pPr>
          <w:pStyle w:val="a4"/>
          <w:jc w:val="right"/>
        </w:pPr>
        <w:r>
          <w:fldChar w:fldCharType="begin"/>
        </w:r>
        <w:r>
          <w:instrText xml:space="preserve"> PAGE   \* MERGEFORMAT </w:instrText>
        </w:r>
        <w:r>
          <w:fldChar w:fldCharType="separate"/>
        </w:r>
        <w:r w:rsidR="00E85E7B" w:rsidRPr="00E85E7B">
          <w:rPr>
            <w:noProof/>
            <w:lang w:val="zh-CN"/>
          </w:rPr>
          <w:t>1</w:t>
        </w:r>
        <w:r>
          <w:rPr>
            <w:noProof/>
            <w:lang w:val="zh-CN"/>
          </w:rPr>
          <w:fldChar w:fldCharType="end"/>
        </w:r>
        <w:r w:rsidR="00D443AF">
          <w:rPr>
            <w:rFonts w:hint="eastAsia"/>
          </w:rPr>
          <w:t xml:space="preserve">                                                    </w:t>
        </w:r>
        <w:r w:rsidR="00D443AF">
          <w:rPr>
            <w:rFonts w:hint="eastAsia"/>
          </w:rPr>
          <w:t>北京阿博泰克北大青鸟信息技术有限公司</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08C" w:rsidRDefault="00CD208C" w:rsidP="0075251C">
      <w:r>
        <w:separator/>
      </w:r>
    </w:p>
  </w:footnote>
  <w:footnote w:type="continuationSeparator" w:id="0">
    <w:p w:rsidR="00CD208C" w:rsidRDefault="00CD208C" w:rsidP="007525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AF" w:rsidRDefault="00CD208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6" o:spid="_x0000_s2059" type="#_x0000_t75" style="position:absolute;left:0;text-align:left;margin-left:0;margin-top:0;width:415.1pt;height:259.4pt;z-index:-251657216;mso-position-horizontal:center;mso-position-horizontal-relative:margin;mso-position-vertical:center;mso-position-vertical-relative:margin" o:allowincell="f">
          <v:imagedata r:id="rId1" o:title="水印1317"/>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AF" w:rsidRDefault="00CD208C" w:rsidP="007D017E">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7" o:spid="_x0000_s2060" type="#_x0000_t75" style="position:absolute;left:0;text-align:left;margin-left:0;margin-top:0;width:415.1pt;height:259.4pt;z-index:-251656192;mso-position-horizontal:center;mso-position-horizontal-relative:margin;mso-position-vertical:center;mso-position-vertical-relative:margin" o:allowincell="f">
          <v:imagedata r:id="rId1" o:title="水印1317"/>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AF" w:rsidRDefault="00CD208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5" o:spid="_x0000_s2058" type="#_x0000_t75" style="position:absolute;left:0;text-align:left;margin-left:0;margin-top:0;width:415.1pt;height:259.4pt;z-index:-251658240;mso-position-horizontal:center;mso-position-horizontal-relative:margin;mso-position-vertical:center;mso-position-vertical-relative:margin" o:allowincell="f">
          <v:imagedata r:id="rId1" o:title="水印1317"/>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654E8C0"/>
    <w:lvl w:ilvl="0">
      <w:start w:val="1"/>
      <w:numFmt w:val="decimal"/>
      <w:lvlText w:val="%1、"/>
      <w:lvlJc w:val="left"/>
      <w:pPr>
        <w:ind w:left="360" w:hanging="360"/>
      </w:pPr>
      <w:rPr>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3"/>
    <w:multiLevelType w:val="multilevel"/>
    <w:tmpl w:val="000000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00000004"/>
    <w:multiLevelType w:val="multilevel"/>
    <w:tmpl w:val="0000000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00000007"/>
    <w:multiLevelType w:val="multilevel"/>
    <w:tmpl w:val="00000007"/>
    <w:lvl w:ilvl="0">
      <w:start w:val="1"/>
      <w:numFmt w:val="decimal"/>
      <w:lvlText w:val="%1、"/>
      <w:lvlJc w:val="left"/>
      <w:pPr>
        <w:ind w:left="360" w:hanging="360"/>
      </w:pPr>
      <w:rPr>
        <w:rFonts w:hint="default"/>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000000D"/>
    <w:multiLevelType w:val="multilevel"/>
    <w:tmpl w:val="0000000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0000000F"/>
    <w:multiLevelType w:val="multilevel"/>
    <w:tmpl w:val="A620B690"/>
    <w:lvl w:ilvl="0">
      <w:start w:val="1"/>
      <w:numFmt w:val="bullet"/>
      <w:lvlText w:val=""/>
      <w:lvlJc w:val="left"/>
      <w:pPr>
        <w:ind w:left="-1794" w:hanging="420"/>
      </w:pPr>
      <w:rPr>
        <w:rFonts w:ascii="Wingdings" w:hAnsi="Wingdings" w:hint="default"/>
      </w:rPr>
    </w:lvl>
    <w:lvl w:ilvl="1">
      <w:start w:val="1"/>
      <w:numFmt w:val="bullet"/>
      <w:lvlText w:val=""/>
      <w:lvlJc w:val="left"/>
      <w:pPr>
        <w:ind w:left="-1374" w:hanging="420"/>
      </w:pPr>
      <w:rPr>
        <w:rFonts w:ascii="Wingdings" w:hAnsi="Wingdings" w:hint="default"/>
      </w:rPr>
    </w:lvl>
    <w:lvl w:ilvl="2">
      <w:start w:val="1"/>
      <w:numFmt w:val="bullet"/>
      <w:lvlText w:val=""/>
      <w:lvlJc w:val="left"/>
      <w:pPr>
        <w:ind w:left="-954" w:hanging="420"/>
      </w:pPr>
      <w:rPr>
        <w:rFonts w:ascii="Wingdings" w:hAnsi="Wingdings" w:hint="default"/>
      </w:rPr>
    </w:lvl>
    <w:lvl w:ilvl="3">
      <w:start w:val="1"/>
      <w:numFmt w:val="bullet"/>
      <w:lvlText w:val=""/>
      <w:lvlJc w:val="left"/>
      <w:pPr>
        <w:ind w:left="-534" w:hanging="420"/>
      </w:pPr>
      <w:rPr>
        <w:rFonts w:ascii="Wingdings" w:hAnsi="Wingdings" w:hint="default"/>
      </w:rPr>
    </w:lvl>
    <w:lvl w:ilvl="4">
      <w:start w:val="1"/>
      <w:numFmt w:val="bullet"/>
      <w:lvlText w:val=""/>
      <w:lvlJc w:val="left"/>
      <w:pPr>
        <w:ind w:left="-114" w:hanging="420"/>
      </w:pPr>
      <w:rPr>
        <w:rFonts w:ascii="Wingdings" w:hAnsi="Wingdings" w:hint="default"/>
      </w:rPr>
    </w:lvl>
    <w:lvl w:ilvl="5">
      <w:start w:val="1"/>
      <w:numFmt w:val="bullet"/>
      <w:lvlText w:val=""/>
      <w:lvlJc w:val="left"/>
      <w:pPr>
        <w:ind w:left="306" w:hanging="420"/>
      </w:pPr>
      <w:rPr>
        <w:rFonts w:ascii="Wingdings" w:hAnsi="Wingdings" w:hint="default"/>
      </w:rPr>
    </w:lvl>
    <w:lvl w:ilvl="6">
      <w:start w:val="1"/>
      <w:numFmt w:val="bullet"/>
      <w:lvlText w:val=""/>
      <w:lvlJc w:val="left"/>
      <w:pPr>
        <w:ind w:left="726" w:hanging="420"/>
      </w:pPr>
      <w:rPr>
        <w:rFonts w:ascii="Wingdings" w:hAnsi="Wingdings" w:hint="default"/>
      </w:rPr>
    </w:lvl>
    <w:lvl w:ilvl="7">
      <w:start w:val="1"/>
      <w:numFmt w:val="bullet"/>
      <w:lvlText w:val=""/>
      <w:lvlJc w:val="left"/>
      <w:pPr>
        <w:ind w:left="1146" w:hanging="420"/>
      </w:pPr>
      <w:rPr>
        <w:rFonts w:ascii="Wingdings" w:hAnsi="Wingdings" w:hint="default"/>
      </w:rPr>
    </w:lvl>
    <w:lvl w:ilvl="8">
      <w:start w:val="1"/>
      <w:numFmt w:val="bullet"/>
      <w:lvlText w:val=""/>
      <w:lvlJc w:val="left"/>
      <w:pPr>
        <w:ind w:left="1566" w:hanging="420"/>
      </w:pPr>
      <w:rPr>
        <w:rFonts w:ascii="Wingdings" w:hAnsi="Wingdings" w:hint="default"/>
      </w:rPr>
    </w:lvl>
  </w:abstractNum>
  <w:abstractNum w:abstractNumId="6">
    <w:nsid w:val="054E2E8C"/>
    <w:multiLevelType w:val="multilevel"/>
    <w:tmpl w:val="CB622540"/>
    <w:lvl w:ilvl="0">
      <w:start w:val="1"/>
      <w:numFmt w:val="decimal"/>
      <w:lvlText w:val="%1"/>
      <w:lvlJc w:val="left"/>
      <w:pPr>
        <w:ind w:left="405" w:hanging="405"/>
      </w:pPr>
      <w:rPr>
        <w:rFonts w:hint="default"/>
      </w:rPr>
    </w:lvl>
    <w:lvl w:ilvl="1">
      <w:start w:val="1"/>
      <w:numFmt w:val="decimal"/>
      <w:lvlText w:val="%1.%2"/>
      <w:lvlJc w:val="left"/>
      <w:pPr>
        <w:ind w:left="825"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7">
    <w:nsid w:val="05AB2DD1"/>
    <w:multiLevelType w:val="hybridMultilevel"/>
    <w:tmpl w:val="E8B64B7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092C151B"/>
    <w:multiLevelType w:val="hybridMultilevel"/>
    <w:tmpl w:val="7A86D6B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099D7828"/>
    <w:multiLevelType w:val="multilevel"/>
    <w:tmpl w:val="D8E68E5A"/>
    <w:lvl w:ilvl="0">
      <w:start w:val="1"/>
      <w:numFmt w:val="bullet"/>
      <w:lvlText w:val=""/>
      <w:lvlJc w:val="left"/>
      <w:pPr>
        <w:tabs>
          <w:tab w:val="num" w:pos="840"/>
        </w:tabs>
        <w:ind w:left="840" w:hanging="420"/>
      </w:pPr>
      <w:rPr>
        <w:rFonts w:ascii="Wingdings" w:hAnsi="Wingding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0">
    <w:nsid w:val="0E67496C"/>
    <w:multiLevelType w:val="hybridMultilevel"/>
    <w:tmpl w:val="7D549CD4"/>
    <w:lvl w:ilvl="0" w:tplc="0409000B">
      <w:start w:val="1"/>
      <w:numFmt w:val="bullet"/>
      <w:lvlText w:val=""/>
      <w:lvlJc w:val="left"/>
      <w:pPr>
        <w:tabs>
          <w:tab w:val="num" w:pos="780"/>
        </w:tabs>
        <w:ind w:left="78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nsid w:val="0FFA231B"/>
    <w:multiLevelType w:val="hybridMultilevel"/>
    <w:tmpl w:val="A76A31D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10943F8D"/>
    <w:multiLevelType w:val="hybridMultilevel"/>
    <w:tmpl w:val="AD1C86C8"/>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5004F13"/>
    <w:multiLevelType w:val="hybridMultilevel"/>
    <w:tmpl w:val="5712AD6C"/>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66A0B95"/>
    <w:multiLevelType w:val="multilevel"/>
    <w:tmpl w:val="E1DC6086"/>
    <w:lvl w:ilvl="0">
      <w:start w:val="1"/>
      <w:numFmt w:val="decimal"/>
      <w:lvlText w:val="%1"/>
      <w:lvlJc w:val="left"/>
      <w:pPr>
        <w:ind w:left="405" w:hanging="405"/>
      </w:pPr>
      <w:rPr>
        <w:rFonts w:hint="default"/>
      </w:rPr>
    </w:lvl>
    <w:lvl w:ilvl="1">
      <w:start w:val="1"/>
      <w:numFmt w:val="decimal"/>
      <w:lvlText w:val="%1.%2"/>
      <w:lvlJc w:val="left"/>
      <w:pPr>
        <w:ind w:left="825"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5">
    <w:nsid w:val="1A2D7773"/>
    <w:multiLevelType w:val="hybridMultilevel"/>
    <w:tmpl w:val="C0FAECE4"/>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B000272"/>
    <w:multiLevelType w:val="hybridMultilevel"/>
    <w:tmpl w:val="EDDC9A5A"/>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E1B3BFB"/>
    <w:multiLevelType w:val="hybridMultilevel"/>
    <w:tmpl w:val="B7A4A00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nsid w:val="1F7C2160"/>
    <w:multiLevelType w:val="hybridMultilevel"/>
    <w:tmpl w:val="18F4BE8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21934E6C"/>
    <w:multiLevelType w:val="multilevel"/>
    <w:tmpl w:val="949A3C72"/>
    <w:lvl w:ilvl="0">
      <w:start w:val="1"/>
      <w:numFmt w:val="decimal"/>
      <w:lvlText w:val="%1、"/>
      <w:lvlJc w:val="left"/>
      <w:pPr>
        <w:ind w:left="360" w:hanging="360"/>
      </w:pPr>
      <w:rPr>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226355FE"/>
    <w:multiLevelType w:val="hybridMultilevel"/>
    <w:tmpl w:val="2B50E674"/>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231A6795"/>
    <w:multiLevelType w:val="hybridMultilevel"/>
    <w:tmpl w:val="0CC68A7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5835F1A"/>
    <w:multiLevelType w:val="hybridMultilevel"/>
    <w:tmpl w:val="83F6E3E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281279FF"/>
    <w:multiLevelType w:val="hybridMultilevel"/>
    <w:tmpl w:val="F7AAC6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28200141"/>
    <w:multiLevelType w:val="hybridMultilevel"/>
    <w:tmpl w:val="9AC28DF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2E896909"/>
    <w:multiLevelType w:val="multilevel"/>
    <w:tmpl w:val="815641FC"/>
    <w:lvl w:ilvl="0">
      <w:start w:val="1"/>
      <w:numFmt w:val="bullet"/>
      <w:lvlText w:val=""/>
      <w:lvlJc w:val="left"/>
      <w:pPr>
        <w:tabs>
          <w:tab w:val="num" w:pos="840"/>
        </w:tabs>
        <w:ind w:left="840" w:hanging="420"/>
      </w:pPr>
      <w:rPr>
        <w:rFonts w:ascii="Wingdings" w:hAnsi="Wingding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6">
    <w:nsid w:val="2EBA630A"/>
    <w:multiLevelType w:val="hybridMultilevel"/>
    <w:tmpl w:val="DA98B004"/>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2EF64B51"/>
    <w:multiLevelType w:val="hybridMultilevel"/>
    <w:tmpl w:val="4178075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nsid w:val="31BA6874"/>
    <w:multiLevelType w:val="hybridMultilevel"/>
    <w:tmpl w:val="CFB25422"/>
    <w:lvl w:ilvl="0" w:tplc="0409000B">
      <w:start w:val="1"/>
      <w:numFmt w:val="bullet"/>
      <w:lvlText w:val=""/>
      <w:lvlJc w:val="left"/>
      <w:pPr>
        <w:ind w:left="422" w:hanging="420"/>
      </w:pPr>
      <w:rPr>
        <w:rFonts w:ascii="Wingdings" w:hAnsi="Wingdings" w:hint="default"/>
      </w:rPr>
    </w:lvl>
    <w:lvl w:ilvl="1" w:tplc="04090003" w:tentative="1">
      <w:start w:val="1"/>
      <w:numFmt w:val="bullet"/>
      <w:lvlText w:val=""/>
      <w:lvlJc w:val="left"/>
      <w:pPr>
        <w:ind w:left="842" w:hanging="420"/>
      </w:pPr>
      <w:rPr>
        <w:rFonts w:ascii="Wingdings" w:hAnsi="Wingdings" w:hint="default"/>
      </w:rPr>
    </w:lvl>
    <w:lvl w:ilvl="2" w:tplc="04090005" w:tentative="1">
      <w:start w:val="1"/>
      <w:numFmt w:val="bullet"/>
      <w:lvlText w:val=""/>
      <w:lvlJc w:val="left"/>
      <w:pPr>
        <w:ind w:left="1262" w:hanging="420"/>
      </w:pPr>
      <w:rPr>
        <w:rFonts w:ascii="Wingdings" w:hAnsi="Wingdings" w:hint="default"/>
      </w:rPr>
    </w:lvl>
    <w:lvl w:ilvl="3" w:tplc="04090001" w:tentative="1">
      <w:start w:val="1"/>
      <w:numFmt w:val="bullet"/>
      <w:lvlText w:val=""/>
      <w:lvlJc w:val="left"/>
      <w:pPr>
        <w:ind w:left="1682" w:hanging="420"/>
      </w:pPr>
      <w:rPr>
        <w:rFonts w:ascii="Wingdings" w:hAnsi="Wingdings" w:hint="default"/>
      </w:rPr>
    </w:lvl>
    <w:lvl w:ilvl="4" w:tplc="04090003" w:tentative="1">
      <w:start w:val="1"/>
      <w:numFmt w:val="bullet"/>
      <w:lvlText w:val=""/>
      <w:lvlJc w:val="left"/>
      <w:pPr>
        <w:ind w:left="2102" w:hanging="420"/>
      </w:pPr>
      <w:rPr>
        <w:rFonts w:ascii="Wingdings" w:hAnsi="Wingdings" w:hint="default"/>
      </w:rPr>
    </w:lvl>
    <w:lvl w:ilvl="5" w:tplc="04090005" w:tentative="1">
      <w:start w:val="1"/>
      <w:numFmt w:val="bullet"/>
      <w:lvlText w:val=""/>
      <w:lvlJc w:val="left"/>
      <w:pPr>
        <w:ind w:left="2522" w:hanging="420"/>
      </w:pPr>
      <w:rPr>
        <w:rFonts w:ascii="Wingdings" w:hAnsi="Wingdings" w:hint="default"/>
      </w:rPr>
    </w:lvl>
    <w:lvl w:ilvl="6" w:tplc="04090001" w:tentative="1">
      <w:start w:val="1"/>
      <w:numFmt w:val="bullet"/>
      <w:lvlText w:val=""/>
      <w:lvlJc w:val="left"/>
      <w:pPr>
        <w:ind w:left="2942" w:hanging="420"/>
      </w:pPr>
      <w:rPr>
        <w:rFonts w:ascii="Wingdings" w:hAnsi="Wingdings" w:hint="default"/>
      </w:rPr>
    </w:lvl>
    <w:lvl w:ilvl="7" w:tplc="04090003" w:tentative="1">
      <w:start w:val="1"/>
      <w:numFmt w:val="bullet"/>
      <w:lvlText w:val=""/>
      <w:lvlJc w:val="left"/>
      <w:pPr>
        <w:ind w:left="3362" w:hanging="420"/>
      </w:pPr>
      <w:rPr>
        <w:rFonts w:ascii="Wingdings" w:hAnsi="Wingdings" w:hint="default"/>
      </w:rPr>
    </w:lvl>
    <w:lvl w:ilvl="8" w:tplc="04090005" w:tentative="1">
      <w:start w:val="1"/>
      <w:numFmt w:val="bullet"/>
      <w:lvlText w:val=""/>
      <w:lvlJc w:val="left"/>
      <w:pPr>
        <w:ind w:left="3782" w:hanging="420"/>
      </w:pPr>
      <w:rPr>
        <w:rFonts w:ascii="Wingdings" w:hAnsi="Wingdings" w:hint="default"/>
      </w:rPr>
    </w:lvl>
  </w:abstractNum>
  <w:abstractNum w:abstractNumId="29">
    <w:nsid w:val="31EB3702"/>
    <w:multiLevelType w:val="hybridMultilevel"/>
    <w:tmpl w:val="E92E164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324D6380"/>
    <w:multiLevelType w:val="hybridMultilevel"/>
    <w:tmpl w:val="1C4ACB08"/>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4BE2BEB"/>
    <w:multiLevelType w:val="hybridMultilevel"/>
    <w:tmpl w:val="0F523B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34CA6E4C"/>
    <w:multiLevelType w:val="hybridMultilevel"/>
    <w:tmpl w:val="5CBC26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35303760"/>
    <w:multiLevelType w:val="multilevel"/>
    <w:tmpl w:val="3B1AD6AA"/>
    <w:lvl w:ilvl="0">
      <w:start w:val="1"/>
      <w:numFmt w:val="decimal"/>
      <w:lvlText w:val="%1、"/>
      <w:lvlJc w:val="left"/>
      <w:pPr>
        <w:ind w:left="360" w:hanging="360"/>
      </w:pPr>
      <w:rPr>
        <w:rFonts w:hint="default"/>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rPr>
        <w:rFonts w:hint="default"/>
      </w:r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39791669"/>
    <w:multiLevelType w:val="multilevel"/>
    <w:tmpl w:val="BE7A0992"/>
    <w:lvl w:ilvl="0">
      <w:start w:val="1"/>
      <w:numFmt w:val="decimal"/>
      <w:lvlText w:val="%1"/>
      <w:lvlJc w:val="left"/>
      <w:pPr>
        <w:ind w:left="405" w:hanging="405"/>
      </w:pPr>
      <w:rPr>
        <w:rFonts w:hint="default"/>
      </w:rPr>
    </w:lvl>
    <w:lvl w:ilvl="1">
      <w:start w:val="1"/>
      <w:numFmt w:val="decimal"/>
      <w:lvlText w:val="%1.%2"/>
      <w:lvlJc w:val="left"/>
      <w:pPr>
        <w:ind w:left="831" w:hanging="405"/>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35">
    <w:nsid w:val="3A7D007B"/>
    <w:multiLevelType w:val="hybridMultilevel"/>
    <w:tmpl w:val="4204235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nsid w:val="3E341731"/>
    <w:multiLevelType w:val="hybridMultilevel"/>
    <w:tmpl w:val="D8524DB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3EDE0F79"/>
    <w:multiLevelType w:val="hybridMultilevel"/>
    <w:tmpl w:val="8512AB9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406B79FD"/>
    <w:multiLevelType w:val="hybridMultilevel"/>
    <w:tmpl w:val="03869AF4"/>
    <w:lvl w:ilvl="0" w:tplc="4E32541A">
      <w:start w:val="1"/>
      <w:numFmt w:val="decimal"/>
      <w:lvlText w:val="%1、"/>
      <w:lvlJc w:val="left"/>
      <w:pPr>
        <w:ind w:left="502" w:hanging="360"/>
      </w:pPr>
      <w:rPr>
        <w:rFonts w:cs="楷体_GB2312"/>
        <w:b/>
        <w:color w:val="000000"/>
      </w:rPr>
    </w:lvl>
    <w:lvl w:ilvl="1" w:tplc="0409000B">
      <w:start w:val="1"/>
      <w:numFmt w:val="bullet"/>
      <w:lvlText w:val=""/>
      <w:lvlJc w:val="left"/>
      <w:pPr>
        <w:ind w:left="840" w:hanging="42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nsid w:val="40FF4423"/>
    <w:multiLevelType w:val="hybridMultilevel"/>
    <w:tmpl w:val="4968AA16"/>
    <w:lvl w:ilvl="0" w:tplc="0409000B">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0">
    <w:nsid w:val="47B12422"/>
    <w:multiLevelType w:val="hybridMultilevel"/>
    <w:tmpl w:val="9BD241F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1">
    <w:nsid w:val="497A18F4"/>
    <w:multiLevelType w:val="hybridMultilevel"/>
    <w:tmpl w:val="323698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nsid w:val="499E66BE"/>
    <w:multiLevelType w:val="hybridMultilevel"/>
    <w:tmpl w:val="C8DE90A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nsid w:val="4A8F0C5F"/>
    <w:multiLevelType w:val="hybridMultilevel"/>
    <w:tmpl w:val="DC22999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nsid w:val="4B1B1230"/>
    <w:multiLevelType w:val="hybridMultilevel"/>
    <w:tmpl w:val="2F16C94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5">
    <w:nsid w:val="4B3C72A5"/>
    <w:multiLevelType w:val="hybridMultilevel"/>
    <w:tmpl w:val="E5DE07A8"/>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4B437F7F"/>
    <w:multiLevelType w:val="hybridMultilevel"/>
    <w:tmpl w:val="E65E4F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4DB856D0"/>
    <w:multiLevelType w:val="multilevel"/>
    <w:tmpl w:val="331C01B2"/>
    <w:lvl w:ilvl="0">
      <w:start w:val="1"/>
      <w:numFmt w:val="decimal"/>
      <w:lvlText w:val="%1"/>
      <w:lvlJc w:val="left"/>
      <w:pPr>
        <w:ind w:left="405" w:hanging="405"/>
      </w:pPr>
      <w:rPr>
        <w:rFonts w:hint="default"/>
      </w:rPr>
    </w:lvl>
    <w:lvl w:ilvl="1">
      <w:start w:val="1"/>
      <w:numFmt w:val="decimal"/>
      <w:lvlText w:val="%1.%2"/>
      <w:lvlJc w:val="left"/>
      <w:pPr>
        <w:ind w:left="689"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48">
    <w:nsid w:val="4F181421"/>
    <w:multiLevelType w:val="hybridMultilevel"/>
    <w:tmpl w:val="5A5AC4B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518A5AA6"/>
    <w:multiLevelType w:val="hybridMultilevel"/>
    <w:tmpl w:val="46F6B9C0"/>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52210777"/>
    <w:multiLevelType w:val="hybridMultilevel"/>
    <w:tmpl w:val="0FE4175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1">
    <w:nsid w:val="547311DF"/>
    <w:multiLevelType w:val="hybridMultilevel"/>
    <w:tmpl w:val="BBA8C0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2">
    <w:nsid w:val="58BB365B"/>
    <w:multiLevelType w:val="hybridMultilevel"/>
    <w:tmpl w:val="FB523C6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3">
    <w:nsid w:val="58BF525D"/>
    <w:multiLevelType w:val="hybridMultilevel"/>
    <w:tmpl w:val="12129F1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4">
    <w:nsid w:val="5D165150"/>
    <w:multiLevelType w:val="hybridMultilevel"/>
    <w:tmpl w:val="5998976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5">
    <w:nsid w:val="5FA61FBA"/>
    <w:multiLevelType w:val="hybridMultilevel"/>
    <w:tmpl w:val="C5D412E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6">
    <w:nsid w:val="61CD4B59"/>
    <w:multiLevelType w:val="multilevel"/>
    <w:tmpl w:val="C3B45CB2"/>
    <w:lvl w:ilvl="0">
      <w:start w:val="1"/>
      <w:numFmt w:val="decimal"/>
      <w:lvlText w:val="%1、"/>
      <w:lvlJc w:val="left"/>
      <w:pPr>
        <w:ind w:left="360" w:hanging="360"/>
      </w:pPr>
      <w:rPr>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nsid w:val="61F12922"/>
    <w:multiLevelType w:val="hybridMultilevel"/>
    <w:tmpl w:val="55AC09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638401DC"/>
    <w:multiLevelType w:val="hybridMultilevel"/>
    <w:tmpl w:val="10362CD2"/>
    <w:lvl w:ilvl="0" w:tplc="FFFFFFFF">
      <w:start w:val="1"/>
      <w:numFmt w:val="bullet"/>
      <w:pStyle w:val="Itemarrow"/>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390"/>
        </w:tabs>
        <w:ind w:left="390" w:hanging="360"/>
      </w:pPr>
      <w:rPr>
        <w:rFonts w:ascii="Courier New" w:hAnsi="Courier New" w:cs="Courier New" w:hint="default"/>
      </w:rPr>
    </w:lvl>
    <w:lvl w:ilvl="2" w:tplc="FFFFFFFF">
      <w:start w:val="1"/>
      <w:numFmt w:val="bullet"/>
      <w:lvlText w:val=""/>
      <w:lvlJc w:val="left"/>
      <w:pPr>
        <w:tabs>
          <w:tab w:val="num" w:pos="1110"/>
        </w:tabs>
        <w:ind w:left="1110" w:hanging="360"/>
      </w:pPr>
      <w:rPr>
        <w:rFonts w:ascii="Wingdings" w:hAnsi="Wingdings" w:cs="Times New Roman" w:hint="default"/>
      </w:rPr>
    </w:lvl>
    <w:lvl w:ilvl="3" w:tplc="FFFFFFFF">
      <w:start w:val="1"/>
      <w:numFmt w:val="bullet"/>
      <w:lvlText w:val=""/>
      <w:lvlJc w:val="left"/>
      <w:pPr>
        <w:tabs>
          <w:tab w:val="num" w:pos="1830"/>
        </w:tabs>
        <w:ind w:left="1830" w:hanging="360"/>
      </w:pPr>
      <w:rPr>
        <w:rFonts w:ascii="Times New Roman" w:hAnsi="Times New Roman" w:cs="Times New Roman" w:hint="default"/>
      </w:rPr>
    </w:lvl>
    <w:lvl w:ilvl="4" w:tplc="FFFFFFFF">
      <w:start w:val="1"/>
      <w:numFmt w:val="bullet"/>
      <w:lvlText w:val="o"/>
      <w:lvlJc w:val="left"/>
      <w:pPr>
        <w:tabs>
          <w:tab w:val="num" w:pos="2550"/>
        </w:tabs>
        <w:ind w:left="2550" w:hanging="360"/>
      </w:pPr>
      <w:rPr>
        <w:rFonts w:ascii="Courier New" w:hAnsi="Courier New" w:cs="Courier New" w:hint="default"/>
      </w:rPr>
    </w:lvl>
    <w:lvl w:ilvl="5" w:tplc="FFFFFFFF">
      <w:start w:val="1"/>
      <w:numFmt w:val="bullet"/>
      <w:lvlText w:val=""/>
      <w:lvlJc w:val="left"/>
      <w:pPr>
        <w:tabs>
          <w:tab w:val="num" w:pos="3270"/>
        </w:tabs>
        <w:ind w:left="3270" w:hanging="360"/>
      </w:pPr>
      <w:rPr>
        <w:rFonts w:ascii="Wingdings" w:hAnsi="Wingdings" w:cs="Times New Roman" w:hint="default"/>
      </w:rPr>
    </w:lvl>
    <w:lvl w:ilvl="6" w:tplc="FFFFFFFF">
      <w:start w:val="1"/>
      <w:numFmt w:val="bullet"/>
      <w:lvlText w:val=""/>
      <w:lvlJc w:val="left"/>
      <w:pPr>
        <w:tabs>
          <w:tab w:val="num" w:pos="3990"/>
        </w:tabs>
        <w:ind w:left="3990" w:hanging="360"/>
      </w:pPr>
      <w:rPr>
        <w:rFonts w:ascii="Times New Roman" w:hAnsi="Times New Roman" w:cs="Times New Roman" w:hint="default"/>
      </w:rPr>
    </w:lvl>
    <w:lvl w:ilvl="7" w:tplc="FFFFFFFF">
      <w:start w:val="1"/>
      <w:numFmt w:val="bullet"/>
      <w:lvlText w:val="o"/>
      <w:lvlJc w:val="left"/>
      <w:pPr>
        <w:tabs>
          <w:tab w:val="num" w:pos="4710"/>
        </w:tabs>
        <w:ind w:left="4710" w:hanging="360"/>
      </w:pPr>
      <w:rPr>
        <w:rFonts w:ascii="Courier New" w:hAnsi="Courier New" w:cs="Courier New" w:hint="default"/>
      </w:rPr>
    </w:lvl>
    <w:lvl w:ilvl="8" w:tplc="FFFFFFFF">
      <w:start w:val="1"/>
      <w:numFmt w:val="bullet"/>
      <w:lvlText w:val=""/>
      <w:lvlJc w:val="left"/>
      <w:pPr>
        <w:tabs>
          <w:tab w:val="num" w:pos="5430"/>
        </w:tabs>
        <w:ind w:left="5430" w:hanging="360"/>
      </w:pPr>
      <w:rPr>
        <w:rFonts w:ascii="Wingdings" w:hAnsi="Wingdings" w:cs="Times New Roman" w:hint="default"/>
      </w:rPr>
    </w:lvl>
  </w:abstractNum>
  <w:abstractNum w:abstractNumId="59">
    <w:nsid w:val="64CB1A9B"/>
    <w:multiLevelType w:val="hybridMultilevel"/>
    <w:tmpl w:val="E2DA7E9C"/>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nsid w:val="68317DA4"/>
    <w:multiLevelType w:val="hybridMultilevel"/>
    <w:tmpl w:val="97F289F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1">
    <w:nsid w:val="6D4F327F"/>
    <w:multiLevelType w:val="hybridMultilevel"/>
    <w:tmpl w:val="FD8447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2">
    <w:nsid w:val="726551C5"/>
    <w:multiLevelType w:val="multilevel"/>
    <w:tmpl w:val="951CF3BC"/>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63">
    <w:nsid w:val="73C7649A"/>
    <w:multiLevelType w:val="hybridMultilevel"/>
    <w:tmpl w:val="7ADA6FC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4">
    <w:nsid w:val="74D2748F"/>
    <w:multiLevelType w:val="hybridMultilevel"/>
    <w:tmpl w:val="D7A426E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5">
    <w:nsid w:val="74D72B4E"/>
    <w:multiLevelType w:val="hybridMultilevel"/>
    <w:tmpl w:val="2936403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6">
    <w:nsid w:val="763C3DE2"/>
    <w:multiLevelType w:val="hybridMultilevel"/>
    <w:tmpl w:val="92A8C37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nsid w:val="776D5D7E"/>
    <w:multiLevelType w:val="hybridMultilevel"/>
    <w:tmpl w:val="037ADFA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8">
    <w:nsid w:val="77CE697F"/>
    <w:multiLevelType w:val="hybridMultilevel"/>
    <w:tmpl w:val="3A0EBD54"/>
    <w:lvl w:ilvl="0" w:tplc="4E32541A">
      <w:start w:val="1"/>
      <w:numFmt w:val="decimal"/>
      <w:lvlText w:val="%1、"/>
      <w:lvlJc w:val="left"/>
      <w:pPr>
        <w:ind w:left="360" w:hanging="360"/>
      </w:pPr>
      <w:rPr>
        <w:rFonts w:cs="楷体_GB2312" w:hint="default"/>
        <w:b/>
        <w:color w:val="000000"/>
      </w:rPr>
    </w:lvl>
    <w:lvl w:ilvl="1" w:tplc="0409000F">
      <w:start w:val="1"/>
      <w:numFmt w:val="decimal"/>
      <w:lvlText w:val="%2."/>
      <w:lvlJc w:val="left"/>
      <w:pPr>
        <w:ind w:left="840" w:hanging="420"/>
      </w:pPr>
    </w:lvl>
    <w:lvl w:ilvl="2" w:tplc="0409000B">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7EC46760"/>
    <w:multiLevelType w:val="hybridMultilevel"/>
    <w:tmpl w:val="1F1A9A8E"/>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7FBA4E2B"/>
    <w:multiLevelType w:val="hybridMultilevel"/>
    <w:tmpl w:val="03F0808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0"/>
  </w:num>
  <w:num w:numId="2">
    <w:abstractNumId w:val="29"/>
  </w:num>
  <w:num w:numId="3">
    <w:abstractNumId w:val="39"/>
  </w:num>
  <w:num w:numId="4">
    <w:abstractNumId w:val="42"/>
  </w:num>
  <w:num w:numId="5">
    <w:abstractNumId w:val="22"/>
  </w:num>
  <w:num w:numId="6">
    <w:abstractNumId w:val="48"/>
  </w:num>
  <w:num w:numId="7">
    <w:abstractNumId w:val="30"/>
  </w:num>
  <w:num w:numId="8">
    <w:abstractNumId w:val="13"/>
  </w:num>
  <w:num w:numId="9">
    <w:abstractNumId w:val="40"/>
  </w:num>
  <w:num w:numId="10">
    <w:abstractNumId w:val="35"/>
  </w:num>
  <w:num w:numId="11">
    <w:abstractNumId w:val="38"/>
  </w:num>
  <w:num w:numId="12">
    <w:abstractNumId w:val="1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4"/>
  </w:num>
  <w:num w:numId="14">
    <w:abstractNumId w:val="20"/>
  </w:num>
  <w:num w:numId="15">
    <w:abstractNumId w:val="49"/>
  </w:num>
  <w:num w:numId="16">
    <w:abstractNumId w:val="66"/>
  </w:num>
  <w:num w:numId="17">
    <w:abstractNumId w:val="46"/>
  </w:num>
  <w:num w:numId="18">
    <w:abstractNumId w:val="8"/>
  </w:num>
  <w:num w:numId="19">
    <w:abstractNumId w:val="68"/>
  </w:num>
  <w:num w:numId="20">
    <w:abstractNumId w:val="36"/>
  </w:num>
  <w:num w:numId="21">
    <w:abstractNumId w:val="65"/>
  </w:num>
  <w:num w:numId="22">
    <w:abstractNumId w:val="5"/>
  </w:num>
  <w:num w:numId="23">
    <w:abstractNumId w:val="60"/>
  </w:num>
  <w:num w:numId="24">
    <w:abstractNumId w:val="0"/>
  </w:num>
  <w:num w:numId="25">
    <w:abstractNumId w:val="53"/>
  </w:num>
  <w:num w:numId="26">
    <w:abstractNumId w:val="50"/>
  </w:num>
  <w:num w:numId="27">
    <w:abstractNumId w:val="26"/>
  </w:num>
  <w:num w:numId="28">
    <w:abstractNumId w:val="45"/>
  </w:num>
  <w:num w:numId="29">
    <w:abstractNumId w:val="21"/>
  </w:num>
  <w:num w:numId="30">
    <w:abstractNumId w:val="61"/>
  </w:num>
  <w:num w:numId="31">
    <w:abstractNumId w:val="14"/>
  </w:num>
  <w:num w:numId="32">
    <w:abstractNumId w:val="70"/>
  </w:num>
  <w:num w:numId="33">
    <w:abstractNumId w:val="52"/>
  </w:num>
  <w:num w:numId="34">
    <w:abstractNumId w:val="43"/>
  </w:num>
  <w:num w:numId="35">
    <w:abstractNumId w:val="6"/>
  </w:num>
  <w:num w:numId="36">
    <w:abstractNumId w:val="69"/>
  </w:num>
  <w:num w:numId="37">
    <w:abstractNumId w:val="2"/>
  </w:num>
  <w:num w:numId="38">
    <w:abstractNumId w:val="59"/>
  </w:num>
  <w:num w:numId="39">
    <w:abstractNumId w:val="32"/>
  </w:num>
  <w:num w:numId="40">
    <w:abstractNumId w:val="56"/>
  </w:num>
  <w:num w:numId="41">
    <w:abstractNumId w:val="1"/>
  </w:num>
  <w:num w:numId="42">
    <w:abstractNumId w:val="9"/>
  </w:num>
  <w:num w:numId="43">
    <w:abstractNumId w:val="25"/>
  </w:num>
  <w:num w:numId="44">
    <w:abstractNumId w:val="33"/>
  </w:num>
  <w:num w:numId="45">
    <w:abstractNumId w:val="4"/>
  </w:num>
  <w:num w:numId="46">
    <w:abstractNumId w:val="3"/>
  </w:num>
  <w:num w:numId="47">
    <w:abstractNumId w:val="55"/>
  </w:num>
  <w:num w:numId="48">
    <w:abstractNumId w:val="19"/>
  </w:num>
  <w:num w:numId="49">
    <w:abstractNumId w:val="15"/>
  </w:num>
  <w:num w:numId="50">
    <w:abstractNumId w:val="16"/>
  </w:num>
  <w:num w:numId="51">
    <w:abstractNumId w:val="12"/>
  </w:num>
  <w:num w:numId="52">
    <w:abstractNumId w:val="57"/>
  </w:num>
  <w:num w:numId="53">
    <w:abstractNumId w:val="47"/>
  </w:num>
  <w:num w:numId="54">
    <w:abstractNumId w:val="51"/>
  </w:num>
  <w:num w:numId="55">
    <w:abstractNumId w:val="11"/>
  </w:num>
  <w:num w:numId="56">
    <w:abstractNumId w:val="18"/>
  </w:num>
  <w:num w:numId="57">
    <w:abstractNumId w:val="41"/>
  </w:num>
  <w:num w:numId="58">
    <w:abstractNumId w:val="54"/>
  </w:num>
  <w:num w:numId="59">
    <w:abstractNumId w:val="34"/>
  </w:num>
  <w:num w:numId="60">
    <w:abstractNumId w:val="62"/>
  </w:num>
  <w:num w:numId="61">
    <w:abstractNumId w:val="67"/>
  </w:num>
  <w:num w:numId="62">
    <w:abstractNumId w:val="63"/>
  </w:num>
  <w:num w:numId="63">
    <w:abstractNumId w:val="27"/>
  </w:num>
  <w:num w:numId="64">
    <w:abstractNumId w:val="24"/>
  </w:num>
  <w:num w:numId="65">
    <w:abstractNumId w:val="58"/>
  </w:num>
  <w:num w:numId="66">
    <w:abstractNumId w:val="17"/>
  </w:num>
  <w:num w:numId="67">
    <w:abstractNumId w:val="44"/>
  </w:num>
  <w:num w:numId="68">
    <w:abstractNumId w:val="37"/>
  </w:num>
  <w:num w:numId="69">
    <w:abstractNumId w:val="7"/>
  </w:num>
  <w:num w:numId="70">
    <w:abstractNumId w:val="23"/>
  </w:num>
  <w:num w:numId="71">
    <w:abstractNumId w:val="31"/>
  </w:num>
  <w:num w:numId="72">
    <w:abstractNumId w:val="28"/>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51C"/>
    <w:rsid w:val="000059FE"/>
    <w:rsid w:val="00007F11"/>
    <w:rsid w:val="00041195"/>
    <w:rsid w:val="000417CE"/>
    <w:rsid w:val="000436FA"/>
    <w:rsid w:val="00051E72"/>
    <w:rsid w:val="00090615"/>
    <w:rsid w:val="00095F8F"/>
    <w:rsid w:val="000A28FD"/>
    <w:rsid w:val="000A697E"/>
    <w:rsid w:val="000B7A31"/>
    <w:rsid w:val="000C39FE"/>
    <w:rsid w:val="000C3D7A"/>
    <w:rsid w:val="000C40D7"/>
    <w:rsid w:val="000D22C2"/>
    <w:rsid w:val="000E1A81"/>
    <w:rsid w:val="000E68D6"/>
    <w:rsid w:val="000F65C4"/>
    <w:rsid w:val="0011393E"/>
    <w:rsid w:val="00121852"/>
    <w:rsid w:val="00121F10"/>
    <w:rsid w:val="0012352B"/>
    <w:rsid w:val="00130BD2"/>
    <w:rsid w:val="00135913"/>
    <w:rsid w:val="00135DC1"/>
    <w:rsid w:val="001649DD"/>
    <w:rsid w:val="00171D04"/>
    <w:rsid w:val="00181244"/>
    <w:rsid w:val="001C3BC5"/>
    <w:rsid w:val="001C6AFB"/>
    <w:rsid w:val="001E46DB"/>
    <w:rsid w:val="001E799E"/>
    <w:rsid w:val="001F59FA"/>
    <w:rsid w:val="002143E5"/>
    <w:rsid w:val="00242F3B"/>
    <w:rsid w:val="00263A36"/>
    <w:rsid w:val="00272E47"/>
    <w:rsid w:val="002762B3"/>
    <w:rsid w:val="00285235"/>
    <w:rsid w:val="00292F2C"/>
    <w:rsid w:val="002B18F8"/>
    <w:rsid w:val="002B57E5"/>
    <w:rsid w:val="002C2D52"/>
    <w:rsid w:val="002D357B"/>
    <w:rsid w:val="002E3D72"/>
    <w:rsid w:val="003043F2"/>
    <w:rsid w:val="0031154A"/>
    <w:rsid w:val="003174C0"/>
    <w:rsid w:val="00321614"/>
    <w:rsid w:val="003275A3"/>
    <w:rsid w:val="00363BFB"/>
    <w:rsid w:val="003679BE"/>
    <w:rsid w:val="00371705"/>
    <w:rsid w:val="003A1909"/>
    <w:rsid w:val="003A3077"/>
    <w:rsid w:val="003A47ED"/>
    <w:rsid w:val="003B6E0F"/>
    <w:rsid w:val="003C7BA0"/>
    <w:rsid w:val="003D3B48"/>
    <w:rsid w:val="00445D16"/>
    <w:rsid w:val="00473685"/>
    <w:rsid w:val="004C172D"/>
    <w:rsid w:val="004F1C71"/>
    <w:rsid w:val="00512DA4"/>
    <w:rsid w:val="005336AF"/>
    <w:rsid w:val="00543364"/>
    <w:rsid w:val="00560618"/>
    <w:rsid w:val="0057548E"/>
    <w:rsid w:val="005860AE"/>
    <w:rsid w:val="00587AEC"/>
    <w:rsid w:val="005A5F06"/>
    <w:rsid w:val="005C5D81"/>
    <w:rsid w:val="005E03B9"/>
    <w:rsid w:val="00631E2F"/>
    <w:rsid w:val="00632901"/>
    <w:rsid w:val="00651DAE"/>
    <w:rsid w:val="00655AF3"/>
    <w:rsid w:val="00657C45"/>
    <w:rsid w:val="006751DB"/>
    <w:rsid w:val="00681D58"/>
    <w:rsid w:val="00690678"/>
    <w:rsid w:val="00691101"/>
    <w:rsid w:val="006A0963"/>
    <w:rsid w:val="006A1481"/>
    <w:rsid w:val="006B4599"/>
    <w:rsid w:val="006D3626"/>
    <w:rsid w:val="006D4313"/>
    <w:rsid w:val="006E21E5"/>
    <w:rsid w:val="006E39ED"/>
    <w:rsid w:val="006E4417"/>
    <w:rsid w:val="006E4565"/>
    <w:rsid w:val="006E522E"/>
    <w:rsid w:val="006F1D3B"/>
    <w:rsid w:val="00724812"/>
    <w:rsid w:val="0075251C"/>
    <w:rsid w:val="00755C02"/>
    <w:rsid w:val="007627A3"/>
    <w:rsid w:val="00764A8B"/>
    <w:rsid w:val="00770873"/>
    <w:rsid w:val="00774DC8"/>
    <w:rsid w:val="00776FAE"/>
    <w:rsid w:val="00782C2C"/>
    <w:rsid w:val="00786120"/>
    <w:rsid w:val="0079799D"/>
    <w:rsid w:val="007A3413"/>
    <w:rsid w:val="007A4276"/>
    <w:rsid w:val="007C3B1A"/>
    <w:rsid w:val="007C4CE5"/>
    <w:rsid w:val="007D017E"/>
    <w:rsid w:val="007D6574"/>
    <w:rsid w:val="007D74FC"/>
    <w:rsid w:val="00802CD9"/>
    <w:rsid w:val="00850D72"/>
    <w:rsid w:val="00860BF5"/>
    <w:rsid w:val="00861BEB"/>
    <w:rsid w:val="00861FA8"/>
    <w:rsid w:val="00865E9A"/>
    <w:rsid w:val="008723E5"/>
    <w:rsid w:val="008979FA"/>
    <w:rsid w:val="008A356B"/>
    <w:rsid w:val="008A3A14"/>
    <w:rsid w:val="008A5358"/>
    <w:rsid w:val="008A57CD"/>
    <w:rsid w:val="008C627D"/>
    <w:rsid w:val="008E7CE6"/>
    <w:rsid w:val="0090208F"/>
    <w:rsid w:val="00903174"/>
    <w:rsid w:val="009111FB"/>
    <w:rsid w:val="0091745D"/>
    <w:rsid w:val="0092509C"/>
    <w:rsid w:val="00933B03"/>
    <w:rsid w:val="009361D1"/>
    <w:rsid w:val="00953203"/>
    <w:rsid w:val="00984CFD"/>
    <w:rsid w:val="0099298F"/>
    <w:rsid w:val="0099597F"/>
    <w:rsid w:val="009A422E"/>
    <w:rsid w:val="009B45D6"/>
    <w:rsid w:val="009B5A34"/>
    <w:rsid w:val="009D423A"/>
    <w:rsid w:val="009E55C0"/>
    <w:rsid w:val="009E7782"/>
    <w:rsid w:val="009F1DEA"/>
    <w:rsid w:val="009F448F"/>
    <w:rsid w:val="00A04BF2"/>
    <w:rsid w:val="00A05912"/>
    <w:rsid w:val="00A059B2"/>
    <w:rsid w:val="00A215BC"/>
    <w:rsid w:val="00A37DFF"/>
    <w:rsid w:val="00A413F5"/>
    <w:rsid w:val="00A442C5"/>
    <w:rsid w:val="00A57F1B"/>
    <w:rsid w:val="00A74730"/>
    <w:rsid w:val="00A84605"/>
    <w:rsid w:val="00A9104E"/>
    <w:rsid w:val="00A96E64"/>
    <w:rsid w:val="00AB2B76"/>
    <w:rsid w:val="00AE1A5B"/>
    <w:rsid w:val="00AE70E4"/>
    <w:rsid w:val="00B02317"/>
    <w:rsid w:val="00B102C5"/>
    <w:rsid w:val="00B1262E"/>
    <w:rsid w:val="00B2741B"/>
    <w:rsid w:val="00B30454"/>
    <w:rsid w:val="00B44DF8"/>
    <w:rsid w:val="00B517EB"/>
    <w:rsid w:val="00B90E30"/>
    <w:rsid w:val="00BA015D"/>
    <w:rsid w:val="00BA0B71"/>
    <w:rsid w:val="00BB4D58"/>
    <w:rsid w:val="00BC0146"/>
    <w:rsid w:val="00BC7E89"/>
    <w:rsid w:val="00BE2255"/>
    <w:rsid w:val="00C0771E"/>
    <w:rsid w:val="00C26045"/>
    <w:rsid w:val="00C353D0"/>
    <w:rsid w:val="00C66D35"/>
    <w:rsid w:val="00C73FDC"/>
    <w:rsid w:val="00C76C96"/>
    <w:rsid w:val="00C818E5"/>
    <w:rsid w:val="00C85950"/>
    <w:rsid w:val="00C977D6"/>
    <w:rsid w:val="00CD043D"/>
    <w:rsid w:val="00CD208C"/>
    <w:rsid w:val="00CD3599"/>
    <w:rsid w:val="00CD4399"/>
    <w:rsid w:val="00CD5E2D"/>
    <w:rsid w:val="00CE5999"/>
    <w:rsid w:val="00D100DB"/>
    <w:rsid w:val="00D27EE0"/>
    <w:rsid w:val="00D33010"/>
    <w:rsid w:val="00D443AF"/>
    <w:rsid w:val="00D55722"/>
    <w:rsid w:val="00D71170"/>
    <w:rsid w:val="00D83F5E"/>
    <w:rsid w:val="00D86068"/>
    <w:rsid w:val="00D87ABA"/>
    <w:rsid w:val="00DB1FC7"/>
    <w:rsid w:val="00DB5735"/>
    <w:rsid w:val="00DB66F0"/>
    <w:rsid w:val="00DC29EE"/>
    <w:rsid w:val="00DD2E87"/>
    <w:rsid w:val="00E10B42"/>
    <w:rsid w:val="00E17F35"/>
    <w:rsid w:val="00E23FB0"/>
    <w:rsid w:val="00E30C0E"/>
    <w:rsid w:val="00E837DD"/>
    <w:rsid w:val="00E85E7B"/>
    <w:rsid w:val="00E91782"/>
    <w:rsid w:val="00EA3B71"/>
    <w:rsid w:val="00EC09F8"/>
    <w:rsid w:val="00EC38FB"/>
    <w:rsid w:val="00EC48A5"/>
    <w:rsid w:val="00EE7264"/>
    <w:rsid w:val="00EE7FA8"/>
    <w:rsid w:val="00EF1C95"/>
    <w:rsid w:val="00EF27D2"/>
    <w:rsid w:val="00F00E78"/>
    <w:rsid w:val="00F02B5D"/>
    <w:rsid w:val="00F15D9F"/>
    <w:rsid w:val="00F2003B"/>
    <w:rsid w:val="00F23B10"/>
    <w:rsid w:val="00F24D83"/>
    <w:rsid w:val="00F431AA"/>
    <w:rsid w:val="00F47C90"/>
    <w:rsid w:val="00F77E5D"/>
    <w:rsid w:val="00F907D7"/>
    <w:rsid w:val="00F91A6B"/>
    <w:rsid w:val="00FC07AB"/>
    <w:rsid w:val="00FC0898"/>
    <w:rsid w:val="00FD2A4F"/>
    <w:rsid w:val="00FE746A"/>
    <w:rsid w:val="00FF12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4399"/>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87ABA"/>
    <w:pPr>
      <w:widowControl/>
      <w:spacing w:before="480" w:line="276" w:lineRule="auto"/>
      <w:contextualSpacing/>
      <w:jc w:val="center"/>
      <w:outlineLvl w:val="0"/>
    </w:pPr>
    <w:rPr>
      <w:rFonts w:ascii="Cambria" w:hAnsi="Cambria"/>
      <w:spacing w:val="5"/>
      <w:kern w:val="0"/>
      <w:sz w:val="36"/>
      <w:szCs w:val="36"/>
      <w:lang w:bidi="en-US"/>
    </w:rPr>
  </w:style>
  <w:style w:type="paragraph" w:styleId="2">
    <w:name w:val="heading 2"/>
    <w:basedOn w:val="a"/>
    <w:next w:val="a"/>
    <w:link w:val="2Char"/>
    <w:uiPriority w:val="9"/>
    <w:qFormat/>
    <w:rsid w:val="00560618"/>
    <w:pPr>
      <w:widowControl/>
      <w:spacing w:before="200" w:line="271" w:lineRule="auto"/>
      <w:jc w:val="center"/>
      <w:outlineLvl w:val="1"/>
    </w:pPr>
    <w:rPr>
      <w:rFonts w:ascii="Cambria" w:hAnsi="Cambria"/>
      <w:kern w:val="0"/>
      <w:sz w:val="32"/>
      <w:szCs w:val="28"/>
      <w:lang w:eastAsia="en-US" w:bidi="en-US"/>
    </w:rPr>
  </w:style>
  <w:style w:type="paragraph" w:styleId="3">
    <w:name w:val="heading 3"/>
    <w:basedOn w:val="a"/>
    <w:next w:val="a"/>
    <w:link w:val="3Char"/>
    <w:uiPriority w:val="9"/>
    <w:qFormat/>
    <w:rsid w:val="00CD4399"/>
    <w:pPr>
      <w:widowControl/>
      <w:spacing w:before="200" w:line="271" w:lineRule="auto"/>
      <w:jc w:val="left"/>
      <w:outlineLvl w:val="2"/>
    </w:pPr>
    <w:rPr>
      <w:rFonts w:ascii="Cambria" w:hAnsi="Cambria"/>
      <w:i/>
      <w:iCs/>
      <w:smallCaps/>
      <w:spacing w:val="5"/>
      <w:kern w:val="0"/>
      <w:sz w:val="26"/>
      <w:szCs w:val="26"/>
      <w:lang w:eastAsia="en-US" w:bidi="en-US"/>
    </w:rPr>
  </w:style>
  <w:style w:type="paragraph" w:styleId="4">
    <w:name w:val="heading 4"/>
    <w:basedOn w:val="a"/>
    <w:next w:val="a"/>
    <w:link w:val="4Char"/>
    <w:uiPriority w:val="9"/>
    <w:qFormat/>
    <w:rsid w:val="00CD4399"/>
    <w:pPr>
      <w:widowControl/>
      <w:spacing w:line="271" w:lineRule="auto"/>
      <w:jc w:val="left"/>
      <w:outlineLvl w:val="3"/>
    </w:pPr>
    <w:rPr>
      <w:rFonts w:ascii="Cambria" w:hAnsi="Cambria"/>
      <w:b/>
      <w:bCs/>
      <w:spacing w:val="5"/>
      <w:kern w:val="0"/>
      <w:sz w:val="24"/>
      <w:lang w:eastAsia="en-US" w:bidi="en-US"/>
    </w:rPr>
  </w:style>
  <w:style w:type="paragraph" w:styleId="5">
    <w:name w:val="heading 5"/>
    <w:basedOn w:val="a"/>
    <w:next w:val="a"/>
    <w:link w:val="5Char"/>
    <w:uiPriority w:val="9"/>
    <w:qFormat/>
    <w:rsid w:val="00CD4399"/>
    <w:pPr>
      <w:widowControl/>
      <w:spacing w:line="271" w:lineRule="auto"/>
      <w:jc w:val="left"/>
      <w:outlineLvl w:val="4"/>
    </w:pPr>
    <w:rPr>
      <w:rFonts w:ascii="Cambria" w:hAnsi="Cambria"/>
      <w:i/>
      <w:iCs/>
      <w:kern w:val="0"/>
      <w:sz w:val="24"/>
      <w:lang w:eastAsia="en-US" w:bidi="en-US"/>
    </w:rPr>
  </w:style>
  <w:style w:type="paragraph" w:styleId="6">
    <w:name w:val="heading 6"/>
    <w:basedOn w:val="a"/>
    <w:next w:val="a"/>
    <w:link w:val="6Char"/>
    <w:uiPriority w:val="9"/>
    <w:qFormat/>
    <w:rsid w:val="00CD4399"/>
    <w:pPr>
      <w:widowControl/>
      <w:shd w:val="clear" w:color="auto" w:fill="FFFFFF"/>
      <w:spacing w:line="271" w:lineRule="auto"/>
      <w:jc w:val="left"/>
      <w:outlineLvl w:val="5"/>
    </w:pPr>
    <w:rPr>
      <w:rFonts w:ascii="Cambria" w:hAnsi="Cambria"/>
      <w:b/>
      <w:bCs/>
      <w:color w:val="595959"/>
      <w:spacing w:val="5"/>
      <w:kern w:val="0"/>
      <w:sz w:val="22"/>
      <w:szCs w:val="22"/>
      <w:lang w:eastAsia="en-US" w:bidi="en-US"/>
    </w:rPr>
  </w:style>
  <w:style w:type="paragraph" w:styleId="7">
    <w:name w:val="heading 7"/>
    <w:basedOn w:val="a"/>
    <w:next w:val="a"/>
    <w:link w:val="7Char"/>
    <w:uiPriority w:val="9"/>
    <w:qFormat/>
    <w:rsid w:val="00CD4399"/>
    <w:pPr>
      <w:widowControl/>
      <w:spacing w:line="276" w:lineRule="auto"/>
      <w:jc w:val="left"/>
      <w:outlineLvl w:val="6"/>
    </w:pPr>
    <w:rPr>
      <w:rFonts w:ascii="Cambria" w:hAnsi="Cambria"/>
      <w:b/>
      <w:bCs/>
      <w:i/>
      <w:iCs/>
      <w:color w:val="5A5A5A"/>
      <w:kern w:val="0"/>
      <w:sz w:val="20"/>
      <w:szCs w:val="20"/>
      <w:lang w:eastAsia="en-US" w:bidi="en-US"/>
    </w:rPr>
  </w:style>
  <w:style w:type="paragraph" w:styleId="8">
    <w:name w:val="heading 8"/>
    <w:basedOn w:val="a"/>
    <w:next w:val="a"/>
    <w:link w:val="8Char"/>
    <w:uiPriority w:val="9"/>
    <w:qFormat/>
    <w:rsid w:val="00CD4399"/>
    <w:pPr>
      <w:widowControl/>
      <w:spacing w:line="276" w:lineRule="auto"/>
      <w:jc w:val="left"/>
      <w:outlineLvl w:val="7"/>
    </w:pPr>
    <w:rPr>
      <w:rFonts w:ascii="Cambria" w:hAnsi="Cambria"/>
      <w:b/>
      <w:bCs/>
      <w:color w:val="7F7F7F"/>
      <w:kern w:val="0"/>
      <w:sz w:val="20"/>
      <w:szCs w:val="20"/>
      <w:lang w:eastAsia="en-US" w:bidi="en-US"/>
    </w:rPr>
  </w:style>
  <w:style w:type="paragraph" w:styleId="9">
    <w:name w:val="heading 9"/>
    <w:basedOn w:val="a"/>
    <w:next w:val="a"/>
    <w:link w:val="9Char"/>
    <w:uiPriority w:val="9"/>
    <w:qFormat/>
    <w:rsid w:val="00CD4399"/>
    <w:pPr>
      <w:widowControl/>
      <w:spacing w:line="271" w:lineRule="auto"/>
      <w:jc w:val="left"/>
      <w:outlineLvl w:val="8"/>
    </w:pPr>
    <w:rPr>
      <w:rFonts w:ascii="Cambria" w:hAnsi="Cambria"/>
      <w:b/>
      <w:bCs/>
      <w:i/>
      <w:iCs/>
      <w:color w:val="7F7F7F"/>
      <w:kern w:val="0"/>
      <w:sz w:val="18"/>
      <w:szCs w:val="18"/>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525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251C"/>
    <w:rPr>
      <w:sz w:val="18"/>
      <w:szCs w:val="18"/>
    </w:rPr>
  </w:style>
  <w:style w:type="paragraph" w:styleId="a4">
    <w:name w:val="footer"/>
    <w:basedOn w:val="a"/>
    <w:link w:val="Char0"/>
    <w:unhideWhenUsed/>
    <w:rsid w:val="0075251C"/>
    <w:pPr>
      <w:tabs>
        <w:tab w:val="center" w:pos="4153"/>
        <w:tab w:val="right" w:pos="8306"/>
      </w:tabs>
      <w:snapToGrid w:val="0"/>
      <w:jc w:val="left"/>
    </w:pPr>
    <w:rPr>
      <w:sz w:val="18"/>
      <w:szCs w:val="18"/>
    </w:rPr>
  </w:style>
  <w:style w:type="character" w:customStyle="1" w:styleId="Char0">
    <w:name w:val="页脚 Char"/>
    <w:basedOn w:val="a0"/>
    <w:link w:val="a4"/>
    <w:rsid w:val="0075251C"/>
    <w:rPr>
      <w:sz w:val="18"/>
      <w:szCs w:val="18"/>
    </w:rPr>
  </w:style>
  <w:style w:type="character" w:customStyle="1" w:styleId="1Char">
    <w:name w:val="标题 1 Char"/>
    <w:basedOn w:val="a0"/>
    <w:link w:val="1"/>
    <w:uiPriority w:val="9"/>
    <w:rsid w:val="00D87ABA"/>
    <w:rPr>
      <w:rFonts w:ascii="Cambria" w:eastAsia="宋体" w:hAnsi="Cambria" w:cs="Times New Roman"/>
      <w:spacing w:val="5"/>
      <w:kern w:val="0"/>
      <w:sz w:val="36"/>
      <w:szCs w:val="36"/>
      <w:lang w:bidi="en-US"/>
    </w:rPr>
  </w:style>
  <w:style w:type="character" w:customStyle="1" w:styleId="2Char">
    <w:name w:val="标题 2 Char"/>
    <w:basedOn w:val="a0"/>
    <w:link w:val="2"/>
    <w:uiPriority w:val="9"/>
    <w:rsid w:val="00560618"/>
    <w:rPr>
      <w:rFonts w:ascii="Cambria" w:eastAsia="宋体" w:hAnsi="Cambria" w:cs="Times New Roman"/>
      <w:kern w:val="0"/>
      <w:sz w:val="32"/>
      <w:szCs w:val="28"/>
      <w:lang w:eastAsia="en-US" w:bidi="en-US"/>
    </w:rPr>
  </w:style>
  <w:style w:type="character" w:customStyle="1" w:styleId="3Char">
    <w:name w:val="标题 3 Char"/>
    <w:basedOn w:val="a0"/>
    <w:link w:val="3"/>
    <w:uiPriority w:val="9"/>
    <w:rsid w:val="00CD4399"/>
    <w:rPr>
      <w:rFonts w:ascii="Cambria" w:eastAsia="宋体" w:hAnsi="Cambria" w:cs="Times New Roman"/>
      <w:i/>
      <w:iCs/>
      <w:smallCaps/>
      <w:spacing w:val="5"/>
      <w:kern w:val="0"/>
      <w:sz w:val="26"/>
      <w:szCs w:val="26"/>
      <w:lang w:eastAsia="en-US" w:bidi="en-US"/>
    </w:rPr>
  </w:style>
  <w:style w:type="character" w:customStyle="1" w:styleId="4Char">
    <w:name w:val="标题 4 Char"/>
    <w:basedOn w:val="a0"/>
    <w:link w:val="4"/>
    <w:uiPriority w:val="9"/>
    <w:rsid w:val="00CD4399"/>
    <w:rPr>
      <w:rFonts w:ascii="Cambria" w:eastAsia="宋体" w:hAnsi="Cambria" w:cs="Times New Roman"/>
      <w:b/>
      <w:bCs/>
      <w:spacing w:val="5"/>
      <w:kern w:val="0"/>
      <w:sz w:val="24"/>
      <w:szCs w:val="24"/>
      <w:lang w:eastAsia="en-US" w:bidi="en-US"/>
    </w:rPr>
  </w:style>
  <w:style w:type="character" w:customStyle="1" w:styleId="5Char">
    <w:name w:val="标题 5 Char"/>
    <w:basedOn w:val="a0"/>
    <w:link w:val="5"/>
    <w:uiPriority w:val="9"/>
    <w:rsid w:val="00CD4399"/>
    <w:rPr>
      <w:rFonts w:ascii="Cambria" w:eastAsia="宋体" w:hAnsi="Cambria" w:cs="Times New Roman"/>
      <w:i/>
      <w:iCs/>
      <w:kern w:val="0"/>
      <w:sz w:val="24"/>
      <w:szCs w:val="24"/>
      <w:lang w:eastAsia="en-US" w:bidi="en-US"/>
    </w:rPr>
  </w:style>
  <w:style w:type="character" w:customStyle="1" w:styleId="6Char">
    <w:name w:val="标题 6 Char"/>
    <w:basedOn w:val="a0"/>
    <w:link w:val="6"/>
    <w:uiPriority w:val="9"/>
    <w:rsid w:val="00CD4399"/>
    <w:rPr>
      <w:rFonts w:ascii="Cambria" w:eastAsia="宋体" w:hAnsi="Cambria" w:cs="Times New Roman"/>
      <w:b/>
      <w:bCs/>
      <w:color w:val="595959"/>
      <w:spacing w:val="5"/>
      <w:kern w:val="0"/>
      <w:sz w:val="22"/>
      <w:shd w:val="clear" w:color="auto" w:fill="FFFFFF"/>
      <w:lang w:eastAsia="en-US" w:bidi="en-US"/>
    </w:rPr>
  </w:style>
  <w:style w:type="character" w:customStyle="1" w:styleId="7Char">
    <w:name w:val="标题 7 Char"/>
    <w:basedOn w:val="a0"/>
    <w:link w:val="7"/>
    <w:uiPriority w:val="9"/>
    <w:rsid w:val="00CD4399"/>
    <w:rPr>
      <w:rFonts w:ascii="Cambria" w:eastAsia="宋体" w:hAnsi="Cambria" w:cs="Times New Roman"/>
      <w:b/>
      <w:bCs/>
      <w:i/>
      <w:iCs/>
      <w:color w:val="5A5A5A"/>
      <w:kern w:val="0"/>
      <w:sz w:val="20"/>
      <w:szCs w:val="20"/>
      <w:lang w:eastAsia="en-US" w:bidi="en-US"/>
    </w:rPr>
  </w:style>
  <w:style w:type="character" w:customStyle="1" w:styleId="8Char">
    <w:name w:val="标题 8 Char"/>
    <w:basedOn w:val="a0"/>
    <w:link w:val="8"/>
    <w:uiPriority w:val="9"/>
    <w:rsid w:val="00CD4399"/>
    <w:rPr>
      <w:rFonts w:ascii="Cambria" w:eastAsia="宋体" w:hAnsi="Cambria" w:cs="Times New Roman"/>
      <w:b/>
      <w:bCs/>
      <w:color w:val="7F7F7F"/>
      <w:kern w:val="0"/>
      <w:sz w:val="20"/>
      <w:szCs w:val="20"/>
      <w:lang w:eastAsia="en-US" w:bidi="en-US"/>
    </w:rPr>
  </w:style>
  <w:style w:type="character" w:customStyle="1" w:styleId="9Char">
    <w:name w:val="标题 9 Char"/>
    <w:basedOn w:val="a0"/>
    <w:link w:val="9"/>
    <w:uiPriority w:val="9"/>
    <w:rsid w:val="00CD4399"/>
    <w:rPr>
      <w:rFonts w:ascii="Cambria" w:eastAsia="宋体" w:hAnsi="Cambria" w:cs="Times New Roman"/>
      <w:b/>
      <w:bCs/>
      <w:i/>
      <w:iCs/>
      <w:color w:val="7F7F7F"/>
      <w:kern w:val="0"/>
      <w:sz w:val="18"/>
      <w:szCs w:val="18"/>
      <w:lang w:eastAsia="en-US" w:bidi="en-US"/>
    </w:rPr>
  </w:style>
  <w:style w:type="table" w:styleId="a5">
    <w:name w:val="Table Grid"/>
    <w:basedOn w:val="a1"/>
    <w:rsid w:val="00CD4399"/>
    <w:pPr>
      <w:spacing w:before="100" w:after="100" w:line="312" w:lineRule="atLeast"/>
      <w:ind w:leftChars="500" w:left="50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
    <w:name w:val="Char"/>
    <w:basedOn w:val="a"/>
    <w:autoRedefine/>
    <w:rsid w:val="00CD4399"/>
    <w:pPr>
      <w:tabs>
        <w:tab w:val="num" w:pos="425"/>
      </w:tabs>
      <w:ind w:left="425" w:hanging="425"/>
    </w:pPr>
    <w:rPr>
      <w:rFonts w:eastAsia="仿宋_GB2312"/>
      <w:kern w:val="24"/>
      <w:sz w:val="24"/>
    </w:rPr>
  </w:style>
  <w:style w:type="paragraph" w:customStyle="1" w:styleId="CharCharCharCharCharCharChar">
    <w:name w:val="Char 字元 Char Char Char Char Char Char"/>
    <w:basedOn w:val="a"/>
    <w:rsid w:val="00CD4399"/>
    <w:pPr>
      <w:widowControl/>
      <w:adjustRightInd w:val="0"/>
      <w:snapToGrid w:val="0"/>
      <w:spacing w:before="160" w:after="160" w:line="312" w:lineRule="atLeast"/>
      <w:ind w:leftChars="500" w:left="500"/>
      <w:jc w:val="left"/>
    </w:pPr>
    <w:rPr>
      <w:rFonts w:ascii="方正大标宋简体" w:eastAsia="方正大标宋简体" w:hAnsi="Verdana"/>
      <w:kern w:val="0"/>
      <w:sz w:val="28"/>
      <w:szCs w:val="28"/>
      <w:lang w:eastAsia="en-US"/>
    </w:rPr>
  </w:style>
  <w:style w:type="character" w:styleId="a6">
    <w:name w:val="annotation reference"/>
    <w:basedOn w:val="a0"/>
    <w:rsid w:val="00CD4399"/>
    <w:rPr>
      <w:sz w:val="21"/>
      <w:szCs w:val="21"/>
    </w:rPr>
  </w:style>
  <w:style w:type="paragraph" w:styleId="a7">
    <w:name w:val="annotation text"/>
    <w:basedOn w:val="a"/>
    <w:link w:val="Char2"/>
    <w:rsid w:val="00CD4399"/>
    <w:pPr>
      <w:widowControl/>
      <w:spacing w:after="200" w:line="276" w:lineRule="auto"/>
      <w:jc w:val="left"/>
    </w:pPr>
    <w:rPr>
      <w:rFonts w:ascii="Cambria" w:hAnsi="Cambria"/>
      <w:kern w:val="0"/>
      <w:sz w:val="22"/>
      <w:lang w:eastAsia="en-US" w:bidi="en-US"/>
    </w:rPr>
  </w:style>
  <w:style w:type="character" w:customStyle="1" w:styleId="Char2">
    <w:name w:val="批注文字 Char"/>
    <w:basedOn w:val="a0"/>
    <w:link w:val="a7"/>
    <w:rsid w:val="00CD4399"/>
    <w:rPr>
      <w:rFonts w:ascii="Cambria" w:eastAsia="宋体" w:hAnsi="Cambria" w:cs="Times New Roman"/>
      <w:kern w:val="0"/>
      <w:sz w:val="22"/>
      <w:szCs w:val="24"/>
      <w:lang w:eastAsia="en-US" w:bidi="en-US"/>
    </w:rPr>
  </w:style>
  <w:style w:type="paragraph" w:styleId="a8">
    <w:name w:val="Balloon Text"/>
    <w:basedOn w:val="a"/>
    <w:link w:val="Char3"/>
    <w:uiPriority w:val="99"/>
    <w:unhideWhenUsed/>
    <w:rsid w:val="00CD4399"/>
    <w:pPr>
      <w:widowControl/>
      <w:spacing w:after="200" w:line="276" w:lineRule="auto"/>
      <w:jc w:val="left"/>
    </w:pPr>
    <w:rPr>
      <w:rFonts w:ascii="Cambria" w:hAnsi="Cambria"/>
      <w:kern w:val="0"/>
      <w:sz w:val="18"/>
      <w:szCs w:val="18"/>
      <w:lang w:eastAsia="en-US" w:bidi="en-US"/>
    </w:rPr>
  </w:style>
  <w:style w:type="character" w:customStyle="1" w:styleId="Char3">
    <w:name w:val="批注框文本 Char"/>
    <w:basedOn w:val="a0"/>
    <w:link w:val="a8"/>
    <w:uiPriority w:val="99"/>
    <w:rsid w:val="00CD4399"/>
    <w:rPr>
      <w:rFonts w:ascii="Cambria" w:eastAsia="宋体" w:hAnsi="Cambria" w:cs="Times New Roman"/>
      <w:kern w:val="0"/>
      <w:sz w:val="18"/>
      <w:szCs w:val="18"/>
      <w:lang w:eastAsia="en-US" w:bidi="en-US"/>
    </w:rPr>
  </w:style>
  <w:style w:type="paragraph" w:styleId="a9">
    <w:name w:val="Title"/>
    <w:basedOn w:val="a"/>
    <w:next w:val="a"/>
    <w:link w:val="Char4"/>
    <w:uiPriority w:val="10"/>
    <w:qFormat/>
    <w:rsid w:val="00CD4399"/>
    <w:pPr>
      <w:widowControl/>
      <w:spacing w:after="300"/>
      <w:contextualSpacing/>
      <w:jc w:val="left"/>
    </w:pPr>
    <w:rPr>
      <w:rFonts w:ascii="Cambria" w:hAnsi="Cambria"/>
      <w:smallCaps/>
      <w:kern w:val="0"/>
      <w:sz w:val="52"/>
      <w:szCs w:val="52"/>
      <w:lang w:eastAsia="en-US" w:bidi="en-US"/>
    </w:rPr>
  </w:style>
  <w:style w:type="character" w:customStyle="1" w:styleId="Char4">
    <w:name w:val="标题 Char"/>
    <w:basedOn w:val="a0"/>
    <w:link w:val="a9"/>
    <w:uiPriority w:val="10"/>
    <w:rsid w:val="00CD4399"/>
    <w:rPr>
      <w:rFonts w:ascii="Cambria" w:eastAsia="宋体" w:hAnsi="Cambria" w:cs="Times New Roman"/>
      <w:smallCaps/>
      <w:kern w:val="0"/>
      <w:sz w:val="52"/>
      <w:szCs w:val="52"/>
      <w:lang w:eastAsia="en-US" w:bidi="en-US"/>
    </w:rPr>
  </w:style>
  <w:style w:type="paragraph" w:styleId="aa">
    <w:name w:val="Subtitle"/>
    <w:basedOn w:val="a"/>
    <w:next w:val="a"/>
    <w:link w:val="Char5"/>
    <w:uiPriority w:val="11"/>
    <w:qFormat/>
    <w:rsid w:val="00CD4399"/>
    <w:pPr>
      <w:widowControl/>
      <w:spacing w:after="200" w:line="276" w:lineRule="auto"/>
      <w:jc w:val="left"/>
    </w:pPr>
    <w:rPr>
      <w:rFonts w:ascii="Cambria" w:hAnsi="Cambria"/>
      <w:i/>
      <w:iCs/>
      <w:smallCaps/>
      <w:spacing w:val="10"/>
      <w:kern w:val="0"/>
      <w:sz w:val="28"/>
      <w:szCs w:val="28"/>
      <w:lang w:eastAsia="en-US" w:bidi="en-US"/>
    </w:rPr>
  </w:style>
  <w:style w:type="character" w:customStyle="1" w:styleId="Char5">
    <w:name w:val="副标题 Char"/>
    <w:basedOn w:val="a0"/>
    <w:link w:val="aa"/>
    <w:uiPriority w:val="11"/>
    <w:rsid w:val="00CD4399"/>
    <w:rPr>
      <w:rFonts w:ascii="Cambria" w:eastAsia="宋体" w:hAnsi="Cambria" w:cs="Times New Roman"/>
      <w:i/>
      <w:iCs/>
      <w:smallCaps/>
      <w:spacing w:val="10"/>
      <w:kern w:val="0"/>
      <w:sz w:val="28"/>
      <w:szCs w:val="28"/>
      <w:lang w:eastAsia="en-US" w:bidi="en-US"/>
    </w:rPr>
  </w:style>
  <w:style w:type="character" w:styleId="ab">
    <w:name w:val="Strong"/>
    <w:uiPriority w:val="22"/>
    <w:qFormat/>
    <w:rsid w:val="00CD4399"/>
    <w:rPr>
      <w:b/>
      <w:bCs/>
    </w:rPr>
  </w:style>
  <w:style w:type="character" w:styleId="ac">
    <w:name w:val="Emphasis"/>
    <w:uiPriority w:val="20"/>
    <w:qFormat/>
    <w:rsid w:val="00CD4399"/>
    <w:rPr>
      <w:b/>
      <w:bCs/>
      <w:i/>
      <w:iCs/>
      <w:spacing w:val="10"/>
    </w:rPr>
  </w:style>
  <w:style w:type="paragraph" w:styleId="ad">
    <w:name w:val="No Spacing"/>
    <w:basedOn w:val="a"/>
    <w:uiPriority w:val="1"/>
    <w:qFormat/>
    <w:rsid w:val="00CD4399"/>
    <w:pPr>
      <w:widowControl/>
      <w:jc w:val="left"/>
    </w:pPr>
    <w:rPr>
      <w:rFonts w:ascii="Cambria" w:hAnsi="Cambria"/>
      <w:kern w:val="0"/>
      <w:sz w:val="22"/>
      <w:szCs w:val="22"/>
      <w:lang w:eastAsia="en-US" w:bidi="en-US"/>
    </w:rPr>
  </w:style>
  <w:style w:type="paragraph" w:styleId="ae">
    <w:name w:val="List Paragraph"/>
    <w:basedOn w:val="a"/>
    <w:uiPriority w:val="34"/>
    <w:qFormat/>
    <w:rsid w:val="00CD4399"/>
    <w:pPr>
      <w:widowControl/>
      <w:spacing w:after="200" w:line="276" w:lineRule="auto"/>
      <w:ind w:left="720"/>
      <w:contextualSpacing/>
      <w:jc w:val="left"/>
    </w:pPr>
    <w:rPr>
      <w:rFonts w:ascii="Cambria" w:hAnsi="Cambria"/>
      <w:kern w:val="0"/>
      <w:sz w:val="22"/>
      <w:szCs w:val="22"/>
      <w:lang w:eastAsia="en-US" w:bidi="en-US"/>
    </w:rPr>
  </w:style>
  <w:style w:type="paragraph" w:styleId="af">
    <w:name w:val="Quote"/>
    <w:basedOn w:val="a"/>
    <w:next w:val="a"/>
    <w:link w:val="Char6"/>
    <w:uiPriority w:val="29"/>
    <w:qFormat/>
    <w:rsid w:val="00CD4399"/>
    <w:pPr>
      <w:widowControl/>
      <w:spacing w:after="200" w:line="276" w:lineRule="auto"/>
      <w:jc w:val="left"/>
    </w:pPr>
    <w:rPr>
      <w:rFonts w:ascii="Cambria" w:hAnsi="Cambria"/>
      <w:i/>
      <w:iCs/>
      <w:kern w:val="0"/>
      <w:sz w:val="22"/>
      <w:szCs w:val="22"/>
      <w:lang w:eastAsia="en-US" w:bidi="en-US"/>
    </w:rPr>
  </w:style>
  <w:style w:type="character" w:customStyle="1" w:styleId="Char6">
    <w:name w:val="引用 Char"/>
    <w:basedOn w:val="a0"/>
    <w:link w:val="af"/>
    <w:uiPriority w:val="29"/>
    <w:rsid w:val="00CD4399"/>
    <w:rPr>
      <w:rFonts w:ascii="Cambria" w:eastAsia="宋体" w:hAnsi="Cambria" w:cs="Times New Roman"/>
      <w:i/>
      <w:iCs/>
      <w:kern w:val="0"/>
      <w:sz w:val="22"/>
      <w:lang w:eastAsia="en-US" w:bidi="en-US"/>
    </w:rPr>
  </w:style>
  <w:style w:type="paragraph" w:styleId="af0">
    <w:name w:val="Intense Quote"/>
    <w:basedOn w:val="a"/>
    <w:next w:val="a"/>
    <w:link w:val="Char7"/>
    <w:uiPriority w:val="30"/>
    <w:qFormat/>
    <w:rsid w:val="00CD4399"/>
    <w:pPr>
      <w:widowControl/>
      <w:pBdr>
        <w:top w:val="single" w:sz="4" w:space="10" w:color="auto"/>
        <w:bottom w:val="single" w:sz="4" w:space="10" w:color="auto"/>
      </w:pBdr>
      <w:spacing w:before="240" w:after="240" w:line="300" w:lineRule="auto"/>
      <w:ind w:left="1152" w:right="1152"/>
    </w:pPr>
    <w:rPr>
      <w:rFonts w:ascii="Cambria" w:hAnsi="Cambria"/>
      <w:i/>
      <w:iCs/>
      <w:kern w:val="0"/>
      <w:sz w:val="22"/>
      <w:szCs w:val="22"/>
      <w:lang w:eastAsia="en-US" w:bidi="en-US"/>
    </w:rPr>
  </w:style>
  <w:style w:type="character" w:customStyle="1" w:styleId="Char7">
    <w:name w:val="明显引用 Char"/>
    <w:basedOn w:val="a0"/>
    <w:link w:val="af0"/>
    <w:uiPriority w:val="30"/>
    <w:rsid w:val="00CD4399"/>
    <w:rPr>
      <w:rFonts w:ascii="Cambria" w:eastAsia="宋体" w:hAnsi="Cambria" w:cs="Times New Roman"/>
      <w:i/>
      <w:iCs/>
      <w:kern w:val="0"/>
      <w:sz w:val="22"/>
      <w:lang w:eastAsia="en-US" w:bidi="en-US"/>
    </w:rPr>
  </w:style>
  <w:style w:type="character" w:styleId="af1">
    <w:name w:val="Subtle Emphasis"/>
    <w:uiPriority w:val="19"/>
    <w:qFormat/>
    <w:rsid w:val="00CD4399"/>
    <w:rPr>
      <w:i/>
      <w:iCs/>
    </w:rPr>
  </w:style>
  <w:style w:type="character" w:styleId="af2">
    <w:name w:val="Intense Emphasis"/>
    <w:uiPriority w:val="21"/>
    <w:qFormat/>
    <w:rsid w:val="00CD4399"/>
    <w:rPr>
      <w:b/>
      <w:bCs/>
      <w:i/>
      <w:iCs/>
    </w:rPr>
  </w:style>
  <w:style w:type="character" w:styleId="af3">
    <w:name w:val="Subtle Reference"/>
    <w:basedOn w:val="a0"/>
    <w:uiPriority w:val="31"/>
    <w:qFormat/>
    <w:rsid w:val="00CD4399"/>
    <w:rPr>
      <w:smallCaps/>
    </w:rPr>
  </w:style>
  <w:style w:type="character" w:styleId="af4">
    <w:name w:val="Intense Reference"/>
    <w:uiPriority w:val="32"/>
    <w:qFormat/>
    <w:rsid w:val="00CD4399"/>
    <w:rPr>
      <w:b/>
      <w:bCs/>
      <w:smallCaps/>
    </w:rPr>
  </w:style>
  <w:style w:type="character" w:styleId="af5">
    <w:name w:val="Book Title"/>
    <w:basedOn w:val="a0"/>
    <w:uiPriority w:val="33"/>
    <w:qFormat/>
    <w:rsid w:val="00CD4399"/>
    <w:rPr>
      <w:i/>
      <w:iCs/>
      <w:smallCaps/>
      <w:spacing w:val="5"/>
    </w:rPr>
  </w:style>
  <w:style w:type="paragraph" w:styleId="TOC">
    <w:name w:val="TOC Heading"/>
    <w:basedOn w:val="1"/>
    <w:next w:val="a"/>
    <w:uiPriority w:val="39"/>
    <w:qFormat/>
    <w:rsid w:val="00CD4399"/>
    <w:pPr>
      <w:outlineLvl w:val="9"/>
    </w:pPr>
  </w:style>
  <w:style w:type="paragraph" w:styleId="10">
    <w:name w:val="toc 1"/>
    <w:basedOn w:val="a"/>
    <w:next w:val="a"/>
    <w:autoRedefine/>
    <w:uiPriority w:val="39"/>
    <w:unhideWhenUsed/>
    <w:rsid w:val="00CD4399"/>
    <w:pPr>
      <w:widowControl/>
      <w:tabs>
        <w:tab w:val="right" w:leader="dot" w:pos="8296"/>
      </w:tabs>
      <w:spacing w:after="200" w:line="276" w:lineRule="auto"/>
      <w:ind w:rightChars="100" w:right="210"/>
      <w:jc w:val="center"/>
    </w:pPr>
    <w:rPr>
      <w:rFonts w:ascii="Cambria" w:hAnsi="Cambria"/>
      <w:bCs/>
      <w:noProof/>
      <w:kern w:val="0"/>
      <w:szCs w:val="21"/>
      <w:lang w:bidi="en-US"/>
    </w:rPr>
  </w:style>
  <w:style w:type="character" w:styleId="af6">
    <w:name w:val="Hyperlink"/>
    <w:basedOn w:val="a0"/>
    <w:uiPriority w:val="99"/>
    <w:unhideWhenUsed/>
    <w:rsid w:val="00CD4399"/>
    <w:rPr>
      <w:color w:val="0000FF"/>
      <w:u w:val="single"/>
    </w:rPr>
  </w:style>
  <w:style w:type="paragraph" w:styleId="af7">
    <w:name w:val="Date"/>
    <w:basedOn w:val="a"/>
    <w:next w:val="a"/>
    <w:link w:val="Char8"/>
    <w:uiPriority w:val="99"/>
    <w:unhideWhenUsed/>
    <w:rsid w:val="00CD4399"/>
    <w:pPr>
      <w:widowControl/>
      <w:spacing w:after="200" w:line="276" w:lineRule="auto"/>
      <w:ind w:leftChars="2500" w:left="100"/>
      <w:jc w:val="left"/>
    </w:pPr>
    <w:rPr>
      <w:rFonts w:ascii="Cambria" w:hAnsi="Cambria"/>
      <w:kern w:val="0"/>
      <w:sz w:val="22"/>
      <w:szCs w:val="22"/>
      <w:lang w:eastAsia="en-US" w:bidi="en-US"/>
    </w:rPr>
  </w:style>
  <w:style w:type="character" w:customStyle="1" w:styleId="Char8">
    <w:name w:val="日期 Char"/>
    <w:basedOn w:val="a0"/>
    <w:link w:val="af7"/>
    <w:uiPriority w:val="99"/>
    <w:rsid w:val="00CD4399"/>
    <w:rPr>
      <w:rFonts w:ascii="Cambria" w:eastAsia="宋体" w:hAnsi="Cambria" w:cs="Times New Roman"/>
      <w:kern w:val="0"/>
      <w:sz w:val="22"/>
      <w:lang w:eastAsia="en-US" w:bidi="en-US"/>
    </w:rPr>
  </w:style>
  <w:style w:type="paragraph" w:styleId="20">
    <w:name w:val="toc 2"/>
    <w:basedOn w:val="a"/>
    <w:next w:val="a"/>
    <w:autoRedefine/>
    <w:uiPriority w:val="39"/>
    <w:unhideWhenUsed/>
    <w:rsid w:val="00CD4399"/>
    <w:pPr>
      <w:widowControl/>
      <w:spacing w:after="200" w:line="276" w:lineRule="auto"/>
      <w:ind w:leftChars="200" w:left="420"/>
      <w:jc w:val="left"/>
    </w:pPr>
    <w:rPr>
      <w:rFonts w:ascii="Cambria" w:hAnsi="Cambria"/>
      <w:kern w:val="0"/>
      <w:sz w:val="22"/>
      <w:szCs w:val="22"/>
      <w:lang w:eastAsia="en-US" w:bidi="en-US"/>
    </w:rPr>
  </w:style>
  <w:style w:type="paragraph" w:styleId="af8">
    <w:name w:val="Document Map"/>
    <w:basedOn w:val="a"/>
    <w:link w:val="Char9"/>
    <w:uiPriority w:val="99"/>
    <w:unhideWhenUsed/>
    <w:rsid w:val="00CD4399"/>
    <w:pPr>
      <w:widowControl/>
      <w:spacing w:after="200" w:line="276" w:lineRule="auto"/>
      <w:jc w:val="left"/>
    </w:pPr>
    <w:rPr>
      <w:rFonts w:ascii="宋体" w:hAnsi="Cambria"/>
      <w:kern w:val="0"/>
      <w:sz w:val="18"/>
      <w:szCs w:val="18"/>
      <w:lang w:eastAsia="en-US" w:bidi="en-US"/>
    </w:rPr>
  </w:style>
  <w:style w:type="character" w:customStyle="1" w:styleId="Char9">
    <w:name w:val="文档结构图 Char"/>
    <w:basedOn w:val="a0"/>
    <w:link w:val="af8"/>
    <w:uiPriority w:val="99"/>
    <w:rsid w:val="00CD4399"/>
    <w:rPr>
      <w:rFonts w:ascii="宋体" w:eastAsia="宋体" w:hAnsi="Cambria" w:cs="Times New Roman"/>
      <w:kern w:val="0"/>
      <w:sz w:val="18"/>
      <w:szCs w:val="18"/>
      <w:lang w:eastAsia="en-US" w:bidi="en-US"/>
    </w:rPr>
  </w:style>
  <w:style w:type="paragraph" w:customStyle="1" w:styleId="CharCharCharCharCharCharCharCharCharCharCharCharCharCharChar1CharCharCharCharCharCharCharCharChar1CharCharCharCharCharCharChar">
    <w:name w:val="Char 字元 Char Char Char Char Char Char Char Char Char Char Char Char Char Char1 Char Char Char Char Char Char Char Char Char1 Char Char Char Char Char Char Char"/>
    <w:basedOn w:val="a"/>
    <w:rsid w:val="00CD4399"/>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styleId="40">
    <w:name w:val="toc 4"/>
    <w:basedOn w:val="a"/>
    <w:next w:val="a"/>
    <w:autoRedefine/>
    <w:uiPriority w:val="39"/>
    <w:rsid w:val="00CD4399"/>
    <w:pPr>
      <w:widowControl/>
      <w:spacing w:before="100" w:after="100" w:line="312" w:lineRule="atLeast"/>
      <w:ind w:leftChars="600" w:left="1260"/>
    </w:pPr>
    <w:rPr>
      <w:kern w:val="0"/>
      <w:szCs w:val="22"/>
    </w:rPr>
  </w:style>
  <w:style w:type="paragraph" w:styleId="30">
    <w:name w:val="toc 3"/>
    <w:basedOn w:val="a"/>
    <w:next w:val="a"/>
    <w:autoRedefine/>
    <w:uiPriority w:val="39"/>
    <w:rsid w:val="00CD4399"/>
    <w:pPr>
      <w:widowControl/>
      <w:spacing w:before="100" w:after="100" w:line="312" w:lineRule="atLeast"/>
      <w:ind w:leftChars="400" w:left="840"/>
    </w:pPr>
    <w:rPr>
      <w:kern w:val="0"/>
      <w:szCs w:val="22"/>
    </w:rPr>
  </w:style>
  <w:style w:type="paragraph" w:customStyle="1" w:styleId="p0">
    <w:name w:val="p0"/>
    <w:basedOn w:val="a"/>
    <w:rsid w:val="00CD4399"/>
    <w:pPr>
      <w:widowControl/>
    </w:pPr>
    <w:rPr>
      <w:rFonts w:ascii="Calibri" w:hAnsi="Calibri" w:cs="Calibri"/>
      <w:kern w:val="0"/>
      <w:szCs w:val="21"/>
    </w:rPr>
  </w:style>
  <w:style w:type="paragraph" w:customStyle="1" w:styleId="11">
    <w:name w:val="列出段落1"/>
    <w:basedOn w:val="a"/>
    <w:rsid w:val="00CD4399"/>
    <w:pPr>
      <w:ind w:firstLineChars="200" w:firstLine="420"/>
    </w:pPr>
    <w:rPr>
      <w:rFonts w:ascii="Calibri" w:hAnsi="Calibri"/>
      <w:szCs w:val="20"/>
    </w:rPr>
  </w:style>
  <w:style w:type="paragraph" w:customStyle="1" w:styleId="p15">
    <w:name w:val="p15"/>
    <w:basedOn w:val="a"/>
    <w:rsid w:val="00CD4399"/>
    <w:pPr>
      <w:widowControl/>
      <w:ind w:firstLine="420"/>
    </w:pPr>
    <w:rPr>
      <w:rFonts w:ascii="Calibri" w:hAnsi="Calibri" w:cs="Calibri"/>
      <w:kern w:val="0"/>
      <w:szCs w:val="21"/>
    </w:rPr>
  </w:style>
  <w:style w:type="paragraph" w:customStyle="1" w:styleId="21">
    <w:name w:val="列出段落2"/>
    <w:basedOn w:val="a"/>
    <w:rsid w:val="00CD4399"/>
    <w:pPr>
      <w:ind w:firstLineChars="200" w:firstLine="420"/>
    </w:pPr>
    <w:rPr>
      <w:rFonts w:ascii="Calibri" w:hAnsi="Calibri"/>
      <w:szCs w:val="20"/>
    </w:rPr>
  </w:style>
  <w:style w:type="paragraph" w:customStyle="1" w:styleId="Itemarrow">
    <w:name w:val="Item arrow"/>
    <w:basedOn w:val="a"/>
    <w:rsid w:val="00CD4399"/>
    <w:pPr>
      <w:widowControl/>
      <w:numPr>
        <w:numId w:val="65"/>
      </w:numPr>
      <w:spacing w:before="60" w:after="60" w:line="312" w:lineRule="atLeast"/>
    </w:pPr>
    <w:rPr>
      <w:kern w:val="0"/>
      <w:szCs w:val="22"/>
    </w:rPr>
  </w:style>
  <w:style w:type="paragraph" w:styleId="50">
    <w:name w:val="toc 5"/>
    <w:basedOn w:val="a"/>
    <w:next w:val="a"/>
    <w:autoRedefine/>
    <w:uiPriority w:val="39"/>
    <w:unhideWhenUsed/>
    <w:rsid w:val="00C977D6"/>
    <w:pPr>
      <w:ind w:leftChars="800" w:left="1680"/>
    </w:pPr>
    <w:rPr>
      <w:rFonts w:asciiTheme="minorHAnsi" w:eastAsiaTheme="minorEastAsia" w:hAnsiTheme="minorHAnsi" w:cstheme="minorBidi"/>
      <w:szCs w:val="22"/>
    </w:rPr>
  </w:style>
  <w:style w:type="paragraph" w:styleId="60">
    <w:name w:val="toc 6"/>
    <w:basedOn w:val="a"/>
    <w:next w:val="a"/>
    <w:autoRedefine/>
    <w:uiPriority w:val="39"/>
    <w:unhideWhenUsed/>
    <w:rsid w:val="00C977D6"/>
    <w:pPr>
      <w:ind w:leftChars="1000" w:left="2100"/>
    </w:pPr>
    <w:rPr>
      <w:rFonts w:asciiTheme="minorHAnsi" w:eastAsiaTheme="minorEastAsia" w:hAnsiTheme="minorHAnsi" w:cstheme="minorBidi"/>
      <w:szCs w:val="22"/>
    </w:rPr>
  </w:style>
  <w:style w:type="paragraph" w:styleId="70">
    <w:name w:val="toc 7"/>
    <w:basedOn w:val="a"/>
    <w:next w:val="a"/>
    <w:autoRedefine/>
    <w:uiPriority w:val="39"/>
    <w:unhideWhenUsed/>
    <w:rsid w:val="00C977D6"/>
    <w:pPr>
      <w:ind w:leftChars="1200" w:left="2520"/>
    </w:pPr>
    <w:rPr>
      <w:rFonts w:asciiTheme="minorHAnsi" w:eastAsiaTheme="minorEastAsia" w:hAnsiTheme="minorHAnsi" w:cstheme="minorBidi"/>
      <w:szCs w:val="22"/>
    </w:rPr>
  </w:style>
  <w:style w:type="paragraph" w:styleId="80">
    <w:name w:val="toc 8"/>
    <w:basedOn w:val="a"/>
    <w:next w:val="a"/>
    <w:autoRedefine/>
    <w:uiPriority w:val="39"/>
    <w:unhideWhenUsed/>
    <w:rsid w:val="00C977D6"/>
    <w:pPr>
      <w:ind w:leftChars="1400" w:left="2940"/>
    </w:pPr>
    <w:rPr>
      <w:rFonts w:asciiTheme="minorHAnsi" w:eastAsiaTheme="minorEastAsia" w:hAnsiTheme="minorHAnsi" w:cstheme="minorBidi"/>
      <w:szCs w:val="22"/>
    </w:rPr>
  </w:style>
  <w:style w:type="paragraph" w:styleId="90">
    <w:name w:val="toc 9"/>
    <w:basedOn w:val="a"/>
    <w:next w:val="a"/>
    <w:autoRedefine/>
    <w:uiPriority w:val="39"/>
    <w:unhideWhenUsed/>
    <w:rsid w:val="00C977D6"/>
    <w:pPr>
      <w:ind w:leftChars="1600" w:left="3360"/>
    </w:pPr>
    <w:rPr>
      <w:rFonts w:asciiTheme="minorHAnsi" w:eastAsiaTheme="minorEastAsia" w:hAnsiTheme="minorHAnsi" w:cstheme="minorBidi"/>
      <w:szCs w:val="22"/>
    </w:rPr>
  </w:style>
  <w:style w:type="paragraph" w:styleId="af9">
    <w:name w:val="annotation subject"/>
    <w:basedOn w:val="a7"/>
    <w:next w:val="a7"/>
    <w:link w:val="Chara"/>
    <w:uiPriority w:val="99"/>
    <w:semiHidden/>
    <w:unhideWhenUsed/>
    <w:rsid w:val="003174C0"/>
    <w:pPr>
      <w:widowControl w:val="0"/>
      <w:spacing w:after="0" w:line="240" w:lineRule="auto"/>
    </w:pPr>
    <w:rPr>
      <w:rFonts w:ascii="Times New Roman" w:hAnsi="Times New Roman"/>
      <w:b/>
      <w:bCs/>
      <w:kern w:val="2"/>
      <w:sz w:val="21"/>
      <w:lang w:eastAsia="zh-CN" w:bidi="ar-SA"/>
    </w:rPr>
  </w:style>
  <w:style w:type="character" w:customStyle="1" w:styleId="Chara">
    <w:name w:val="批注主题 Char"/>
    <w:basedOn w:val="Char2"/>
    <w:link w:val="af9"/>
    <w:uiPriority w:val="99"/>
    <w:semiHidden/>
    <w:rsid w:val="003174C0"/>
    <w:rPr>
      <w:rFonts w:ascii="Times New Roman" w:eastAsia="宋体" w:hAnsi="Times New Roman" w:cs="Times New Roman"/>
      <w:b/>
      <w:bCs/>
      <w:kern w:val="0"/>
      <w:sz w:val="22"/>
      <w:szCs w:val="24"/>
      <w:lang w:eastAsia="en-US" w:bidi="en-US"/>
    </w:rPr>
  </w:style>
  <w:style w:type="paragraph" w:customStyle="1" w:styleId="29">
    <w:name w:val="样式29"/>
    <w:basedOn w:val="a"/>
    <w:link w:val="29Char"/>
    <w:autoRedefine/>
    <w:rsid w:val="00CE5999"/>
    <w:pPr>
      <w:keepNext/>
      <w:keepLines/>
      <w:topLinePunct/>
      <w:spacing w:before="480" w:after="240" w:line="312" w:lineRule="atLeast"/>
      <w:jc w:val="left"/>
      <w:outlineLvl w:val="2"/>
    </w:pPr>
    <w:rPr>
      <w:rFonts w:ascii="宋体" w:hAnsi="宋体" w:cs="Arial"/>
      <w:b/>
      <w:kern w:val="44"/>
      <w:sz w:val="24"/>
    </w:rPr>
  </w:style>
  <w:style w:type="paragraph" w:customStyle="1" w:styleId="300">
    <w:name w:val="样式30"/>
    <w:basedOn w:val="a"/>
    <w:link w:val="30Char"/>
    <w:autoRedefine/>
    <w:rsid w:val="005C5D81"/>
    <w:pPr>
      <w:widowControl/>
      <w:tabs>
        <w:tab w:val="left" w:pos="1843"/>
      </w:tabs>
      <w:adjustRightInd w:val="0"/>
      <w:snapToGrid w:val="0"/>
      <w:spacing w:before="120" w:after="100" w:line="312" w:lineRule="atLeast"/>
      <w:ind w:firstLine="420"/>
    </w:pPr>
    <w:rPr>
      <w:kern w:val="0"/>
      <w:szCs w:val="20"/>
      <w:lang w:val="zh-CN"/>
    </w:rPr>
  </w:style>
  <w:style w:type="paragraph" w:customStyle="1" w:styleId="32">
    <w:name w:val="样式32"/>
    <w:basedOn w:val="a"/>
    <w:autoRedefine/>
    <w:rsid w:val="005C5D81"/>
    <w:pPr>
      <w:widowControl/>
      <w:adjustRightInd w:val="0"/>
      <w:snapToGrid w:val="0"/>
      <w:spacing w:before="280" w:after="200" w:line="312" w:lineRule="atLeast"/>
      <w:ind w:leftChars="180" w:left="378"/>
      <w:outlineLvl w:val="3"/>
    </w:pPr>
    <w:rPr>
      <w:rFonts w:ascii="Arial" w:eastAsia="黑体" w:hAnsi="Arial" w:cs="Arial"/>
      <w:kern w:val="0"/>
      <w:szCs w:val="20"/>
      <w:lang w:val="zh-CN"/>
    </w:rPr>
  </w:style>
  <w:style w:type="paragraph" w:customStyle="1" w:styleId="39">
    <w:name w:val="样式39"/>
    <w:basedOn w:val="a"/>
    <w:rsid w:val="005C5D81"/>
    <w:pPr>
      <w:keepNext/>
      <w:keepLines/>
      <w:spacing w:beforeLines="140" w:before="436" w:afterLines="100" w:after="312" w:line="312" w:lineRule="atLeast"/>
      <w:jc w:val="left"/>
      <w:outlineLvl w:val="1"/>
    </w:pPr>
    <w:rPr>
      <w:rFonts w:ascii="Arial" w:eastAsia="黑体" w:hAnsi="Arial"/>
      <w:kern w:val="44"/>
      <w:sz w:val="28"/>
      <w:szCs w:val="44"/>
    </w:rPr>
  </w:style>
  <w:style w:type="paragraph" w:customStyle="1" w:styleId="500">
    <w:name w:val="样式50"/>
    <w:basedOn w:val="a"/>
    <w:autoRedefine/>
    <w:rsid w:val="005C5D81"/>
    <w:pPr>
      <w:adjustRightInd w:val="0"/>
      <w:snapToGrid w:val="0"/>
      <w:spacing w:line="280" w:lineRule="atLeast"/>
      <w:jc w:val="center"/>
    </w:pPr>
    <w:rPr>
      <w:sz w:val="18"/>
      <w:szCs w:val="18"/>
    </w:rPr>
  </w:style>
  <w:style w:type="character" w:customStyle="1" w:styleId="29Char">
    <w:name w:val="样式29 Char"/>
    <w:basedOn w:val="a0"/>
    <w:link w:val="29"/>
    <w:rsid w:val="00CE5999"/>
    <w:rPr>
      <w:rFonts w:ascii="宋体" w:eastAsia="宋体" w:hAnsi="宋体" w:cs="Arial"/>
      <w:b/>
      <w:kern w:val="44"/>
      <w:sz w:val="24"/>
      <w:szCs w:val="24"/>
    </w:rPr>
  </w:style>
  <w:style w:type="character" w:customStyle="1" w:styleId="30Char">
    <w:name w:val="样式30 Char"/>
    <w:basedOn w:val="a0"/>
    <w:link w:val="300"/>
    <w:rsid w:val="005C5D81"/>
    <w:rPr>
      <w:rFonts w:ascii="Times New Roman" w:eastAsia="宋体" w:hAnsi="Times New Roman" w:cs="Times New Roman"/>
      <w:kern w:val="0"/>
      <w:szCs w:val="20"/>
      <w:lang w:val="zh-CN"/>
    </w:rPr>
  </w:style>
  <w:style w:type="paragraph" w:customStyle="1" w:styleId="CharCharCharCharCharCharCharCharCharCharCharCharCharCharChar1CharCharCharCharCharCharCharCharChar1Char">
    <w:name w:val="Char 字元 Char Char Char Char Char Char Char Char Char Char Char Char Char Char1 Char Char Char Char Char Char Char Char Char1 Char"/>
    <w:basedOn w:val="a"/>
    <w:rsid w:val="00543364"/>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customStyle="1" w:styleId="34">
    <w:name w:val="样式34"/>
    <w:basedOn w:val="a"/>
    <w:autoRedefine/>
    <w:rsid w:val="00543364"/>
    <w:pPr>
      <w:topLinePunct/>
      <w:adjustRightInd w:val="0"/>
      <w:snapToGrid w:val="0"/>
      <w:spacing w:line="280" w:lineRule="atLeast"/>
    </w:pPr>
    <w:rPr>
      <w:kern w:val="18"/>
      <w:sz w:val="18"/>
      <w:szCs w:val="18"/>
    </w:rPr>
  </w:style>
  <w:style w:type="paragraph" w:customStyle="1" w:styleId="61">
    <w:name w:val="样式61"/>
    <w:basedOn w:val="a"/>
    <w:link w:val="61Char"/>
    <w:rsid w:val="00543364"/>
    <w:pPr>
      <w:topLinePunct/>
      <w:adjustRightInd w:val="0"/>
      <w:snapToGrid w:val="0"/>
      <w:spacing w:beforeLines="30" w:before="30" w:afterLines="30" w:after="30" w:line="340" w:lineRule="atLeast"/>
      <w:ind w:firstLineChars="200" w:firstLine="200"/>
    </w:pPr>
    <w:rPr>
      <w:kern w:val="21"/>
      <w:szCs w:val="21"/>
    </w:rPr>
  </w:style>
  <w:style w:type="paragraph" w:customStyle="1" w:styleId="69">
    <w:name w:val="样式69"/>
    <w:basedOn w:val="a"/>
    <w:rsid w:val="00543364"/>
    <w:pPr>
      <w:topLinePunct/>
      <w:adjustRightInd w:val="0"/>
      <w:snapToGrid w:val="0"/>
      <w:spacing w:beforeLines="180" w:before="180" w:afterLines="150" w:after="150" w:line="340" w:lineRule="atLeast"/>
      <w:outlineLvl w:val="1"/>
    </w:pPr>
    <w:rPr>
      <w:rFonts w:ascii="汉仪大宋简" w:eastAsia="汉仪大宋简" w:hAnsi="Arial" w:cs="Arial"/>
      <w:kern w:val="32"/>
      <w:sz w:val="32"/>
      <w:szCs w:val="32"/>
    </w:rPr>
  </w:style>
  <w:style w:type="paragraph" w:customStyle="1" w:styleId="93">
    <w:name w:val="样式93"/>
    <w:link w:val="93Char"/>
    <w:rsid w:val="00543364"/>
    <w:pPr>
      <w:widowControl w:val="0"/>
      <w:topLinePunct/>
      <w:adjustRightInd w:val="0"/>
      <w:snapToGrid w:val="0"/>
      <w:spacing w:beforeLines="50" w:before="50" w:afterLines="50" w:after="50" w:line="340" w:lineRule="atLeast"/>
      <w:ind w:firstLine="420"/>
      <w:jc w:val="both"/>
      <w:outlineLvl w:val="3"/>
    </w:pPr>
    <w:rPr>
      <w:rFonts w:ascii="Arial" w:eastAsia="黑体" w:hAnsi="Arial" w:cs="Arial"/>
      <w:kern w:val="24"/>
      <w:sz w:val="24"/>
      <w:szCs w:val="24"/>
    </w:rPr>
  </w:style>
  <w:style w:type="character" w:customStyle="1" w:styleId="93Char">
    <w:name w:val="样式93 Char"/>
    <w:basedOn w:val="a0"/>
    <w:link w:val="93"/>
    <w:rsid w:val="00543364"/>
    <w:rPr>
      <w:rFonts w:ascii="Arial" w:eastAsia="黑体" w:hAnsi="Arial" w:cs="Arial"/>
      <w:kern w:val="24"/>
      <w:sz w:val="24"/>
      <w:szCs w:val="24"/>
    </w:rPr>
  </w:style>
  <w:style w:type="character" w:customStyle="1" w:styleId="61Char">
    <w:name w:val="样式61 Char"/>
    <w:basedOn w:val="a0"/>
    <w:link w:val="61"/>
    <w:rsid w:val="00543364"/>
    <w:rPr>
      <w:rFonts w:ascii="Times New Roman" w:eastAsia="宋体" w:hAnsi="Times New Roman" w:cs="Times New Roman"/>
      <w:kern w:val="21"/>
      <w:szCs w:val="21"/>
    </w:rPr>
  </w:style>
  <w:style w:type="paragraph" w:customStyle="1" w:styleId="12">
    <w:name w:val="样式1"/>
    <w:rsid w:val="0092509C"/>
    <w:pPr>
      <w:widowControl w:val="0"/>
      <w:topLinePunct/>
      <w:adjustRightInd w:val="0"/>
      <w:snapToGrid w:val="0"/>
      <w:spacing w:beforeLines="180" w:before="180" w:afterLines="150" w:after="150" w:line="340" w:lineRule="atLeast"/>
      <w:jc w:val="both"/>
      <w:outlineLvl w:val="1"/>
    </w:pPr>
    <w:rPr>
      <w:rFonts w:ascii="汉仪大宋简" w:eastAsia="汉仪大宋简" w:hAnsi="Arial" w:cs="Arial"/>
      <w:kern w:val="32"/>
      <w:sz w:val="32"/>
      <w:szCs w:val="32"/>
    </w:rPr>
  </w:style>
  <w:style w:type="paragraph" w:customStyle="1" w:styleId="31">
    <w:name w:val="样式3"/>
    <w:rsid w:val="0092509C"/>
    <w:pPr>
      <w:widowControl w:val="0"/>
      <w:topLinePunct/>
      <w:adjustRightInd w:val="0"/>
      <w:snapToGrid w:val="0"/>
      <w:spacing w:beforeLines="50" w:before="50" w:afterLines="50" w:after="50" w:line="340" w:lineRule="atLeast"/>
      <w:ind w:firstLine="420"/>
      <w:jc w:val="both"/>
      <w:outlineLvl w:val="3"/>
    </w:pPr>
    <w:rPr>
      <w:rFonts w:ascii="Arial" w:eastAsia="黑体" w:hAnsi="Arial" w:cs="Arial"/>
      <w:kern w:val="24"/>
      <w:sz w:val="24"/>
      <w:szCs w:val="24"/>
    </w:rPr>
  </w:style>
  <w:style w:type="paragraph" w:customStyle="1" w:styleId="41">
    <w:name w:val="样式4"/>
    <w:link w:val="4Char0"/>
    <w:rsid w:val="0092509C"/>
    <w:pPr>
      <w:widowControl w:val="0"/>
      <w:topLinePunct/>
      <w:adjustRightInd w:val="0"/>
      <w:snapToGrid w:val="0"/>
      <w:spacing w:beforeLines="30" w:before="30" w:afterLines="30" w:after="30" w:line="340" w:lineRule="atLeast"/>
      <w:ind w:firstLine="420"/>
      <w:jc w:val="both"/>
    </w:pPr>
    <w:rPr>
      <w:rFonts w:ascii="Times New Roman" w:eastAsia="宋体" w:hAnsi="Times New Roman" w:cs="Times New Roman"/>
      <w:kern w:val="21"/>
      <w:szCs w:val="21"/>
    </w:rPr>
  </w:style>
  <w:style w:type="paragraph" w:customStyle="1" w:styleId="71">
    <w:name w:val="样式7"/>
    <w:rsid w:val="0092509C"/>
    <w:pPr>
      <w:widowControl w:val="0"/>
      <w:topLinePunct/>
      <w:adjustRightInd w:val="0"/>
      <w:snapToGrid w:val="0"/>
      <w:spacing w:line="280" w:lineRule="atLeast"/>
      <w:jc w:val="center"/>
    </w:pPr>
    <w:rPr>
      <w:rFonts w:ascii="Arial" w:eastAsia="黑体" w:hAnsi="Arial" w:cs="Arial"/>
      <w:kern w:val="18"/>
      <w:sz w:val="18"/>
      <w:szCs w:val="18"/>
    </w:rPr>
  </w:style>
  <w:style w:type="paragraph" w:customStyle="1" w:styleId="81">
    <w:name w:val="样式8"/>
    <w:rsid w:val="0092509C"/>
    <w:pPr>
      <w:widowControl w:val="0"/>
      <w:topLinePunct/>
      <w:adjustRightInd w:val="0"/>
      <w:snapToGrid w:val="0"/>
      <w:spacing w:line="280" w:lineRule="atLeast"/>
      <w:jc w:val="both"/>
    </w:pPr>
    <w:rPr>
      <w:rFonts w:ascii="Times New Roman" w:eastAsia="宋体" w:hAnsi="Times New Roman" w:cs="Times New Roman"/>
      <w:kern w:val="18"/>
      <w:sz w:val="18"/>
      <w:szCs w:val="18"/>
    </w:rPr>
  </w:style>
  <w:style w:type="paragraph" w:customStyle="1" w:styleId="91">
    <w:name w:val="样式9"/>
    <w:rsid w:val="0092509C"/>
    <w:pPr>
      <w:widowControl w:val="0"/>
      <w:topLinePunct/>
      <w:adjustRightInd w:val="0"/>
      <w:snapToGrid w:val="0"/>
      <w:spacing w:line="120" w:lineRule="exact"/>
      <w:jc w:val="both"/>
    </w:pPr>
    <w:rPr>
      <w:rFonts w:ascii="Times New Roman" w:eastAsia="宋体" w:hAnsi="Times New Roman" w:cs="Arial"/>
      <w:kern w:val="21"/>
      <w:szCs w:val="21"/>
    </w:rPr>
  </w:style>
  <w:style w:type="character" w:customStyle="1" w:styleId="4Char0">
    <w:name w:val="样式4 Char"/>
    <w:basedOn w:val="a0"/>
    <w:link w:val="41"/>
    <w:rsid w:val="0092509C"/>
    <w:rPr>
      <w:rFonts w:ascii="Times New Roman" w:eastAsia="宋体" w:hAnsi="Times New Roman" w:cs="Times New Roman"/>
      <w:kern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4399"/>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87ABA"/>
    <w:pPr>
      <w:widowControl/>
      <w:spacing w:before="480" w:line="276" w:lineRule="auto"/>
      <w:contextualSpacing/>
      <w:jc w:val="center"/>
      <w:outlineLvl w:val="0"/>
    </w:pPr>
    <w:rPr>
      <w:rFonts w:ascii="Cambria" w:hAnsi="Cambria"/>
      <w:spacing w:val="5"/>
      <w:kern w:val="0"/>
      <w:sz w:val="36"/>
      <w:szCs w:val="36"/>
      <w:lang w:bidi="en-US"/>
    </w:rPr>
  </w:style>
  <w:style w:type="paragraph" w:styleId="2">
    <w:name w:val="heading 2"/>
    <w:basedOn w:val="a"/>
    <w:next w:val="a"/>
    <w:link w:val="2Char"/>
    <w:uiPriority w:val="9"/>
    <w:qFormat/>
    <w:rsid w:val="00560618"/>
    <w:pPr>
      <w:widowControl/>
      <w:spacing w:before="200" w:line="271" w:lineRule="auto"/>
      <w:jc w:val="center"/>
      <w:outlineLvl w:val="1"/>
    </w:pPr>
    <w:rPr>
      <w:rFonts w:ascii="Cambria" w:hAnsi="Cambria"/>
      <w:kern w:val="0"/>
      <w:sz w:val="32"/>
      <w:szCs w:val="28"/>
      <w:lang w:eastAsia="en-US" w:bidi="en-US"/>
    </w:rPr>
  </w:style>
  <w:style w:type="paragraph" w:styleId="3">
    <w:name w:val="heading 3"/>
    <w:basedOn w:val="a"/>
    <w:next w:val="a"/>
    <w:link w:val="3Char"/>
    <w:uiPriority w:val="9"/>
    <w:qFormat/>
    <w:rsid w:val="00CD4399"/>
    <w:pPr>
      <w:widowControl/>
      <w:spacing w:before="200" w:line="271" w:lineRule="auto"/>
      <w:jc w:val="left"/>
      <w:outlineLvl w:val="2"/>
    </w:pPr>
    <w:rPr>
      <w:rFonts w:ascii="Cambria" w:hAnsi="Cambria"/>
      <w:i/>
      <w:iCs/>
      <w:smallCaps/>
      <w:spacing w:val="5"/>
      <w:kern w:val="0"/>
      <w:sz w:val="26"/>
      <w:szCs w:val="26"/>
      <w:lang w:eastAsia="en-US" w:bidi="en-US"/>
    </w:rPr>
  </w:style>
  <w:style w:type="paragraph" w:styleId="4">
    <w:name w:val="heading 4"/>
    <w:basedOn w:val="a"/>
    <w:next w:val="a"/>
    <w:link w:val="4Char"/>
    <w:uiPriority w:val="9"/>
    <w:qFormat/>
    <w:rsid w:val="00CD4399"/>
    <w:pPr>
      <w:widowControl/>
      <w:spacing w:line="271" w:lineRule="auto"/>
      <w:jc w:val="left"/>
      <w:outlineLvl w:val="3"/>
    </w:pPr>
    <w:rPr>
      <w:rFonts w:ascii="Cambria" w:hAnsi="Cambria"/>
      <w:b/>
      <w:bCs/>
      <w:spacing w:val="5"/>
      <w:kern w:val="0"/>
      <w:sz w:val="24"/>
      <w:lang w:eastAsia="en-US" w:bidi="en-US"/>
    </w:rPr>
  </w:style>
  <w:style w:type="paragraph" w:styleId="5">
    <w:name w:val="heading 5"/>
    <w:basedOn w:val="a"/>
    <w:next w:val="a"/>
    <w:link w:val="5Char"/>
    <w:uiPriority w:val="9"/>
    <w:qFormat/>
    <w:rsid w:val="00CD4399"/>
    <w:pPr>
      <w:widowControl/>
      <w:spacing w:line="271" w:lineRule="auto"/>
      <w:jc w:val="left"/>
      <w:outlineLvl w:val="4"/>
    </w:pPr>
    <w:rPr>
      <w:rFonts w:ascii="Cambria" w:hAnsi="Cambria"/>
      <w:i/>
      <w:iCs/>
      <w:kern w:val="0"/>
      <w:sz w:val="24"/>
      <w:lang w:eastAsia="en-US" w:bidi="en-US"/>
    </w:rPr>
  </w:style>
  <w:style w:type="paragraph" w:styleId="6">
    <w:name w:val="heading 6"/>
    <w:basedOn w:val="a"/>
    <w:next w:val="a"/>
    <w:link w:val="6Char"/>
    <w:uiPriority w:val="9"/>
    <w:qFormat/>
    <w:rsid w:val="00CD4399"/>
    <w:pPr>
      <w:widowControl/>
      <w:shd w:val="clear" w:color="auto" w:fill="FFFFFF"/>
      <w:spacing w:line="271" w:lineRule="auto"/>
      <w:jc w:val="left"/>
      <w:outlineLvl w:val="5"/>
    </w:pPr>
    <w:rPr>
      <w:rFonts w:ascii="Cambria" w:hAnsi="Cambria"/>
      <w:b/>
      <w:bCs/>
      <w:color w:val="595959"/>
      <w:spacing w:val="5"/>
      <w:kern w:val="0"/>
      <w:sz w:val="22"/>
      <w:szCs w:val="22"/>
      <w:lang w:eastAsia="en-US" w:bidi="en-US"/>
    </w:rPr>
  </w:style>
  <w:style w:type="paragraph" w:styleId="7">
    <w:name w:val="heading 7"/>
    <w:basedOn w:val="a"/>
    <w:next w:val="a"/>
    <w:link w:val="7Char"/>
    <w:uiPriority w:val="9"/>
    <w:qFormat/>
    <w:rsid w:val="00CD4399"/>
    <w:pPr>
      <w:widowControl/>
      <w:spacing w:line="276" w:lineRule="auto"/>
      <w:jc w:val="left"/>
      <w:outlineLvl w:val="6"/>
    </w:pPr>
    <w:rPr>
      <w:rFonts w:ascii="Cambria" w:hAnsi="Cambria"/>
      <w:b/>
      <w:bCs/>
      <w:i/>
      <w:iCs/>
      <w:color w:val="5A5A5A"/>
      <w:kern w:val="0"/>
      <w:sz w:val="20"/>
      <w:szCs w:val="20"/>
      <w:lang w:eastAsia="en-US" w:bidi="en-US"/>
    </w:rPr>
  </w:style>
  <w:style w:type="paragraph" w:styleId="8">
    <w:name w:val="heading 8"/>
    <w:basedOn w:val="a"/>
    <w:next w:val="a"/>
    <w:link w:val="8Char"/>
    <w:uiPriority w:val="9"/>
    <w:qFormat/>
    <w:rsid w:val="00CD4399"/>
    <w:pPr>
      <w:widowControl/>
      <w:spacing w:line="276" w:lineRule="auto"/>
      <w:jc w:val="left"/>
      <w:outlineLvl w:val="7"/>
    </w:pPr>
    <w:rPr>
      <w:rFonts w:ascii="Cambria" w:hAnsi="Cambria"/>
      <w:b/>
      <w:bCs/>
      <w:color w:val="7F7F7F"/>
      <w:kern w:val="0"/>
      <w:sz w:val="20"/>
      <w:szCs w:val="20"/>
      <w:lang w:eastAsia="en-US" w:bidi="en-US"/>
    </w:rPr>
  </w:style>
  <w:style w:type="paragraph" w:styleId="9">
    <w:name w:val="heading 9"/>
    <w:basedOn w:val="a"/>
    <w:next w:val="a"/>
    <w:link w:val="9Char"/>
    <w:uiPriority w:val="9"/>
    <w:qFormat/>
    <w:rsid w:val="00CD4399"/>
    <w:pPr>
      <w:widowControl/>
      <w:spacing w:line="271" w:lineRule="auto"/>
      <w:jc w:val="left"/>
      <w:outlineLvl w:val="8"/>
    </w:pPr>
    <w:rPr>
      <w:rFonts w:ascii="Cambria" w:hAnsi="Cambria"/>
      <w:b/>
      <w:bCs/>
      <w:i/>
      <w:iCs/>
      <w:color w:val="7F7F7F"/>
      <w:kern w:val="0"/>
      <w:sz w:val="18"/>
      <w:szCs w:val="18"/>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525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251C"/>
    <w:rPr>
      <w:sz w:val="18"/>
      <w:szCs w:val="18"/>
    </w:rPr>
  </w:style>
  <w:style w:type="paragraph" w:styleId="a4">
    <w:name w:val="footer"/>
    <w:basedOn w:val="a"/>
    <w:link w:val="Char0"/>
    <w:unhideWhenUsed/>
    <w:rsid w:val="0075251C"/>
    <w:pPr>
      <w:tabs>
        <w:tab w:val="center" w:pos="4153"/>
        <w:tab w:val="right" w:pos="8306"/>
      </w:tabs>
      <w:snapToGrid w:val="0"/>
      <w:jc w:val="left"/>
    </w:pPr>
    <w:rPr>
      <w:sz w:val="18"/>
      <w:szCs w:val="18"/>
    </w:rPr>
  </w:style>
  <w:style w:type="character" w:customStyle="1" w:styleId="Char0">
    <w:name w:val="页脚 Char"/>
    <w:basedOn w:val="a0"/>
    <w:link w:val="a4"/>
    <w:rsid w:val="0075251C"/>
    <w:rPr>
      <w:sz w:val="18"/>
      <w:szCs w:val="18"/>
    </w:rPr>
  </w:style>
  <w:style w:type="character" w:customStyle="1" w:styleId="1Char">
    <w:name w:val="标题 1 Char"/>
    <w:basedOn w:val="a0"/>
    <w:link w:val="1"/>
    <w:uiPriority w:val="9"/>
    <w:rsid w:val="00D87ABA"/>
    <w:rPr>
      <w:rFonts w:ascii="Cambria" w:eastAsia="宋体" w:hAnsi="Cambria" w:cs="Times New Roman"/>
      <w:spacing w:val="5"/>
      <w:kern w:val="0"/>
      <w:sz w:val="36"/>
      <w:szCs w:val="36"/>
      <w:lang w:bidi="en-US"/>
    </w:rPr>
  </w:style>
  <w:style w:type="character" w:customStyle="1" w:styleId="2Char">
    <w:name w:val="标题 2 Char"/>
    <w:basedOn w:val="a0"/>
    <w:link w:val="2"/>
    <w:uiPriority w:val="9"/>
    <w:rsid w:val="00560618"/>
    <w:rPr>
      <w:rFonts w:ascii="Cambria" w:eastAsia="宋体" w:hAnsi="Cambria" w:cs="Times New Roman"/>
      <w:kern w:val="0"/>
      <w:sz w:val="32"/>
      <w:szCs w:val="28"/>
      <w:lang w:eastAsia="en-US" w:bidi="en-US"/>
    </w:rPr>
  </w:style>
  <w:style w:type="character" w:customStyle="1" w:styleId="3Char">
    <w:name w:val="标题 3 Char"/>
    <w:basedOn w:val="a0"/>
    <w:link w:val="3"/>
    <w:uiPriority w:val="9"/>
    <w:rsid w:val="00CD4399"/>
    <w:rPr>
      <w:rFonts w:ascii="Cambria" w:eastAsia="宋体" w:hAnsi="Cambria" w:cs="Times New Roman"/>
      <w:i/>
      <w:iCs/>
      <w:smallCaps/>
      <w:spacing w:val="5"/>
      <w:kern w:val="0"/>
      <w:sz w:val="26"/>
      <w:szCs w:val="26"/>
      <w:lang w:eastAsia="en-US" w:bidi="en-US"/>
    </w:rPr>
  </w:style>
  <w:style w:type="character" w:customStyle="1" w:styleId="4Char">
    <w:name w:val="标题 4 Char"/>
    <w:basedOn w:val="a0"/>
    <w:link w:val="4"/>
    <w:uiPriority w:val="9"/>
    <w:rsid w:val="00CD4399"/>
    <w:rPr>
      <w:rFonts w:ascii="Cambria" w:eastAsia="宋体" w:hAnsi="Cambria" w:cs="Times New Roman"/>
      <w:b/>
      <w:bCs/>
      <w:spacing w:val="5"/>
      <w:kern w:val="0"/>
      <w:sz w:val="24"/>
      <w:szCs w:val="24"/>
      <w:lang w:eastAsia="en-US" w:bidi="en-US"/>
    </w:rPr>
  </w:style>
  <w:style w:type="character" w:customStyle="1" w:styleId="5Char">
    <w:name w:val="标题 5 Char"/>
    <w:basedOn w:val="a0"/>
    <w:link w:val="5"/>
    <w:uiPriority w:val="9"/>
    <w:rsid w:val="00CD4399"/>
    <w:rPr>
      <w:rFonts w:ascii="Cambria" w:eastAsia="宋体" w:hAnsi="Cambria" w:cs="Times New Roman"/>
      <w:i/>
      <w:iCs/>
      <w:kern w:val="0"/>
      <w:sz w:val="24"/>
      <w:szCs w:val="24"/>
      <w:lang w:eastAsia="en-US" w:bidi="en-US"/>
    </w:rPr>
  </w:style>
  <w:style w:type="character" w:customStyle="1" w:styleId="6Char">
    <w:name w:val="标题 6 Char"/>
    <w:basedOn w:val="a0"/>
    <w:link w:val="6"/>
    <w:uiPriority w:val="9"/>
    <w:rsid w:val="00CD4399"/>
    <w:rPr>
      <w:rFonts w:ascii="Cambria" w:eastAsia="宋体" w:hAnsi="Cambria" w:cs="Times New Roman"/>
      <w:b/>
      <w:bCs/>
      <w:color w:val="595959"/>
      <w:spacing w:val="5"/>
      <w:kern w:val="0"/>
      <w:sz w:val="22"/>
      <w:shd w:val="clear" w:color="auto" w:fill="FFFFFF"/>
      <w:lang w:eastAsia="en-US" w:bidi="en-US"/>
    </w:rPr>
  </w:style>
  <w:style w:type="character" w:customStyle="1" w:styleId="7Char">
    <w:name w:val="标题 7 Char"/>
    <w:basedOn w:val="a0"/>
    <w:link w:val="7"/>
    <w:uiPriority w:val="9"/>
    <w:rsid w:val="00CD4399"/>
    <w:rPr>
      <w:rFonts w:ascii="Cambria" w:eastAsia="宋体" w:hAnsi="Cambria" w:cs="Times New Roman"/>
      <w:b/>
      <w:bCs/>
      <w:i/>
      <w:iCs/>
      <w:color w:val="5A5A5A"/>
      <w:kern w:val="0"/>
      <w:sz w:val="20"/>
      <w:szCs w:val="20"/>
      <w:lang w:eastAsia="en-US" w:bidi="en-US"/>
    </w:rPr>
  </w:style>
  <w:style w:type="character" w:customStyle="1" w:styleId="8Char">
    <w:name w:val="标题 8 Char"/>
    <w:basedOn w:val="a0"/>
    <w:link w:val="8"/>
    <w:uiPriority w:val="9"/>
    <w:rsid w:val="00CD4399"/>
    <w:rPr>
      <w:rFonts w:ascii="Cambria" w:eastAsia="宋体" w:hAnsi="Cambria" w:cs="Times New Roman"/>
      <w:b/>
      <w:bCs/>
      <w:color w:val="7F7F7F"/>
      <w:kern w:val="0"/>
      <w:sz w:val="20"/>
      <w:szCs w:val="20"/>
      <w:lang w:eastAsia="en-US" w:bidi="en-US"/>
    </w:rPr>
  </w:style>
  <w:style w:type="character" w:customStyle="1" w:styleId="9Char">
    <w:name w:val="标题 9 Char"/>
    <w:basedOn w:val="a0"/>
    <w:link w:val="9"/>
    <w:uiPriority w:val="9"/>
    <w:rsid w:val="00CD4399"/>
    <w:rPr>
      <w:rFonts w:ascii="Cambria" w:eastAsia="宋体" w:hAnsi="Cambria" w:cs="Times New Roman"/>
      <w:b/>
      <w:bCs/>
      <w:i/>
      <w:iCs/>
      <w:color w:val="7F7F7F"/>
      <w:kern w:val="0"/>
      <w:sz w:val="18"/>
      <w:szCs w:val="18"/>
      <w:lang w:eastAsia="en-US" w:bidi="en-US"/>
    </w:rPr>
  </w:style>
  <w:style w:type="table" w:styleId="a5">
    <w:name w:val="Table Grid"/>
    <w:basedOn w:val="a1"/>
    <w:rsid w:val="00CD4399"/>
    <w:pPr>
      <w:spacing w:before="100" w:after="100" w:line="312" w:lineRule="atLeast"/>
      <w:ind w:leftChars="500" w:left="50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
    <w:name w:val="Char"/>
    <w:basedOn w:val="a"/>
    <w:autoRedefine/>
    <w:rsid w:val="00CD4399"/>
    <w:pPr>
      <w:tabs>
        <w:tab w:val="num" w:pos="425"/>
      </w:tabs>
      <w:ind w:left="425" w:hanging="425"/>
    </w:pPr>
    <w:rPr>
      <w:rFonts w:eastAsia="仿宋_GB2312"/>
      <w:kern w:val="24"/>
      <w:sz w:val="24"/>
    </w:rPr>
  </w:style>
  <w:style w:type="paragraph" w:customStyle="1" w:styleId="CharCharCharCharCharCharChar">
    <w:name w:val="Char 字元 Char Char Char Char Char Char"/>
    <w:basedOn w:val="a"/>
    <w:rsid w:val="00CD4399"/>
    <w:pPr>
      <w:widowControl/>
      <w:adjustRightInd w:val="0"/>
      <w:snapToGrid w:val="0"/>
      <w:spacing w:before="160" w:after="160" w:line="312" w:lineRule="atLeast"/>
      <w:ind w:leftChars="500" w:left="500"/>
      <w:jc w:val="left"/>
    </w:pPr>
    <w:rPr>
      <w:rFonts w:ascii="方正大标宋简体" w:eastAsia="方正大标宋简体" w:hAnsi="Verdana"/>
      <w:kern w:val="0"/>
      <w:sz w:val="28"/>
      <w:szCs w:val="28"/>
      <w:lang w:eastAsia="en-US"/>
    </w:rPr>
  </w:style>
  <w:style w:type="character" w:styleId="a6">
    <w:name w:val="annotation reference"/>
    <w:basedOn w:val="a0"/>
    <w:rsid w:val="00CD4399"/>
    <w:rPr>
      <w:sz w:val="21"/>
      <w:szCs w:val="21"/>
    </w:rPr>
  </w:style>
  <w:style w:type="paragraph" w:styleId="a7">
    <w:name w:val="annotation text"/>
    <w:basedOn w:val="a"/>
    <w:link w:val="Char2"/>
    <w:rsid w:val="00CD4399"/>
    <w:pPr>
      <w:widowControl/>
      <w:spacing w:after="200" w:line="276" w:lineRule="auto"/>
      <w:jc w:val="left"/>
    </w:pPr>
    <w:rPr>
      <w:rFonts w:ascii="Cambria" w:hAnsi="Cambria"/>
      <w:kern w:val="0"/>
      <w:sz w:val="22"/>
      <w:lang w:eastAsia="en-US" w:bidi="en-US"/>
    </w:rPr>
  </w:style>
  <w:style w:type="character" w:customStyle="1" w:styleId="Char2">
    <w:name w:val="批注文字 Char"/>
    <w:basedOn w:val="a0"/>
    <w:link w:val="a7"/>
    <w:rsid w:val="00CD4399"/>
    <w:rPr>
      <w:rFonts w:ascii="Cambria" w:eastAsia="宋体" w:hAnsi="Cambria" w:cs="Times New Roman"/>
      <w:kern w:val="0"/>
      <w:sz w:val="22"/>
      <w:szCs w:val="24"/>
      <w:lang w:eastAsia="en-US" w:bidi="en-US"/>
    </w:rPr>
  </w:style>
  <w:style w:type="paragraph" w:styleId="a8">
    <w:name w:val="Balloon Text"/>
    <w:basedOn w:val="a"/>
    <w:link w:val="Char3"/>
    <w:uiPriority w:val="99"/>
    <w:unhideWhenUsed/>
    <w:rsid w:val="00CD4399"/>
    <w:pPr>
      <w:widowControl/>
      <w:spacing w:after="200" w:line="276" w:lineRule="auto"/>
      <w:jc w:val="left"/>
    </w:pPr>
    <w:rPr>
      <w:rFonts w:ascii="Cambria" w:hAnsi="Cambria"/>
      <w:kern w:val="0"/>
      <w:sz w:val="18"/>
      <w:szCs w:val="18"/>
      <w:lang w:eastAsia="en-US" w:bidi="en-US"/>
    </w:rPr>
  </w:style>
  <w:style w:type="character" w:customStyle="1" w:styleId="Char3">
    <w:name w:val="批注框文本 Char"/>
    <w:basedOn w:val="a0"/>
    <w:link w:val="a8"/>
    <w:uiPriority w:val="99"/>
    <w:rsid w:val="00CD4399"/>
    <w:rPr>
      <w:rFonts w:ascii="Cambria" w:eastAsia="宋体" w:hAnsi="Cambria" w:cs="Times New Roman"/>
      <w:kern w:val="0"/>
      <w:sz w:val="18"/>
      <w:szCs w:val="18"/>
      <w:lang w:eastAsia="en-US" w:bidi="en-US"/>
    </w:rPr>
  </w:style>
  <w:style w:type="paragraph" w:styleId="a9">
    <w:name w:val="Title"/>
    <w:basedOn w:val="a"/>
    <w:next w:val="a"/>
    <w:link w:val="Char4"/>
    <w:uiPriority w:val="10"/>
    <w:qFormat/>
    <w:rsid w:val="00CD4399"/>
    <w:pPr>
      <w:widowControl/>
      <w:spacing w:after="300"/>
      <w:contextualSpacing/>
      <w:jc w:val="left"/>
    </w:pPr>
    <w:rPr>
      <w:rFonts w:ascii="Cambria" w:hAnsi="Cambria"/>
      <w:smallCaps/>
      <w:kern w:val="0"/>
      <w:sz w:val="52"/>
      <w:szCs w:val="52"/>
      <w:lang w:eastAsia="en-US" w:bidi="en-US"/>
    </w:rPr>
  </w:style>
  <w:style w:type="character" w:customStyle="1" w:styleId="Char4">
    <w:name w:val="标题 Char"/>
    <w:basedOn w:val="a0"/>
    <w:link w:val="a9"/>
    <w:uiPriority w:val="10"/>
    <w:rsid w:val="00CD4399"/>
    <w:rPr>
      <w:rFonts w:ascii="Cambria" w:eastAsia="宋体" w:hAnsi="Cambria" w:cs="Times New Roman"/>
      <w:smallCaps/>
      <w:kern w:val="0"/>
      <w:sz w:val="52"/>
      <w:szCs w:val="52"/>
      <w:lang w:eastAsia="en-US" w:bidi="en-US"/>
    </w:rPr>
  </w:style>
  <w:style w:type="paragraph" w:styleId="aa">
    <w:name w:val="Subtitle"/>
    <w:basedOn w:val="a"/>
    <w:next w:val="a"/>
    <w:link w:val="Char5"/>
    <w:uiPriority w:val="11"/>
    <w:qFormat/>
    <w:rsid w:val="00CD4399"/>
    <w:pPr>
      <w:widowControl/>
      <w:spacing w:after="200" w:line="276" w:lineRule="auto"/>
      <w:jc w:val="left"/>
    </w:pPr>
    <w:rPr>
      <w:rFonts w:ascii="Cambria" w:hAnsi="Cambria"/>
      <w:i/>
      <w:iCs/>
      <w:smallCaps/>
      <w:spacing w:val="10"/>
      <w:kern w:val="0"/>
      <w:sz w:val="28"/>
      <w:szCs w:val="28"/>
      <w:lang w:eastAsia="en-US" w:bidi="en-US"/>
    </w:rPr>
  </w:style>
  <w:style w:type="character" w:customStyle="1" w:styleId="Char5">
    <w:name w:val="副标题 Char"/>
    <w:basedOn w:val="a0"/>
    <w:link w:val="aa"/>
    <w:uiPriority w:val="11"/>
    <w:rsid w:val="00CD4399"/>
    <w:rPr>
      <w:rFonts w:ascii="Cambria" w:eastAsia="宋体" w:hAnsi="Cambria" w:cs="Times New Roman"/>
      <w:i/>
      <w:iCs/>
      <w:smallCaps/>
      <w:spacing w:val="10"/>
      <w:kern w:val="0"/>
      <w:sz w:val="28"/>
      <w:szCs w:val="28"/>
      <w:lang w:eastAsia="en-US" w:bidi="en-US"/>
    </w:rPr>
  </w:style>
  <w:style w:type="character" w:styleId="ab">
    <w:name w:val="Strong"/>
    <w:uiPriority w:val="22"/>
    <w:qFormat/>
    <w:rsid w:val="00CD4399"/>
    <w:rPr>
      <w:b/>
      <w:bCs/>
    </w:rPr>
  </w:style>
  <w:style w:type="character" w:styleId="ac">
    <w:name w:val="Emphasis"/>
    <w:uiPriority w:val="20"/>
    <w:qFormat/>
    <w:rsid w:val="00CD4399"/>
    <w:rPr>
      <w:b/>
      <w:bCs/>
      <w:i/>
      <w:iCs/>
      <w:spacing w:val="10"/>
    </w:rPr>
  </w:style>
  <w:style w:type="paragraph" w:styleId="ad">
    <w:name w:val="No Spacing"/>
    <w:basedOn w:val="a"/>
    <w:uiPriority w:val="1"/>
    <w:qFormat/>
    <w:rsid w:val="00CD4399"/>
    <w:pPr>
      <w:widowControl/>
      <w:jc w:val="left"/>
    </w:pPr>
    <w:rPr>
      <w:rFonts w:ascii="Cambria" w:hAnsi="Cambria"/>
      <w:kern w:val="0"/>
      <w:sz w:val="22"/>
      <w:szCs w:val="22"/>
      <w:lang w:eastAsia="en-US" w:bidi="en-US"/>
    </w:rPr>
  </w:style>
  <w:style w:type="paragraph" w:styleId="ae">
    <w:name w:val="List Paragraph"/>
    <w:basedOn w:val="a"/>
    <w:uiPriority w:val="34"/>
    <w:qFormat/>
    <w:rsid w:val="00CD4399"/>
    <w:pPr>
      <w:widowControl/>
      <w:spacing w:after="200" w:line="276" w:lineRule="auto"/>
      <w:ind w:left="720"/>
      <w:contextualSpacing/>
      <w:jc w:val="left"/>
    </w:pPr>
    <w:rPr>
      <w:rFonts w:ascii="Cambria" w:hAnsi="Cambria"/>
      <w:kern w:val="0"/>
      <w:sz w:val="22"/>
      <w:szCs w:val="22"/>
      <w:lang w:eastAsia="en-US" w:bidi="en-US"/>
    </w:rPr>
  </w:style>
  <w:style w:type="paragraph" w:styleId="af">
    <w:name w:val="Quote"/>
    <w:basedOn w:val="a"/>
    <w:next w:val="a"/>
    <w:link w:val="Char6"/>
    <w:uiPriority w:val="29"/>
    <w:qFormat/>
    <w:rsid w:val="00CD4399"/>
    <w:pPr>
      <w:widowControl/>
      <w:spacing w:after="200" w:line="276" w:lineRule="auto"/>
      <w:jc w:val="left"/>
    </w:pPr>
    <w:rPr>
      <w:rFonts w:ascii="Cambria" w:hAnsi="Cambria"/>
      <w:i/>
      <w:iCs/>
      <w:kern w:val="0"/>
      <w:sz w:val="22"/>
      <w:szCs w:val="22"/>
      <w:lang w:eastAsia="en-US" w:bidi="en-US"/>
    </w:rPr>
  </w:style>
  <w:style w:type="character" w:customStyle="1" w:styleId="Char6">
    <w:name w:val="引用 Char"/>
    <w:basedOn w:val="a0"/>
    <w:link w:val="af"/>
    <w:uiPriority w:val="29"/>
    <w:rsid w:val="00CD4399"/>
    <w:rPr>
      <w:rFonts w:ascii="Cambria" w:eastAsia="宋体" w:hAnsi="Cambria" w:cs="Times New Roman"/>
      <w:i/>
      <w:iCs/>
      <w:kern w:val="0"/>
      <w:sz w:val="22"/>
      <w:lang w:eastAsia="en-US" w:bidi="en-US"/>
    </w:rPr>
  </w:style>
  <w:style w:type="paragraph" w:styleId="af0">
    <w:name w:val="Intense Quote"/>
    <w:basedOn w:val="a"/>
    <w:next w:val="a"/>
    <w:link w:val="Char7"/>
    <w:uiPriority w:val="30"/>
    <w:qFormat/>
    <w:rsid w:val="00CD4399"/>
    <w:pPr>
      <w:widowControl/>
      <w:pBdr>
        <w:top w:val="single" w:sz="4" w:space="10" w:color="auto"/>
        <w:bottom w:val="single" w:sz="4" w:space="10" w:color="auto"/>
      </w:pBdr>
      <w:spacing w:before="240" w:after="240" w:line="300" w:lineRule="auto"/>
      <w:ind w:left="1152" w:right="1152"/>
    </w:pPr>
    <w:rPr>
      <w:rFonts w:ascii="Cambria" w:hAnsi="Cambria"/>
      <w:i/>
      <w:iCs/>
      <w:kern w:val="0"/>
      <w:sz w:val="22"/>
      <w:szCs w:val="22"/>
      <w:lang w:eastAsia="en-US" w:bidi="en-US"/>
    </w:rPr>
  </w:style>
  <w:style w:type="character" w:customStyle="1" w:styleId="Char7">
    <w:name w:val="明显引用 Char"/>
    <w:basedOn w:val="a0"/>
    <w:link w:val="af0"/>
    <w:uiPriority w:val="30"/>
    <w:rsid w:val="00CD4399"/>
    <w:rPr>
      <w:rFonts w:ascii="Cambria" w:eastAsia="宋体" w:hAnsi="Cambria" w:cs="Times New Roman"/>
      <w:i/>
      <w:iCs/>
      <w:kern w:val="0"/>
      <w:sz w:val="22"/>
      <w:lang w:eastAsia="en-US" w:bidi="en-US"/>
    </w:rPr>
  </w:style>
  <w:style w:type="character" w:styleId="af1">
    <w:name w:val="Subtle Emphasis"/>
    <w:uiPriority w:val="19"/>
    <w:qFormat/>
    <w:rsid w:val="00CD4399"/>
    <w:rPr>
      <w:i/>
      <w:iCs/>
    </w:rPr>
  </w:style>
  <w:style w:type="character" w:styleId="af2">
    <w:name w:val="Intense Emphasis"/>
    <w:uiPriority w:val="21"/>
    <w:qFormat/>
    <w:rsid w:val="00CD4399"/>
    <w:rPr>
      <w:b/>
      <w:bCs/>
      <w:i/>
      <w:iCs/>
    </w:rPr>
  </w:style>
  <w:style w:type="character" w:styleId="af3">
    <w:name w:val="Subtle Reference"/>
    <w:basedOn w:val="a0"/>
    <w:uiPriority w:val="31"/>
    <w:qFormat/>
    <w:rsid w:val="00CD4399"/>
    <w:rPr>
      <w:smallCaps/>
    </w:rPr>
  </w:style>
  <w:style w:type="character" w:styleId="af4">
    <w:name w:val="Intense Reference"/>
    <w:uiPriority w:val="32"/>
    <w:qFormat/>
    <w:rsid w:val="00CD4399"/>
    <w:rPr>
      <w:b/>
      <w:bCs/>
      <w:smallCaps/>
    </w:rPr>
  </w:style>
  <w:style w:type="character" w:styleId="af5">
    <w:name w:val="Book Title"/>
    <w:basedOn w:val="a0"/>
    <w:uiPriority w:val="33"/>
    <w:qFormat/>
    <w:rsid w:val="00CD4399"/>
    <w:rPr>
      <w:i/>
      <w:iCs/>
      <w:smallCaps/>
      <w:spacing w:val="5"/>
    </w:rPr>
  </w:style>
  <w:style w:type="paragraph" w:styleId="TOC">
    <w:name w:val="TOC Heading"/>
    <w:basedOn w:val="1"/>
    <w:next w:val="a"/>
    <w:uiPriority w:val="39"/>
    <w:qFormat/>
    <w:rsid w:val="00CD4399"/>
    <w:pPr>
      <w:outlineLvl w:val="9"/>
    </w:pPr>
  </w:style>
  <w:style w:type="paragraph" w:styleId="10">
    <w:name w:val="toc 1"/>
    <w:basedOn w:val="a"/>
    <w:next w:val="a"/>
    <w:autoRedefine/>
    <w:uiPriority w:val="39"/>
    <w:unhideWhenUsed/>
    <w:rsid w:val="00CD4399"/>
    <w:pPr>
      <w:widowControl/>
      <w:tabs>
        <w:tab w:val="right" w:leader="dot" w:pos="8296"/>
      </w:tabs>
      <w:spacing w:after="200" w:line="276" w:lineRule="auto"/>
      <w:ind w:rightChars="100" w:right="210"/>
      <w:jc w:val="center"/>
    </w:pPr>
    <w:rPr>
      <w:rFonts w:ascii="Cambria" w:hAnsi="Cambria"/>
      <w:bCs/>
      <w:noProof/>
      <w:kern w:val="0"/>
      <w:szCs w:val="21"/>
      <w:lang w:bidi="en-US"/>
    </w:rPr>
  </w:style>
  <w:style w:type="character" w:styleId="af6">
    <w:name w:val="Hyperlink"/>
    <w:basedOn w:val="a0"/>
    <w:uiPriority w:val="99"/>
    <w:unhideWhenUsed/>
    <w:rsid w:val="00CD4399"/>
    <w:rPr>
      <w:color w:val="0000FF"/>
      <w:u w:val="single"/>
    </w:rPr>
  </w:style>
  <w:style w:type="paragraph" w:styleId="af7">
    <w:name w:val="Date"/>
    <w:basedOn w:val="a"/>
    <w:next w:val="a"/>
    <w:link w:val="Char8"/>
    <w:uiPriority w:val="99"/>
    <w:unhideWhenUsed/>
    <w:rsid w:val="00CD4399"/>
    <w:pPr>
      <w:widowControl/>
      <w:spacing w:after="200" w:line="276" w:lineRule="auto"/>
      <w:ind w:leftChars="2500" w:left="100"/>
      <w:jc w:val="left"/>
    </w:pPr>
    <w:rPr>
      <w:rFonts w:ascii="Cambria" w:hAnsi="Cambria"/>
      <w:kern w:val="0"/>
      <w:sz w:val="22"/>
      <w:szCs w:val="22"/>
      <w:lang w:eastAsia="en-US" w:bidi="en-US"/>
    </w:rPr>
  </w:style>
  <w:style w:type="character" w:customStyle="1" w:styleId="Char8">
    <w:name w:val="日期 Char"/>
    <w:basedOn w:val="a0"/>
    <w:link w:val="af7"/>
    <w:uiPriority w:val="99"/>
    <w:rsid w:val="00CD4399"/>
    <w:rPr>
      <w:rFonts w:ascii="Cambria" w:eastAsia="宋体" w:hAnsi="Cambria" w:cs="Times New Roman"/>
      <w:kern w:val="0"/>
      <w:sz w:val="22"/>
      <w:lang w:eastAsia="en-US" w:bidi="en-US"/>
    </w:rPr>
  </w:style>
  <w:style w:type="paragraph" w:styleId="20">
    <w:name w:val="toc 2"/>
    <w:basedOn w:val="a"/>
    <w:next w:val="a"/>
    <w:autoRedefine/>
    <w:uiPriority w:val="39"/>
    <w:unhideWhenUsed/>
    <w:rsid w:val="00CD4399"/>
    <w:pPr>
      <w:widowControl/>
      <w:spacing w:after="200" w:line="276" w:lineRule="auto"/>
      <w:ind w:leftChars="200" w:left="420"/>
      <w:jc w:val="left"/>
    </w:pPr>
    <w:rPr>
      <w:rFonts w:ascii="Cambria" w:hAnsi="Cambria"/>
      <w:kern w:val="0"/>
      <w:sz w:val="22"/>
      <w:szCs w:val="22"/>
      <w:lang w:eastAsia="en-US" w:bidi="en-US"/>
    </w:rPr>
  </w:style>
  <w:style w:type="paragraph" w:styleId="af8">
    <w:name w:val="Document Map"/>
    <w:basedOn w:val="a"/>
    <w:link w:val="Char9"/>
    <w:uiPriority w:val="99"/>
    <w:unhideWhenUsed/>
    <w:rsid w:val="00CD4399"/>
    <w:pPr>
      <w:widowControl/>
      <w:spacing w:after="200" w:line="276" w:lineRule="auto"/>
      <w:jc w:val="left"/>
    </w:pPr>
    <w:rPr>
      <w:rFonts w:ascii="宋体" w:hAnsi="Cambria"/>
      <w:kern w:val="0"/>
      <w:sz w:val="18"/>
      <w:szCs w:val="18"/>
      <w:lang w:eastAsia="en-US" w:bidi="en-US"/>
    </w:rPr>
  </w:style>
  <w:style w:type="character" w:customStyle="1" w:styleId="Char9">
    <w:name w:val="文档结构图 Char"/>
    <w:basedOn w:val="a0"/>
    <w:link w:val="af8"/>
    <w:uiPriority w:val="99"/>
    <w:rsid w:val="00CD4399"/>
    <w:rPr>
      <w:rFonts w:ascii="宋体" w:eastAsia="宋体" w:hAnsi="Cambria" w:cs="Times New Roman"/>
      <w:kern w:val="0"/>
      <w:sz w:val="18"/>
      <w:szCs w:val="18"/>
      <w:lang w:eastAsia="en-US" w:bidi="en-US"/>
    </w:rPr>
  </w:style>
  <w:style w:type="paragraph" w:customStyle="1" w:styleId="CharCharCharCharCharCharCharCharCharCharCharCharCharCharChar1CharCharCharCharCharCharCharCharChar1CharCharCharCharCharCharChar">
    <w:name w:val="Char 字元 Char Char Char Char Char Char Char Char Char Char Char Char Char Char1 Char Char Char Char Char Char Char Char Char1 Char Char Char Char Char Char Char"/>
    <w:basedOn w:val="a"/>
    <w:rsid w:val="00CD4399"/>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styleId="40">
    <w:name w:val="toc 4"/>
    <w:basedOn w:val="a"/>
    <w:next w:val="a"/>
    <w:autoRedefine/>
    <w:uiPriority w:val="39"/>
    <w:rsid w:val="00CD4399"/>
    <w:pPr>
      <w:widowControl/>
      <w:spacing w:before="100" w:after="100" w:line="312" w:lineRule="atLeast"/>
      <w:ind w:leftChars="600" w:left="1260"/>
    </w:pPr>
    <w:rPr>
      <w:kern w:val="0"/>
      <w:szCs w:val="22"/>
    </w:rPr>
  </w:style>
  <w:style w:type="paragraph" w:styleId="30">
    <w:name w:val="toc 3"/>
    <w:basedOn w:val="a"/>
    <w:next w:val="a"/>
    <w:autoRedefine/>
    <w:uiPriority w:val="39"/>
    <w:rsid w:val="00CD4399"/>
    <w:pPr>
      <w:widowControl/>
      <w:spacing w:before="100" w:after="100" w:line="312" w:lineRule="atLeast"/>
      <w:ind w:leftChars="400" w:left="840"/>
    </w:pPr>
    <w:rPr>
      <w:kern w:val="0"/>
      <w:szCs w:val="22"/>
    </w:rPr>
  </w:style>
  <w:style w:type="paragraph" w:customStyle="1" w:styleId="p0">
    <w:name w:val="p0"/>
    <w:basedOn w:val="a"/>
    <w:rsid w:val="00CD4399"/>
    <w:pPr>
      <w:widowControl/>
    </w:pPr>
    <w:rPr>
      <w:rFonts w:ascii="Calibri" w:hAnsi="Calibri" w:cs="Calibri"/>
      <w:kern w:val="0"/>
      <w:szCs w:val="21"/>
    </w:rPr>
  </w:style>
  <w:style w:type="paragraph" w:customStyle="1" w:styleId="11">
    <w:name w:val="列出段落1"/>
    <w:basedOn w:val="a"/>
    <w:rsid w:val="00CD4399"/>
    <w:pPr>
      <w:ind w:firstLineChars="200" w:firstLine="420"/>
    </w:pPr>
    <w:rPr>
      <w:rFonts w:ascii="Calibri" w:hAnsi="Calibri"/>
      <w:szCs w:val="20"/>
    </w:rPr>
  </w:style>
  <w:style w:type="paragraph" w:customStyle="1" w:styleId="p15">
    <w:name w:val="p15"/>
    <w:basedOn w:val="a"/>
    <w:rsid w:val="00CD4399"/>
    <w:pPr>
      <w:widowControl/>
      <w:ind w:firstLine="420"/>
    </w:pPr>
    <w:rPr>
      <w:rFonts w:ascii="Calibri" w:hAnsi="Calibri" w:cs="Calibri"/>
      <w:kern w:val="0"/>
      <w:szCs w:val="21"/>
    </w:rPr>
  </w:style>
  <w:style w:type="paragraph" w:customStyle="1" w:styleId="21">
    <w:name w:val="列出段落2"/>
    <w:basedOn w:val="a"/>
    <w:rsid w:val="00CD4399"/>
    <w:pPr>
      <w:ind w:firstLineChars="200" w:firstLine="420"/>
    </w:pPr>
    <w:rPr>
      <w:rFonts w:ascii="Calibri" w:hAnsi="Calibri"/>
      <w:szCs w:val="20"/>
    </w:rPr>
  </w:style>
  <w:style w:type="paragraph" w:customStyle="1" w:styleId="Itemarrow">
    <w:name w:val="Item arrow"/>
    <w:basedOn w:val="a"/>
    <w:rsid w:val="00CD4399"/>
    <w:pPr>
      <w:widowControl/>
      <w:numPr>
        <w:numId w:val="65"/>
      </w:numPr>
      <w:spacing w:before="60" w:after="60" w:line="312" w:lineRule="atLeast"/>
    </w:pPr>
    <w:rPr>
      <w:kern w:val="0"/>
      <w:szCs w:val="22"/>
    </w:rPr>
  </w:style>
  <w:style w:type="paragraph" w:styleId="50">
    <w:name w:val="toc 5"/>
    <w:basedOn w:val="a"/>
    <w:next w:val="a"/>
    <w:autoRedefine/>
    <w:uiPriority w:val="39"/>
    <w:unhideWhenUsed/>
    <w:rsid w:val="00C977D6"/>
    <w:pPr>
      <w:ind w:leftChars="800" w:left="1680"/>
    </w:pPr>
    <w:rPr>
      <w:rFonts w:asciiTheme="minorHAnsi" w:eastAsiaTheme="minorEastAsia" w:hAnsiTheme="minorHAnsi" w:cstheme="minorBidi"/>
      <w:szCs w:val="22"/>
    </w:rPr>
  </w:style>
  <w:style w:type="paragraph" w:styleId="60">
    <w:name w:val="toc 6"/>
    <w:basedOn w:val="a"/>
    <w:next w:val="a"/>
    <w:autoRedefine/>
    <w:uiPriority w:val="39"/>
    <w:unhideWhenUsed/>
    <w:rsid w:val="00C977D6"/>
    <w:pPr>
      <w:ind w:leftChars="1000" w:left="2100"/>
    </w:pPr>
    <w:rPr>
      <w:rFonts w:asciiTheme="minorHAnsi" w:eastAsiaTheme="minorEastAsia" w:hAnsiTheme="minorHAnsi" w:cstheme="minorBidi"/>
      <w:szCs w:val="22"/>
    </w:rPr>
  </w:style>
  <w:style w:type="paragraph" w:styleId="70">
    <w:name w:val="toc 7"/>
    <w:basedOn w:val="a"/>
    <w:next w:val="a"/>
    <w:autoRedefine/>
    <w:uiPriority w:val="39"/>
    <w:unhideWhenUsed/>
    <w:rsid w:val="00C977D6"/>
    <w:pPr>
      <w:ind w:leftChars="1200" w:left="2520"/>
    </w:pPr>
    <w:rPr>
      <w:rFonts w:asciiTheme="minorHAnsi" w:eastAsiaTheme="minorEastAsia" w:hAnsiTheme="minorHAnsi" w:cstheme="minorBidi"/>
      <w:szCs w:val="22"/>
    </w:rPr>
  </w:style>
  <w:style w:type="paragraph" w:styleId="80">
    <w:name w:val="toc 8"/>
    <w:basedOn w:val="a"/>
    <w:next w:val="a"/>
    <w:autoRedefine/>
    <w:uiPriority w:val="39"/>
    <w:unhideWhenUsed/>
    <w:rsid w:val="00C977D6"/>
    <w:pPr>
      <w:ind w:leftChars="1400" w:left="2940"/>
    </w:pPr>
    <w:rPr>
      <w:rFonts w:asciiTheme="minorHAnsi" w:eastAsiaTheme="minorEastAsia" w:hAnsiTheme="minorHAnsi" w:cstheme="minorBidi"/>
      <w:szCs w:val="22"/>
    </w:rPr>
  </w:style>
  <w:style w:type="paragraph" w:styleId="90">
    <w:name w:val="toc 9"/>
    <w:basedOn w:val="a"/>
    <w:next w:val="a"/>
    <w:autoRedefine/>
    <w:uiPriority w:val="39"/>
    <w:unhideWhenUsed/>
    <w:rsid w:val="00C977D6"/>
    <w:pPr>
      <w:ind w:leftChars="1600" w:left="3360"/>
    </w:pPr>
    <w:rPr>
      <w:rFonts w:asciiTheme="minorHAnsi" w:eastAsiaTheme="minorEastAsia" w:hAnsiTheme="minorHAnsi" w:cstheme="minorBidi"/>
      <w:szCs w:val="22"/>
    </w:rPr>
  </w:style>
  <w:style w:type="paragraph" w:styleId="af9">
    <w:name w:val="annotation subject"/>
    <w:basedOn w:val="a7"/>
    <w:next w:val="a7"/>
    <w:link w:val="Chara"/>
    <w:uiPriority w:val="99"/>
    <w:semiHidden/>
    <w:unhideWhenUsed/>
    <w:rsid w:val="003174C0"/>
    <w:pPr>
      <w:widowControl w:val="0"/>
      <w:spacing w:after="0" w:line="240" w:lineRule="auto"/>
    </w:pPr>
    <w:rPr>
      <w:rFonts w:ascii="Times New Roman" w:hAnsi="Times New Roman"/>
      <w:b/>
      <w:bCs/>
      <w:kern w:val="2"/>
      <w:sz w:val="21"/>
      <w:lang w:eastAsia="zh-CN" w:bidi="ar-SA"/>
    </w:rPr>
  </w:style>
  <w:style w:type="character" w:customStyle="1" w:styleId="Chara">
    <w:name w:val="批注主题 Char"/>
    <w:basedOn w:val="Char2"/>
    <w:link w:val="af9"/>
    <w:uiPriority w:val="99"/>
    <w:semiHidden/>
    <w:rsid w:val="003174C0"/>
    <w:rPr>
      <w:rFonts w:ascii="Times New Roman" w:eastAsia="宋体" w:hAnsi="Times New Roman" w:cs="Times New Roman"/>
      <w:b/>
      <w:bCs/>
      <w:kern w:val="0"/>
      <w:sz w:val="22"/>
      <w:szCs w:val="24"/>
      <w:lang w:eastAsia="en-US" w:bidi="en-US"/>
    </w:rPr>
  </w:style>
  <w:style w:type="paragraph" w:customStyle="1" w:styleId="29">
    <w:name w:val="样式29"/>
    <w:basedOn w:val="a"/>
    <w:link w:val="29Char"/>
    <w:autoRedefine/>
    <w:rsid w:val="00CE5999"/>
    <w:pPr>
      <w:keepNext/>
      <w:keepLines/>
      <w:topLinePunct/>
      <w:spacing w:before="480" w:after="240" w:line="312" w:lineRule="atLeast"/>
      <w:jc w:val="left"/>
      <w:outlineLvl w:val="2"/>
    </w:pPr>
    <w:rPr>
      <w:rFonts w:ascii="宋体" w:hAnsi="宋体" w:cs="Arial"/>
      <w:b/>
      <w:kern w:val="44"/>
      <w:sz w:val="24"/>
    </w:rPr>
  </w:style>
  <w:style w:type="paragraph" w:customStyle="1" w:styleId="300">
    <w:name w:val="样式30"/>
    <w:basedOn w:val="a"/>
    <w:link w:val="30Char"/>
    <w:autoRedefine/>
    <w:rsid w:val="005C5D81"/>
    <w:pPr>
      <w:widowControl/>
      <w:tabs>
        <w:tab w:val="left" w:pos="1843"/>
      </w:tabs>
      <w:adjustRightInd w:val="0"/>
      <w:snapToGrid w:val="0"/>
      <w:spacing w:before="120" w:after="100" w:line="312" w:lineRule="atLeast"/>
      <w:ind w:firstLine="420"/>
    </w:pPr>
    <w:rPr>
      <w:kern w:val="0"/>
      <w:szCs w:val="20"/>
      <w:lang w:val="zh-CN"/>
    </w:rPr>
  </w:style>
  <w:style w:type="paragraph" w:customStyle="1" w:styleId="32">
    <w:name w:val="样式32"/>
    <w:basedOn w:val="a"/>
    <w:autoRedefine/>
    <w:rsid w:val="005C5D81"/>
    <w:pPr>
      <w:widowControl/>
      <w:adjustRightInd w:val="0"/>
      <w:snapToGrid w:val="0"/>
      <w:spacing w:before="280" w:after="200" w:line="312" w:lineRule="atLeast"/>
      <w:ind w:leftChars="180" w:left="378"/>
      <w:outlineLvl w:val="3"/>
    </w:pPr>
    <w:rPr>
      <w:rFonts w:ascii="Arial" w:eastAsia="黑体" w:hAnsi="Arial" w:cs="Arial"/>
      <w:kern w:val="0"/>
      <w:szCs w:val="20"/>
      <w:lang w:val="zh-CN"/>
    </w:rPr>
  </w:style>
  <w:style w:type="paragraph" w:customStyle="1" w:styleId="39">
    <w:name w:val="样式39"/>
    <w:basedOn w:val="a"/>
    <w:rsid w:val="005C5D81"/>
    <w:pPr>
      <w:keepNext/>
      <w:keepLines/>
      <w:spacing w:beforeLines="140" w:before="436" w:afterLines="100" w:after="312" w:line="312" w:lineRule="atLeast"/>
      <w:jc w:val="left"/>
      <w:outlineLvl w:val="1"/>
    </w:pPr>
    <w:rPr>
      <w:rFonts w:ascii="Arial" w:eastAsia="黑体" w:hAnsi="Arial"/>
      <w:kern w:val="44"/>
      <w:sz w:val="28"/>
      <w:szCs w:val="44"/>
    </w:rPr>
  </w:style>
  <w:style w:type="paragraph" w:customStyle="1" w:styleId="500">
    <w:name w:val="样式50"/>
    <w:basedOn w:val="a"/>
    <w:autoRedefine/>
    <w:rsid w:val="005C5D81"/>
    <w:pPr>
      <w:adjustRightInd w:val="0"/>
      <w:snapToGrid w:val="0"/>
      <w:spacing w:line="280" w:lineRule="atLeast"/>
      <w:jc w:val="center"/>
    </w:pPr>
    <w:rPr>
      <w:sz w:val="18"/>
      <w:szCs w:val="18"/>
    </w:rPr>
  </w:style>
  <w:style w:type="character" w:customStyle="1" w:styleId="29Char">
    <w:name w:val="样式29 Char"/>
    <w:basedOn w:val="a0"/>
    <w:link w:val="29"/>
    <w:rsid w:val="00CE5999"/>
    <w:rPr>
      <w:rFonts w:ascii="宋体" w:eastAsia="宋体" w:hAnsi="宋体" w:cs="Arial"/>
      <w:b/>
      <w:kern w:val="44"/>
      <w:sz w:val="24"/>
      <w:szCs w:val="24"/>
    </w:rPr>
  </w:style>
  <w:style w:type="character" w:customStyle="1" w:styleId="30Char">
    <w:name w:val="样式30 Char"/>
    <w:basedOn w:val="a0"/>
    <w:link w:val="300"/>
    <w:rsid w:val="005C5D81"/>
    <w:rPr>
      <w:rFonts w:ascii="Times New Roman" w:eastAsia="宋体" w:hAnsi="Times New Roman" w:cs="Times New Roman"/>
      <w:kern w:val="0"/>
      <w:szCs w:val="20"/>
      <w:lang w:val="zh-CN"/>
    </w:rPr>
  </w:style>
  <w:style w:type="paragraph" w:customStyle="1" w:styleId="CharCharCharCharCharCharCharCharCharCharCharCharCharCharChar1CharCharCharCharCharCharCharCharChar1Char">
    <w:name w:val="Char 字元 Char Char Char Char Char Char Char Char Char Char Char Char Char Char1 Char Char Char Char Char Char Char Char Char1 Char"/>
    <w:basedOn w:val="a"/>
    <w:rsid w:val="00543364"/>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customStyle="1" w:styleId="34">
    <w:name w:val="样式34"/>
    <w:basedOn w:val="a"/>
    <w:autoRedefine/>
    <w:rsid w:val="00543364"/>
    <w:pPr>
      <w:topLinePunct/>
      <w:adjustRightInd w:val="0"/>
      <w:snapToGrid w:val="0"/>
      <w:spacing w:line="280" w:lineRule="atLeast"/>
    </w:pPr>
    <w:rPr>
      <w:kern w:val="18"/>
      <w:sz w:val="18"/>
      <w:szCs w:val="18"/>
    </w:rPr>
  </w:style>
  <w:style w:type="paragraph" w:customStyle="1" w:styleId="61">
    <w:name w:val="样式61"/>
    <w:basedOn w:val="a"/>
    <w:link w:val="61Char"/>
    <w:rsid w:val="00543364"/>
    <w:pPr>
      <w:topLinePunct/>
      <w:adjustRightInd w:val="0"/>
      <w:snapToGrid w:val="0"/>
      <w:spacing w:beforeLines="30" w:before="30" w:afterLines="30" w:after="30" w:line="340" w:lineRule="atLeast"/>
      <w:ind w:firstLineChars="200" w:firstLine="200"/>
    </w:pPr>
    <w:rPr>
      <w:kern w:val="21"/>
      <w:szCs w:val="21"/>
    </w:rPr>
  </w:style>
  <w:style w:type="paragraph" w:customStyle="1" w:styleId="69">
    <w:name w:val="样式69"/>
    <w:basedOn w:val="a"/>
    <w:rsid w:val="00543364"/>
    <w:pPr>
      <w:topLinePunct/>
      <w:adjustRightInd w:val="0"/>
      <w:snapToGrid w:val="0"/>
      <w:spacing w:beforeLines="180" w:before="180" w:afterLines="150" w:after="150" w:line="340" w:lineRule="atLeast"/>
      <w:outlineLvl w:val="1"/>
    </w:pPr>
    <w:rPr>
      <w:rFonts w:ascii="汉仪大宋简" w:eastAsia="汉仪大宋简" w:hAnsi="Arial" w:cs="Arial"/>
      <w:kern w:val="32"/>
      <w:sz w:val="32"/>
      <w:szCs w:val="32"/>
    </w:rPr>
  </w:style>
  <w:style w:type="paragraph" w:customStyle="1" w:styleId="93">
    <w:name w:val="样式93"/>
    <w:link w:val="93Char"/>
    <w:rsid w:val="00543364"/>
    <w:pPr>
      <w:widowControl w:val="0"/>
      <w:topLinePunct/>
      <w:adjustRightInd w:val="0"/>
      <w:snapToGrid w:val="0"/>
      <w:spacing w:beforeLines="50" w:before="50" w:afterLines="50" w:after="50" w:line="340" w:lineRule="atLeast"/>
      <w:ind w:firstLine="420"/>
      <w:jc w:val="both"/>
      <w:outlineLvl w:val="3"/>
    </w:pPr>
    <w:rPr>
      <w:rFonts w:ascii="Arial" w:eastAsia="黑体" w:hAnsi="Arial" w:cs="Arial"/>
      <w:kern w:val="24"/>
      <w:sz w:val="24"/>
      <w:szCs w:val="24"/>
    </w:rPr>
  </w:style>
  <w:style w:type="character" w:customStyle="1" w:styleId="93Char">
    <w:name w:val="样式93 Char"/>
    <w:basedOn w:val="a0"/>
    <w:link w:val="93"/>
    <w:rsid w:val="00543364"/>
    <w:rPr>
      <w:rFonts w:ascii="Arial" w:eastAsia="黑体" w:hAnsi="Arial" w:cs="Arial"/>
      <w:kern w:val="24"/>
      <w:sz w:val="24"/>
      <w:szCs w:val="24"/>
    </w:rPr>
  </w:style>
  <w:style w:type="character" w:customStyle="1" w:styleId="61Char">
    <w:name w:val="样式61 Char"/>
    <w:basedOn w:val="a0"/>
    <w:link w:val="61"/>
    <w:rsid w:val="00543364"/>
    <w:rPr>
      <w:rFonts w:ascii="Times New Roman" w:eastAsia="宋体" w:hAnsi="Times New Roman" w:cs="Times New Roman"/>
      <w:kern w:val="21"/>
      <w:szCs w:val="21"/>
    </w:rPr>
  </w:style>
  <w:style w:type="paragraph" w:customStyle="1" w:styleId="12">
    <w:name w:val="样式1"/>
    <w:rsid w:val="0092509C"/>
    <w:pPr>
      <w:widowControl w:val="0"/>
      <w:topLinePunct/>
      <w:adjustRightInd w:val="0"/>
      <w:snapToGrid w:val="0"/>
      <w:spacing w:beforeLines="180" w:before="180" w:afterLines="150" w:after="150" w:line="340" w:lineRule="atLeast"/>
      <w:jc w:val="both"/>
      <w:outlineLvl w:val="1"/>
    </w:pPr>
    <w:rPr>
      <w:rFonts w:ascii="汉仪大宋简" w:eastAsia="汉仪大宋简" w:hAnsi="Arial" w:cs="Arial"/>
      <w:kern w:val="32"/>
      <w:sz w:val="32"/>
      <w:szCs w:val="32"/>
    </w:rPr>
  </w:style>
  <w:style w:type="paragraph" w:customStyle="1" w:styleId="31">
    <w:name w:val="样式3"/>
    <w:rsid w:val="0092509C"/>
    <w:pPr>
      <w:widowControl w:val="0"/>
      <w:topLinePunct/>
      <w:adjustRightInd w:val="0"/>
      <w:snapToGrid w:val="0"/>
      <w:spacing w:beforeLines="50" w:before="50" w:afterLines="50" w:after="50" w:line="340" w:lineRule="atLeast"/>
      <w:ind w:firstLine="420"/>
      <w:jc w:val="both"/>
      <w:outlineLvl w:val="3"/>
    </w:pPr>
    <w:rPr>
      <w:rFonts w:ascii="Arial" w:eastAsia="黑体" w:hAnsi="Arial" w:cs="Arial"/>
      <w:kern w:val="24"/>
      <w:sz w:val="24"/>
      <w:szCs w:val="24"/>
    </w:rPr>
  </w:style>
  <w:style w:type="paragraph" w:customStyle="1" w:styleId="41">
    <w:name w:val="样式4"/>
    <w:link w:val="4Char0"/>
    <w:rsid w:val="0092509C"/>
    <w:pPr>
      <w:widowControl w:val="0"/>
      <w:topLinePunct/>
      <w:adjustRightInd w:val="0"/>
      <w:snapToGrid w:val="0"/>
      <w:spacing w:beforeLines="30" w:before="30" w:afterLines="30" w:after="30" w:line="340" w:lineRule="atLeast"/>
      <w:ind w:firstLine="420"/>
      <w:jc w:val="both"/>
    </w:pPr>
    <w:rPr>
      <w:rFonts w:ascii="Times New Roman" w:eastAsia="宋体" w:hAnsi="Times New Roman" w:cs="Times New Roman"/>
      <w:kern w:val="21"/>
      <w:szCs w:val="21"/>
    </w:rPr>
  </w:style>
  <w:style w:type="paragraph" w:customStyle="1" w:styleId="71">
    <w:name w:val="样式7"/>
    <w:rsid w:val="0092509C"/>
    <w:pPr>
      <w:widowControl w:val="0"/>
      <w:topLinePunct/>
      <w:adjustRightInd w:val="0"/>
      <w:snapToGrid w:val="0"/>
      <w:spacing w:line="280" w:lineRule="atLeast"/>
      <w:jc w:val="center"/>
    </w:pPr>
    <w:rPr>
      <w:rFonts w:ascii="Arial" w:eastAsia="黑体" w:hAnsi="Arial" w:cs="Arial"/>
      <w:kern w:val="18"/>
      <w:sz w:val="18"/>
      <w:szCs w:val="18"/>
    </w:rPr>
  </w:style>
  <w:style w:type="paragraph" w:customStyle="1" w:styleId="81">
    <w:name w:val="样式8"/>
    <w:rsid w:val="0092509C"/>
    <w:pPr>
      <w:widowControl w:val="0"/>
      <w:topLinePunct/>
      <w:adjustRightInd w:val="0"/>
      <w:snapToGrid w:val="0"/>
      <w:spacing w:line="280" w:lineRule="atLeast"/>
      <w:jc w:val="both"/>
    </w:pPr>
    <w:rPr>
      <w:rFonts w:ascii="Times New Roman" w:eastAsia="宋体" w:hAnsi="Times New Roman" w:cs="Times New Roman"/>
      <w:kern w:val="18"/>
      <w:sz w:val="18"/>
      <w:szCs w:val="18"/>
    </w:rPr>
  </w:style>
  <w:style w:type="paragraph" w:customStyle="1" w:styleId="91">
    <w:name w:val="样式9"/>
    <w:rsid w:val="0092509C"/>
    <w:pPr>
      <w:widowControl w:val="0"/>
      <w:topLinePunct/>
      <w:adjustRightInd w:val="0"/>
      <w:snapToGrid w:val="0"/>
      <w:spacing w:line="120" w:lineRule="exact"/>
      <w:jc w:val="both"/>
    </w:pPr>
    <w:rPr>
      <w:rFonts w:ascii="Times New Roman" w:eastAsia="宋体" w:hAnsi="Times New Roman" w:cs="Arial"/>
      <w:kern w:val="21"/>
      <w:szCs w:val="21"/>
    </w:rPr>
  </w:style>
  <w:style w:type="character" w:customStyle="1" w:styleId="4Char0">
    <w:name w:val="样式4 Char"/>
    <w:basedOn w:val="a0"/>
    <w:link w:val="41"/>
    <w:rsid w:val="0092509C"/>
    <w:rPr>
      <w:rFonts w:ascii="Times New Roman" w:eastAsia="宋体" w:hAnsi="Times New Roman" w:cs="Times New Roman"/>
      <w:kern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6F4A11-A9A7-4828-BBC3-FE827B53E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78</Words>
  <Characters>445</Characters>
  <Application>Microsoft Office Word</Application>
  <DocSecurity>0</DocSecurity>
  <Lines>3</Lines>
  <Paragraphs>1</Paragraphs>
  <ScaleCrop>false</ScaleCrop>
  <Company>Sky123.Org</Company>
  <LinksUpToDate>false</LinksUpToDate>
  <CharactersWithSpaces>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cpglb</dc:creator>
  <cp:lastModifiedBy>yaling.he(何娅玲)</cp:lastModifiedBy>
  <cp:revision>17</cp:revision>
  <dcterms:created xsi:type="dcterms:W3CDTF">2016-08-17T08:15:00Z</dcterms:created>
  <dcterms:modified xsi:type="dcterms:W3CDTF">2016-12-15T08:20:00Z</dcterms:modified>
</cp:coreProperties>
</file>