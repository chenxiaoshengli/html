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D81" w:rsidRPr="00CE5999" w:rsidRDefault="00631E2F" w:rsidP="00631E2F">
      <w:pPr>
        <w:jc w:val="center"/>
        <w:rPr>
          <w:rFonts w:ascii="宋体" w:hAnsi="宋体"/>
          <w:b/>
          <w:sz w:val="32"/>
          <w:szCs w:val="32"/>
        </w:rPr>
      </w:pPr>
      <w:r w:rsidRPr="00CE5999">
        <w:rPr>
          <w:rFonts w:ascii="宋体" w:hAnsi="宋体" w:hint="eastAsia"/>
          <w:b/>
          <w:sz w:val="32"/>
          <w:szCs w:val="32"/>
        </w:rPr>
        <w:t>第</w:t>
      </w:r>
      <w:r w:rsidR="002C0ED9">
        <w:rPr>
          <w:rFonts w:ascii="宋体" w:hAnsi="宋体" w:hint="eastAsia"/>
          <w:b/>
          <w:sz w:val="32"/>
          <w:szCs w:val="32"/>
        </w:rPr>
        <w:t>3</w:t>
      </w:r>
      <w:r w:rsidRPr="00CE5999">
        <w:rPr>
          <w:rFonts w:ascii="宋体" w:hAnsi="宋体" w:hint="eastAsia"/>
          <w:b/>
          <w:sz w:val="32"/>
          <w:szCs w:val="32"/>
        </w:rPr>
        <w:t>章作业</w:t>
      </w:r>
      <w:r w:rsidR="00E30C0E">
        <w:rPr>
          <w:rFonts w:ascii="宋体" w:hAnsi="宋体" w:hint="eastAsia"/>
          <w:b/>
          <w:sz w:val="32"/>
          <w:szCs w:val="32"/>
        </w:rPr>
        <w:t>参考</w:t>
      </w:r>
      <w:r w:rsidRPr="00CE5999">
        <w:rPr>
          <w:rFonts w:ascii="宋体" w:hAnsi="宋体" w:hint="eastAsia"/>
          <w:b/>
          <w:sz w:val="32"/>
          <w:szCs w:val="32"/>
        </w:rPr>
        <w:t>答案</w:t>
      </w:r>
    </w:p>
    <w:p w:rsidR="002C0ED9" w:rsidRDefault="002C0ED9" w:rsidP="002C0ED9">
      <w:pPr>
        <w:pStyle w:val="31"/>
        <w:spacing w:before="156" w:after="156"/>
      </w:pPr>
      <w:r w:rsidRPr="00F16F48">
        <w:rPr>
          <w:rFonts w:hint="eastAsia"/>
        </w:rPr>
        <w:t>1</w:t>
      </w:r>
      <w:r w:rsidRPr="00F16F48">
        <w:rPr>
          <w:rFonts w:hint="eastAsia"/>
        </w:rPr>
        <w:t>、选择题部分</w:t>
      </w:r>
    </w:p>
    <w:p w:rsidR="002C0ED9" w:rsidRPr="00F16F48" w:rsidRDefault="002C0ED9" w:rsidP="002C0ED9">
      <w:pPr>
        <w:pStyle w:val="91"/>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bottom w:w="28" w:type="dxa"/>
        </w:tblCellMar>
        <w:tblLook w:val="01E0" w:firstRow="1" w:lastRow="1" w:firstColumn="1" w:lastColumn="1" w:noHBand="0" w:noVBand="0"/>
      </w:tblPr>
      <w:tblGrid>
        <w:gridCol w:w="1512"/>
        <w:gridCol w:w="1512"/>
        <w:gridCol w:w="1512"/>
        <w:gridCol w:w="1512"/>
        <w:gridCol w:w="1512"/>
        <w:gridCol w:w="1512"/>
      </w:tblGrid>
      <w:tr w:rsidR="002C0ED9" w:rsidRPr="00AA1FDE" w:rsidTr="008E217B">
        <w:trPr>
          <w:jc w:val="center"/>
        </w:trPr>
        <w:tc>
          <w:tcPr>
            <w:tcW w:w="1512" w:type="dxa"/>
            <w:vAlign w:val="center"/>
          </w:tcPr>
          <w:p w:rsidR="002C0ED9" w:rsidRPr="00AA1FDE" w:rsidRDefault="002C0ED9" w:rsidP="008E217B">
            <w:pPr>
              <w:pStyle w:val="71"/>
              <w:rPr>
                <w:rFonts w:ascii="Times New Roman" w:eastAsia="宋体" w:hAnsi="Times New Roman" w:cs="Times New Roman"/>
              </w:rPr>
            </w:pPr>
            <w:r w:rsidRPr="00AA1FDE">
              <w:rPr>
                <w:rFonts w:ascii="Times New Roman" w:eastAsia="宋体" w:hAnsi="宋体" w:cs="Times New Roman"/>
              </w:rPr>
              <w:t>题号</w:t>
            </w:r>
          </w:p>
        </w:tc>
        <w:tc>
          <w:tcPr>
            <w:tcW w:w="1512" w:type="dxa"/>
            <w:vAlign w:val="center"/>
          </w:tcPr>
          <w:p w:rsidR="002C0ED9" w:rsidRPr="00AA1FDE" w:rsidRDefault="002C0ED9" w:rsidP="008E217B">
            <w:pPr>
              <w:pStyle w:val="81"/>
              <w:jc w:val="center"/>
            </w:pPr>
            <w:r w:rsidRPr="00AA1FDE">
              <w:t>1</w:t>
            </w:r>
          </w:p>
        </w:tc>
        <w:tc>
          <w:tcPr>
            <w:tcW w:w="1512" w:type="dxa"/>
            <w:vAlign w:val="center"/>
          </w:tcPr>
          <w:p w:rsidR="002C0ED9" w:rsidRPr="00AA1FDE" w:rsidRDefault="002C0ED9" w:rsidP="008E217B">
            <w:pPr>
              <w:pStyle w:val="81"/>
              <w:jc w:val="center"/>
            </w:pPr>
            <w:r w:rsidRPr="00AA1FDE">
              <w:t>2</w:t>
            </w:r>
          </w:p>
        </w:tc>
        <w:tc>
          <w:tcPr>
            <w:tcW w:w="1512" w:type="dxa"/>
            <w:vAlign w:val="center"/>
          </w:tcPr>
          <w:p w:rsidR="002C0ED9" w:rsidRPr="00AA1FDE" w:rsidRDefault="002C0ED9" w:rsidP="008E217B">
            <w:pPr>
              <w:pStyle w:val="81"/>
              <w:jc w:val="center"/>
            </w:pPr>
            <w:r w:rsidRPr="00AA1FDE">
              <w:t>3</w:t>
            </w:r>
          </w:p>
        </w:tc>
        <w:tc>
          <w:tcPr>
            <w:tcW w:w="1512" w:type="dxa"/>
            <w:vAlign w:val="center"/>
          </w:tcPr>
          <w:p w:rsidR="002C0ED9" w:rsidRPr="00AA1FDE" w:rsidRDefault="002C0ED9" w:rsidP="008E217B">
            <w:pPr>
              <w:pStyle w:val="81"/>
              <w:jc w:val="center"/>
            </w:pPr>
            <w:r w:rsidRPr="00AA1FDE">
              <w:t>4</w:t>
            </w:r>
          </w:p>
        </w:tc>
        <w:tc>
          <w:tcPr>
            <w:tcW w:w="1512" w:type="dxa"/>
            <w:vAlign w:val="center"/>
          </w:tcPr>
          <w:p w:rsidR="002C0ED9" w:rsidRPr="00AA1FDE" w:rsidRDefault="002C0ED9" w:rsidP="008E217B">
            <w:pPr>
              <w:pStyle w:val="81"/>
              <w:jc w:val="center"/>
            </w:pPr>
            <w:r w:rsidRPr="00AA1FDE">
              <w:t>5</w:t>
            </w:r>
          </w:p>
        </w:tc>
      </w:tr>
      <w:tr w:rsidR="002C0ED9" w:rsidRPr="00AA1FDE" w:rsidTr="008E217B">
        <w:trPr>
          <w:jc w:val="center"/>
        </w:trPr>
        <w:tc>
          <w:tcPr>
            <w:tcW w:w="1512" w:type="dxa"/>
            <w:vAlign w:val="center"/>
          </w:tcPr>
          <w:p w:rsidR="002C0ED9" w:rsidRPr="00AA1FDE" w:rsidRDefault="002C0ED9" w:rsidP="008E217B">
            <w:pPr>
              <w:pStyle w:val="71"/>
              <w:rPr>
                <w:rFonts w:ascii="Times New Roman" w:eastAsia="宋体" w:hAnsi="Times New Roman" w:cs="Times New Roman"/>
              </w:rPr>
            </w:pPr>
            <w:r w:rsidRPr="00AA1FDE">
              <w:rPr>
                <w:rFonts w:ascii="Times New Roman" w:eastAsia="宋体" w:hAnsi="宋体" w:cs="Times New Roman"/>
              </w:rPr>
              <w:t>答案</w:t>
            </w:r>
          </w:p>
        </w:tc>
        <w:tc>
          <w:tcPr>
            <w:tcW w:w="1512" w:type="dxa"/>
            <w:vAlign w:val="center"/>
          </w:tcPr>
          <w:p w:rsidR="002C0ED9" w:rsidRPr="00AA1FDE" w:rsidRDefault="002C0ED9" w:rsidP="008E217B">
            <w:pPr>
              <w:pStyle w:val="81"/>
              <w:jc w:val="center"/>
            </w:pPr>
            <w:r w:rsidRPr="00AA1FDE">
              <w:t>D</w:t>
            </w:r>
          </w:p>
        </w:tc>
        <w:tc>
          <w:tcPr>
            <w:tcW w:w="1512" w:type="dxa"/>
            <w:vAlign w:val="center"/>
          </w:tcPr>
          <w:p w:rsidR="002C0ED9" w:rsidRPr="00AA1FDE" w:rsidRDefault="002C0ED9" w:rsidP="008E217B">
            <w:pPr>
              <w:pStyle w:val="81"/>
              <w:jc w:val="center"/>
            </w:pPr>
            <w:r w:rsidRPr="00AA1FDE">
              <w:t>B</w:t>
            </w:r>
          </w:p>
        </w:tc>
        <w:tc>
          <w:tcPr>
            <w:tcW w:w="1512" w:type="dxa"/>
            <w:vAlign w:val="center"/>
          </w:tcPr>
          <w:p w:rsidR="002C0ED9" w:rsidRPr="00AA1FDE" w:rsidRDefault="002C0ED9" w:rsidP="008E217B">
            <w:pPr>
              <w:pStyle w:val="81"/>
              <w:jc w:val="center"/>
            </w:pPr>
            <w:r w:rsidRPr="00AA1FDE">
              <w:t>AD</w:t>
            </w:r>
          </w:p>
        </w:tc>
        <w:tc>
          <w:tcPr>
            <w:tcW w:w="1512" w:type="dxa"/>
            <w:vAlign w:val="center"/>
          </w:tcPr>
          <w:p w:rsidR="002C0ED9" w:rsidRPr="00AA1FDE" w:rsidRDefault="006B5939" w:rsidP="008E217B">
            <w:pPr>
              <w:pStyle w:val="81"/>
              <w:jc w:val="center"/>
            </w:pPr>
            <w:r>
              <w:rPr>
                <w:rFonts w:hint="eastAsia"/>
              </w:rPr>
              <w:t>B</w:t>
            </w:r>
          </w:p>
        </w:tc>
        <w:tc>
          <w:tcPr>
            <w:tcW w:w="1512" w:type="dxa"/>
            <w:vAlign w:val="center"/>
          </w:tcPr>
          <w:p w:rsidR="002C0ED9" w:rsidRPr="00AA1FDE" w:rsidRDefault="002C0ED9" w:rsidP="008E217B">
            <w:pPr>
              <w:pStyle w:val="81"/>
              <w:jc w:val="center"/>
            </w:pPr>
            <w:r w:rsidRPr="00AA1FDE">
              <w:t>A</w:t>
            </w:r>
          </w:p>
        </w:tc>
      </w:tr>
    </w:tbl>
    <w:p w:rsidR="0030481E" w:rsidRDefault="0030481E" w:rsidP="0030481E">
      <w:pPr>
        <w:pStyle w:val="31"/>
        <w:spacing w:before="156" w:after="156"/>
        <w:ind w:firstLine="0"/>
      </w:pPr>
    </w:p>
    <w:p w:rsidR="002C0ED9" w:rsidRPr="00F16F48" w:rsidRDefault="002C0ED9" w:rsidP="0030481E">
      <w:pPr>
        <w:pStyle w:val="31"/>
        <w:spacing w:before="156" w:after="156"/>
        <w:ind w:firstLine="0"/>
      </w:pPr>
      <w:r w:rsidRPr="00F16F48">
        <w:rPr>
          <w:rFonts w:hint="eastAsia"/>
        </w:rPr>
        <w:t>2</w:t>
      </w:r>
      <w:r w:rsidRPr="00F16F48">
        <w:rPr>
          <w:rFonts w:hint="eastAsia"/>
        </w:rPr>
        <w:t>、简答题部分</w:t>
      </w:r>
    </w:p>
    <w:p w:rsidR="002C0ED9" w:rsidRPr="00AC6D41" w:rsidRDefault="002C0ED9" w:rsidP="002C0ED9">
      <w:pPr>
        <w:pStyle w:val="41"/>
        <w:spacing w:before="93" w:after="93"/>
      </w:pPr>
      <w:r w:rsidRPr="00AC6D41">
        <w:rPr>
          <w:rFonts w:hint="eastAsia"/>
        </w:rPr>
        <w:t>第</w:t>
      </w:r>
      <w:r w:rsidRPr="00AC6D41">
        <w:rPr>
          <w:rFonts w:hint="eastAsia"/>
        </w:rPr>
        <w:t>1</w:t>
      </w:r>
      <w:r w:rsidRPr="00AC6D41">
        <w:rPr>
          <w:rFonts w:hint="eastAsia"/>
        </w:rPr>
        <w:t>题</w:t>
      </w:r>
    </w:p>
    <w:p w:rsidR="002C0ED9" w:rsidRDefault="002C0ED9" w:rsidP="002C0ED9">
      <w:pPr>
        <w:pStyle w:val="41"/>
        <w:spacing w:before="93" w:after="93"/>
      </w:pPr>
      <w:r>
        <w:rPr>
          <w:rFonts w:hint="eastAsia"/>
        </w:rPr>
        <w:t>回答要点：</w:t>
      </w:r>
    </w:p>
    <w:p w:rsidR="002C0ED9" w:rsidRDefault="002C0ED9" w:rsidP="002C0ED9">
      <w:pPr>
        <w:pStyle w:val="41"/>
        <w:spacing w:before="93" w:after="93"/>
      </w:pPr>
      <w:r>
        <w:rPr>
          <w:rFonts w:hint="eastAsia"/>
        </w:rPr>
        <w:t>&lt;label&gt;</w:t>
      </w:r>
      <w:r>
        <w:rPr>
          <w:rFonts w:hint="eastAsia"/>
        </w:rPr>
        <w:t>为表单元素进行标注，例如使用了</w:t>
      </w:r>
      <w:r>
        <w:rPr>
          <w:rFonts w:hint="eastAsia"/>
        </w:rPr>
        <w:t>for</w:t>
      </w:r>
      <w:r>
        <w:rPr>
          <w:rFonts w:hint="eastAsia"/>
        </w:rPr>
        <w:t>属性来指定当鼠标点击标注文本时，焦点对应的表单元素</w:t>
      </w:r>
    </w:p>
    <w:p w:rsidR="002C0ED9" w:rsidRPr="00AC6D41" w:rsidRDefault="002C0ED9" w:rsidP="002C0ED9">
      <w:pPr>
        <w:pStyle w:val="41"/>
        <w:spacing w:before="93" w:after="93"/>
      </w:pPr>
      <w:r w:rsidRPr="00AC6D41">
        <w:rPr>
          <w:rFonts w:hint="eastAsia"/>
        </w:rPr>
        <w:t>第</w:t>
      </w:r>
      <w:r w:rsidRPr="00AC6D41">
        <w:rPr>
          <w:rFonts w:hint="eastAsia"/>
        </w:rPr>
        <w:t>2</w:t>
      </w:r>
      <w:r w:rsidRPr="00AC6D41">
        <w:rPr>
          <w:rFonts w:hint="eastAsia"/>
        </w:rPr>
        <w:t>题</w:t>
      </w:r>
    </w:p>
    <w:p w:rsidR="00022CD7" w:rsidRDefault="00022CD7" w:rsidP="00022CD7">
      <w:pPr>
        <w:pStyle w:val="41"/>
        <w:spacing w:before="93" w:after="93"/>
      </w:pPr>
      <w:r>
        <w:rPr>
          <w:rFonts w:hint="eastAsia"/>
        </w:rPr>
        <w:t>回答要点：</w:t>
      </w:r>
    </w:p>
    <w:p w:rsidR="000A71E5" w:rsidRDefault="00B808CD" w:rsidP="00022CD7">
      <w:pPr>
        <w:pStyle w:val="41"/>
        <w:spacing w:before="93" w:after="93"/>
      </w:pPr>
      <w:r>
        <w:rPr>
          <w:rFonts w:hint="eastAsia"/>
        </w:rPr>
        <w:t>邮箱</w:t>
      </w:r>
      <w:r>
        <w:rPr>
          <w:rFonts w:hint="eastAsia"/>
        </w:rPr>
        <w:t>email</w:t>
      </w:r>
      <w:r>
        <w:rPr>
          <w:rFonts w:hint="eastAsia"/>
        </w:rPr>
        <w:t>、网址</w:t>
      </w:r>
      <w:r>
        <w:rPr>
          <w:rFonts w:hint="eastAsia"/>
        </w:rPr>
        <w:t>url</w:t>
      </w:r>
      <w:r>
        <w:rPr>
          <w:rFonts w:hint="eastAsia"/>
        </w:rPr>
        <w:t>、数字</w:t>
      </w:r>
      <w:r>
        <w:rPr>
          <w:rFonts w:hint="eastAsia"/>
        </w:rPr>
        <w:t>number</w:t>
      </w:r>
      <w:r w:rsidR="00E63010">
        <w:rPr>
          <w:rFonts w:hint="eastAsia"/>
        </w:rPr>
        <w:t>。</w:t>
      </w:r>
    </w:p>
    <w:p w:rsidR="00104D43" w:rsidRDefault="00104D43" w:rsidP="00022CD7">
      <w:pPr>
        <w:pStyle w:val="41"/>
        <w:spacing w:before="93" w:after="93"/>
      </w:pPr>
    </w:p>
    <w:p w:rsidR="002C0ED9" w:rsidRPr="00AC6D41" w:rsidRDefault="002C0ED9" w:rsidP="002C0ED9">
      <w:pPr>
        <w:pStyle w:val="41"/>
        <w:spacing w:before="93" w:after="93"/>
      </w:pPr>
      <w:r w:rsidRPr="00AC6D41">
        <w:rPr>
          <w:rFonts w:hint="eastAsia"/>
        </w:rPr>
        <w:t>第</w:t>
      </w:r>
      <w:r w:rsidRPr="00AC6D41">
        <w:rPr>
          <w:rFonts w:hint="eastAsia"/>
        </w:rPr>
        <w:t>3</w:t>
      </w:r>
      <w:r w:rsidRPr="00AC6D41">
        <w:rPr>
          <w:rFonts w:hint="eastAsia"/>
        </w:rPr>
        <w:t>题</w:t>
      </w:r>
    </w:p>
    <w:p w:rsidR="002C0ED9" w:rsidRDefault="002C0ED9" w:rsidP="002C0ED9">
      <w:pPr>
        <w:pStyle w:val="41"/>
        <w:spacing w:before="93" w:after="93"/>
      </w:pPr>
      <w:r>
        <w:rPr>
          <w:rFonts w:hint="eastAsia"/>
        </w:rPr>
        <w:t>源代码：参考本章资料文件夹下</w:t>
      </w:r>
      <w:r w:rsidRPr="00CD492B">
        <w:rPr>
          <w:rFonts w:hint="eastAsia"/>
        </w:rPr>
        <w:t>\</w:t>
      </w:r>
      <w:r>
        <w:rPr>
          <w:rFonts w:hint="eastAsia"/>
        </w:rPr>
        <w:t>作业</w:t>
      </w:r>
      <w:r>
        <w:rPr>
          <w:rFonts w:hint="eastAsia"/>
        </w:rPr>
        <w:t>3</w:t>
      </w:r>
      <w:r>
        <w:rPr>
          <w:rFonts w:hint="eastAsia"/>
        </w:rPr>
        <w:t>。</w:t>
      </w:r>
    </w:p>
    <w:p w:rsidR="002C0ED9" w:rsidRPr="00AC6D41" w:rsidRDefault="002C0ED9" w:rsidP="002C0ED9">
      <w:pPr>
        <w:pStyle w:val="41"/>
        <w:spacing w:before="93" w:after="93"/>
      </w:pPr>
      <w:r w:rsidRPr="00AC6D41">
        <w:rPr>
          <w:rFonts w:hint="eastAsia"/>
        </w:rPr>
        <w:t>第</w:t>
      </w:r>
      <w:r w:rsidRPr="00AC6D41">
        <w:rPr>
          <w:rFonts w:hint="eastAsia"/>
        </w:rPr>
        <w:t>4</w:t>
      </w:r>
      <w:r w:rsidRPr="00AC6D41">
        <w:rPr>
          <w:rFonts w:hint="eastAsia"/>
        </w:rPr>
        <w:t>题</w:t>
      </w:r>
    </w:p>
    <w:p w:rsidR="002C0ED9" w:rsidRPr="00B84D90" w:rsidRDefault="002C0ED9" w:rsidP="002C0ED9">
      <w:pPr>
        <w:pStyle w:val="41"/>
        <w:spacing w:before="93" w:after="93"/>
        <w:rPr>
          <w:lang w:val="fr-FR"/>
        </w:rPr>
      </w:pPr>
      <w:r>
        <w:rPr>
          <w:rFonts w:hint="eastAsia"/>
        </w:rPr>
        <w:t>源代码：参考本章资料文件夹下</w:t>
      </w:r>
      <w:r w:rsidRPr="00CD492B">
        <w:rPr>
          <w:rFonts w:hint="eastAsia"/>
        </w:rPr>
        <w:t>\</w:t>
      </w:r>
      <w:r>
        <w:rPr>
          <w:rFonts w:hint="eastAsia"/>
        </w:rPr>
        <w:t>作业</w:t>
      </w:r>
      <w:r>
        <w:rPr>
          <w:rFonts w:hint="eastAsia"/>
        </w:rPr>
        <w:t>4</w:t>
      </w:r>
      <w:bookmarkStart w:id="0" w:name="_GoBack"/>
      <w:bookmarkEnd w:id="0"/>
      <w:r>
        <w:rPr>
          <w:rFonts w:hint="eastAsia"/>
        </w:rPr>
        <w:t>。</w:t>
      </w:r>
    </w:p>
    <w:p w:rsidR="00543364" w:rsidRPr="002C0ED9" w:rsidRDefault="00543364" w:rsidP="003A47ED">
      <w:pPr>
        <w:pStyle w:val="300"/>
        <w:rPr>
          <w:rFonts w:ascii="宋体" w:hAnsi="宋体"/>
          <w:lang w:val="fr-FR"/>
        </w:rPr>
      </w:pPr>
    </w:p>
    <w:sectPr w:rsidR="00543364" w:rsidRPr="002C0ED9" w:rsidSect="00A74730">
      <w:headerReference w:type="even" r:id="rId9"/>
      <w:headerReference w:type="default" r:id="rId10"/>
      <w:footerReference w:type="default" r:id="rId11"/>
      <w:head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8FD" w:rsidRDefault="000D08FD" w:rsidP="0075251C">
      <w:r>
        <w:separator/>
      </w:r>
    </w:p>
  </w:endnote>
  <w:endnote w:type="continuationSeparator" w:id="0">
    <w:p w:rsidR="000D08FD" w:rsidRDefault="000D08FD" w:rsidP="00752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charset w:val="86"/>
    <w:family w:val="modern"/>
    <w:pitch w:val="fixed"/>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汉仪大宋简">
    <w:altName w:val="Arial Unicode MS"/>
    <w:charset w:val="86"/>
    <w:family w:val="modern"/>
    <w:pitch w:val="fixed"/>
    <w:sig w:usb0="00000000" w:usb1="080E0800" w:usb2="0000001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372198"/>
      <w:docPartObj>
        <w:docPartGallery w:val="Page Numbers (Bottom of Page)"/>
        <w:docPartUnique/>
      </w:docPartObj>
    </w:sdtPr>
    <w:sdtEndPr/>
    <w:sdtContent>
      <w:p w:rsidR="00D443AF" w:rsidRDefault="00764A8B" w:rsidP="00FC0898">
        <w:pPr>
          <w:pStyle w:val="a4"/>
          <w:jc w:val="right"/>
        </w:pPr>
        <w:r>
          <w:fldChar w:fldCharType="begin"/>
        </w:r>
        <w:r>
          <w:instrText xml:space="preserve"> PAGE   \* MERGEFORMAT </w:instrText>
        </w:r>
        <w:r>
          <w:fldChar w:fldCharType="separate"/>
        </w:r>
        <w:r w:rsidR="00F94DB1" w:rsidRPr="00F94DB1">
          <w:rPr>
            <w:noProof/>
            <w:lang w:val="zh-CN"/>
          </w:rPr>
          <w:t>1</w:t>
        </w:r>
        <w:r>
          <w:rPr>
            <w:noProof/>
            <w:lang w:val="zh-CN"/>
          </w:rPr>
          <w:fldChar w:fldCharType="end"/>
        </w:r>
        <w:r w:rsidR="00D443AF">
          <w:rPr>
            <w:rFonts w:hint="eastAsia"/>
          </w:rPr>
          <w:t xml:space="preserve">                                                    </w:t>
        </w:r>
        <w:r w:rsidR="00D443AF">
          <w:rPr>
            <w:rFonts w:hint="eastAsia"/>
          </w:rPr>
          <w:t>北京阿博泰克北大青鸟信息技术有限公司</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8FD" w:rsidRDefault="000D08FD" w:rsidP="0075251C">
      <w:r>
        <w:separator/>
      </w:r>
    </w:p>
  </w:footnote>
  <w:footnote w:type="continuationSeparator" w:id="0">
    <w:p w:rsidR="000D08FD" w:rsidRDefault="000D08FD" w:rsidP="007525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AF" w:rsidRDefault="000D08F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6" o:spid="_x0000_s2059" type="#_x0000_t75" style="position:absolute;left:0;text-align:left;margin-left:0;margin-top:0;width:415.1pt;height:259.4pt;z-index:-251657216;mso-position-horizontal:center;mso-position-horizontal-relative:margin;mso-position-vertical:center;mso-position-vertical-relative:margin" o:allowincell="f">
          <v:imagedata r:id="rId1" o:title="水印1317"/>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AF" w:rsidRDefault="000D08FD" w:rsidP="007D017E">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7" o:spid="_x0000_s2060" type="#_x0000_t75" style="position:absolute;left:0;text-align:left;margin-left:0;margin-top:0;width:415.1pt;height:259.4pt;z-index:-251656192;mso-position-horizontal:center;mso-position-horizontal-relative:margin;mso-position-vertical:center;mso-position-vertical-relative:margin" o:allowincell="f">
          <v:imagedata r:id="rId1" o:title="水印1317"/>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AF" w:rsidRDefault="000D08F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5" o:spid="_x0000_s2058" type="#_x0000_t75" style="position:absolute;left:0;text-align:left;margin-left:0;margin-top:0;width:415.1pt;height:259.4pt;z-index:-251658240;mso-position-horizontal:center;mso-position-horizontal-relative:margin;mso-position-vertical:center;mso-position-vertical-relative:margin" o:allowincell="f">
          <v:imagedata r:id="rId1" o:title="水印1317"/>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654E8C0"/>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3"/>
    <w:multiLevelType w:val="multilevel"/>
    <w:tmpl w:val="000000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00000004"/>
    <w:multiLevelType w:val="multilevel"/>
    <w:tmpl w:val="0000000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00000007"/>
    <w:multiLevelType w:val="multilevel"/>
    <w:tmpl w:val="00000007"/>
    <w:lvl w:ilvl="0">
      <w:start w:val="1"/>
      <w:numFmt w:val="decimal"/>
      <w:lvlText w:val="%1、"/>
      <w:lvlJc w:val="left"/>
      <w:pPr>
        <w:ind w:left="360" w:hanging="360"/>
      </w:pPr>
      <w:rPr>
        <w:rFonts w:hint="default"/>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000000D"/>
    <w:multiLevelType w:val="multilevel"/>
    <w:tmpl w:val="0000000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0000000F"/>
    <w:multiLevelType w:val="multilevel"/>
    <w:tmpl w:val="A620B690"/>
    <w:lvl w:ilvl="0">
      <w:start w:val="1"/>
      <w:numFmt w:val="bullet"/>
      <w:lvlText w:val=""/>
      <w:lvlJc w:val="left"/>
      <w:pPr>
        <w:ind w:left="-1794" w:hanging="420"/>
      </w:pPr>
      <w:rPr>
        <w:rFonts w:ascii="Wingdings" w:hAnsi="Wingdings" w:hint="default"/>
      </w:rPr>
    </w:lvl>
    <w:lvl w:ilvl="1">
      <w:start w:val="1"/>
      <w:numFmt w:val="bullet"/>
      <w:lvlText w:val=""/>
      <w:lvlJc w:val="left"/>
      <w:pPr>
        <w:ind w:left="-1374" w:hanging="420"/>
      </w:pPr>
      <w:rPr>
        <w:rFonts w:ascii="Wingdings" w:hAnsi="Wingdings" w:hint="default"/>
      </w:rPr>
    </w:lvl>
    <w:lvl w:ilvl="2">
      <w:start w:val="1"/>
      <w:numFmt w:val="bullet"/>
      <w:lvlText w:val=""/>
      <w:lvlJc w:val="left"/>
      <w:pPr>
        <w:ind w:left="-954" w:hanging="420"/>
      </w:pPr>
      <w:rPr>
        <w:rFonts w:ascii="Wingdings" w:hAnsi="Wingdings" w:hint="default"/>
      </w:rPr>
    </w:lvl>
    <w:lvl w:ilvl="3">
      <w:start w:val="1"/>
      <w:numFmt w:val="bullet"/>
      <w:lvlText w:val=""/>
      <w:lvlJc w:val="left"/>
      <w:pPr>
        <w:ind w:left="-534" w:hanging="420"/>
      </w:pPr>
      <w:rPr>
        <w:rFonts w:ascii="Wingdings" w:hAnsi="Wingdings" w:hint="default"/>
      </w:rPr>
    </w:lvl>
    <w:lvl w:ilvl="4">
      <w:start w:val="1"/>
      <w:numFmt w:val="bullet"/>
      <w:lvlText w:val=""/>
      <w:lvlJc w:val="left"/>
      <w:pPr>
        <w:ind w:left="-114" w:hanging="420"/>
      </w:pPr>
      <w:rPr>
        <w:rFonts w:ascii="Wingdings" w:hAnsi="Wingdings" w:hint="default"/>
      </w:rPr>
    </w:lvl>
    <w:lvl w:ilvl="5">
      <w:start w:val="1"/>
      <w:numFmt w:val="bullet"/>
      <w:lvlText w:val=""/>
      <w:lvlJc w:val="left"/>
      <w:pPr>
        <w:ind w:left="306" w:hanging="420"/>
      </w:pPr>
      <w:rPr>
        <w:rFonts w:ascii="Wingdings" w:hAnsi="Wingdings" w:hint="default"/>
      </w:rPr>
    </w:lvl>
    <w:lvl w:ilvl="6">
      <w:start w:val="1"/>
      <w:numFmt w:val="bullet"/>
      <w:lvlText w:val=""/>
      <w:lvlJc w:val="left"/>
      <w:pPr>
        <w:ind w:left="726" w:hanging="420"/>
      </w:pPr>
      <w:rPr>
        <w:rFonts w:ascii="Wingdings" w:hAnsi="Wingdings" w:hint="default"/>
      </w:rPr>
    </w:lvl>
    <w:lvl w:ilvl="7">
      <w:start w:val="1"/>
      <w:numFmt w:val="bullet"/>
      <w:lvlText w:val=""/>
      <w:lvlJc w:val="left"/>
      <w:pPr>
        <w:ind w:left="1146" w:hanging="420"/>
      </w:pPr>
      <w:rPr>
        <w:rFonts w:ascii="Wingdings" w:hAnsi="Wingdings" w:hint="default"/>
      </w:rPr>
    </w:lvl>
    <w:lvl w:ilvl="8">
      <w:start w:val="1"/>
      <w:numFmt w:val="bullet"/>
      <w:lvlText w:val=""/>
      <w:lvlJc w:val="left"/>
      <w:pPr>
        <w:ind w:left="1566" w:hanging="420"/>
      </w:pPr>
      <w:rPr>
        <w:rFonts w:ascii="Wingdings" w:hAnsi="Wingdings" w:hint="default"/>
      </w:rPr>
    </w:lvl>
  </w:abstractNum>
  <w:abstractNum w:abstractNumId="6">
    <w:nsid w:val="054E2E8C"/>
    <w:multiLevelType w:val="multilevel"/>
    <w:tmpl w:val="CB622540"/>
    <w:lvl w:ilvl="0">
      <w:start w:val="1"/>
      <w:numFmt w:val="decimal"/>
      <w:lvlText w:val="%1"/>
      <w:lvlJc w:val="left"/>
      <w:pPr>
        <w:ind w:left="405" w:hanging="405"/>
      </w:pPr>
      <w:rPr>
        <w:rFonts w:hint="default"/>
      </w:rPr>
    </w:lvl>
    <w:lvl w:ilvl="1">
      <w:start w:val="1"/>
      <w:numFmt w:val="decimal"/>
      <w:lvlText w:val="%1.%2"/>
      <w:lvlJc w:val="left"/>
      <w:pPr>
        <w:ind w:left="825"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7">
    <w:nsid w:val="05AB2DD1"/>
    <w:multiLevelType w:val="hybridMultilevel"/>
    <w:tmpl w:val="E8B64B7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092C151B"/>
    <w:multiLevelType w:val="hybridMultilevel"/>
    <w:tmpl w:val="7A86D6B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099D7828"/>
    <w:multiLevelType w:val="multilevel"/>
    <w:tmpl w:val="D8E68E5A"/>
    <w:lvl w:ilvl="0">
      <w:start w:val="1"/>
      <w:numFmt w:val="bullet"/>
      <w:lvlText w:val=""/>
      <w:lvlJc w:val="left"/>
      <w:pPr>
        <w:tabs>
          <w:tab w:val="num" w:pos="840"/>
        </w:tabs>
        <w:ind w:left="840" w:hanging="420"/>
      </w:pPr>
      <w:rPr>
        <w:rFonts w:ascii="Wingdings" w:hAnsi="Wingding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0">
    <w:nsid w:val="0E67496C"/>
    <w:multiLevelType w:val="hybridMultilevel"/>
    <w:tmpl w:val="7D549CD4"/>
    <w:lvl w:ilvl="0" w:tplc="0409000B">
      <w:start w:val="1"/>
      <w:numFmt w:val="bullet"/>
      <w:lvlText w:val=""/>
      <w:lvlJc w:val="left"/>
      <w:pPr>
        <w:tabs>
          <w:tab w:val="num" w:pos="780"/>
        </w:tabs>
        <w:ind w:left="78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nsid w:val="0FFA231B"/>
    <w:multiLevelType w:val="hybridMultilevel"/>
    <w:tmpl w:val="A76A31D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10943F8D"/>
    <w:multiLevelType w:val="hybridMultilevel"/>
    <w:tmpl w:val="AD1C86C8"/>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5004F13"/>
    <w:multiLevelType w:val="hybridMultilevel"/>
    <w:tmpl w:val="5712AD6C"/>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66A0B95"/>
    <w:multiLevelType w:val="multilevel"/>
    <w:tmpl w:val="E1DC6086"/>
    <w:lvl w:ilvl="0">
      <w:start w:val="1"/>
      <w:numFmt w:val="decimal"/>
      <w:lvlText w:val="%1"/>
      <w:lvlJc w:val="left"/>
      <w:pPr>
        <w:ind w:left="405" w:hanging="405"/>
      </w:pPr>
      <w:rPr>
        <w:rFonts w:hint="default"/>
      </w:rPr>
    </w:lvl>
    <w:lvl w:ilvl="1">
      <w:start w:val="1"/>
      <w:numFmt w:val="decimal"/>
      <w:lvlText w:val="%1.%2"/>
      <w:lvlJc w:val="left"/>
      <w:pPr>
        <w:ind w:left="825"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nsid w:val="1A2D7773"/>
    <w:multiLevelType w:val="hybridMultilevel"/>
    <w:tmpl w:val="C0FAECE4"/>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B000272"/>
    <w:multiLevelType w:val="hybridMultilevel"/>
    <w:tmpl w:val="EDDC9A5A"/>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E1B3BFB"/>
    <w:multiLevelType w:val="hybridMultilevel"/>
    <w:tmpl w:val="B7A4A00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nsid w:val="1F7C2160"/>
    <w:multiLevelType w:val="hybridMultilevel"/>
    <w:tmpl w:val="18F4BE8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21934E6C"/>
    <w:multiLevelType w:val="multilevel"/>
    <w:tmpl w:val="949A3C72"/>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226355FE"/>
    <w:multiLevelType w:val="hybridMultilevel"/>
    <w:tmpl w:val="2B50E674"/>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231A6795"/>
    <w:multiLevelType w:val="hybridMultilevel"/>
    <w:tmpl w:val="0CC68A7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5835F1A"/>
    <w:multiLevelType w:val="hybridMultilevel"/>
    <w:tmpl w:val="83F6E3E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281279FF"/>
    <w:multiLevelType w:val="hybridMultilevel"/>
    <w:tmpl w:val="F7AAC6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28200141"/>
    <w:multiLevelType w:val="hybridMultilevel"/>
    <w:tmpl w:val="9AC28DF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2E896909"/>
    <w:multiLevelType w:val="multilevel"/>
    <w:tmpl w:val="815641FC"/>
    <w:lvl w:ilvl="0">
      <w:start w:val="1"/>
      <w:numFmt w:val="bullet"/>
      <w:lvlText w:val=""/>
      <w:lvlJc w:val="left"/>
      <w:pPr>
        <w:tabs>
          <w:tab w:val="num" w:pos="840"/>
        </w:tabs>
        <w:ind w:left="840" w:hanging="420"/>
      </w:pPr>
      <w:rPr>
        <w:rFonts w:ascii="Wingdings" w:hAnsi="Wingding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6">
    <w:nsid w:val="2EBA630A"/>
    <w:multiLevelType w:val="hybridMultilevel"/>
    <w:tmpl w:val="DA98B004"/>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EF64B51"/>
    <w:multiLevelType w:val="hybridMultilevel"/>
    <w:tmpl w:val="4178075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nsid w:val="31BA6874"/>
    <w:multiLevelType w:val="hybridMultilevel"/>
    <w:tmpl w:val="CFB25422"/>
    <w:lvl w:ilvl="0" w:tplc="0409000B">
      <w:start w:val="1"/>
      <w:numFmt w:val="bullet"/>
      <w:lvlText w:val=""/>
      <w:lvlJc w:val="left"/>
      <w:pPr>
        <w:ind w:left="422" w:hanging="420"/>
      </w:pPr>
      <w:rPr>
        <w:rFonts w:ascii="Wingdings" w:hAnsi="Wingdings" w:hint="default"/>
      </w:rPr>
    </w:lvl>
    <w:lvl w:ilvl="1" w:tplc="04090003" w:tentative="1">
      <w:start w:val="1"/>
      <w:numFmt w:val="bullet"/>
      <w:lvlText w:val=""/>
      <w:lvlJc w:val="left"/>
      <w:pPr>
        <w:ind w:left="842" w:hanging="420"/>
      </w:pPr>
      <w:rPr>
        <w:rFonts w:ascii="Wingdings" w:hAnsi="Wingdings" w:hint="default"/>
      </w:rPr>
    </w:lvl>
    <w:lvl w:ilvl="2" w:tplc="04090005" w:tentative="1">
      <w:start w:val="1"/>
      <w:numFmt w:val="bullet"/>
      <w:lvlText w:val=""/>
      <w:lvlJc w:val="left"/>
      <w:pPr>
        <w:ind w:left="1262" w:hanging="420"/>
      </w:pPr>
      <w:rPr>
        <w:rFonts w:ascii="Wingdings" w:hAnsi="Wingdings" w:hint="default"/>
      </w:rPr>
    </w:lvl>
    <w:lvl w:ilvl="3" w:tplc="04090001" w:tentative="1">
      <w:start w:val="1"/>
      <w:numFmt w:val="bullet"/>
      <w:lvlText w:val=""/>
      <w:lvlJc w:val="left"/>
      <w:pPr>
        <w:ind w:left="1682" w:hanging="420"/>
      </w:pPr>
      <w:rPr>
        <w:rFonts w:ascii="Wingdings" w:hAnsi="Wingdings" w:hint="default"/>
      </w:rPr>
    </w:lvl>
    <w:lvl w:ilvl="4" w:tplc="04090003" w:tentative="1">
      <w:start w:val="1"/>
      <w:numFmt w:val="bullet"/>
      <w:lvlText w:val=""/>
      <w:lvlJc w:val="left"/>
      <w:pPr>
        <w:ind w:left="2102" w:hanging="420"/>
      </w:pPr>
      <w:rPr>
        <w:rFonts w:ascii="Wingdings" w:hAnsi="Wingdings" w:hint="default"/>
      </w:rPr>
    </w:lvl>
    <w:lvl w:ilvl="5" w:tplc="04090005" w:tentative="1">
      <w:start w:val="1"/>
      <w:numFmt w:val="bullet"/>
      <w:lvlText w:val=""/>
      <w:lvlJc w:val="left"/>
      <w:pPr>
        <w:ind w:left="2522" w:hanging="420"/>
      </w:pPr>
      <w:rPr>
        <w:rFonts w:ascii="Wingdings" w:hAnsi="Wingdings" w:hint="default"/>
      </w:rPr>
    </w:lvl>
    <w:lvl w:ilvl="6" w:tplc="04090001" w:tentative="1">
      <w:start w:val="1"/>
      <w:numFmt w:val="bullet"/>
      <w:lvlText w:val=""/>
      <w:lvlJc w:val="left"/>
      <w:pPr>
        <w:ind w:left="2942" w:hanging="420"/>
      </w:pPr>
      <w:rPr>
        <w:rFonts w:ascii="Wingdings" w:hAnsi="Wingdings" w:hint="default"/>
      </w:rPr>
    </w:lvl>
    <w:lvl w:ilvl="7" w:tplc="04090003" w:tentative="1">
      <w:start w:val="1"/>
      <w:numFmt w:val="bullet"/>
      <w:lvlText w:val=""/>
      <w:lvlJc w:val="left"/>
      <w:pPr>
        <w:ind w:left="3362" w:hanging="420"/>
      </w:pPr>
      <w:rPr>
        <w:rFonts w:ascii="Wingdings" w:hAnsi="Wingdings" w:hint="default"/>
      </w:rPr>
    </w:lvl>
    <w:lvl w:ilvl="8" w:tplc="04090005" w:tentative="1">
      <w:start w:val="1"/>
      <w:numFmt w:val="bullet"/>
      <w:lvlText w:val=""/>
      <w:lvlJc w:val="left"/>
      <w:pPr>
        <w:ind w:left="3782" w:hanging="420"/>
      </w:pPr>
      <w:rPr>
        <w:rFonts w:ascii="Wingdings" w:hAnsi="Wingdings" w:hint="default"/>
      </w:rPr>
    </w:lvl>
  </w:abstractNum>
  <w:abstractNum w:abstractNumId="29">
    <w:nsid w:val="31EB3702"/>
    <w:multiLevelType w:val="hybridMultilevel"/>
    <w:tmpl w:val="E92E164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324D6380"/>
    <w:multiLevelType w:val="hybridMultilevel"/>
    <w:tmpl w:val="1C4ACB08"/>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4BE2BEB"/>
    <w:multiLevelType w:val="hybridMultilevel"/>
    <w:tmpl w:val="0F523B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34CA6E4C"/>
    <w:multiLevelType w:val="hybridMultilevel"/>
    <w:tmpl w:val="5CBC26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35303760"/>
    <w:multiLevelType w:val="multilevel"/>
    <w:tmpl w:val="3B1AD6AA"/>
    <w:lvl w:ilvl="0">
      <w:start w:val="1"/>
      <w:numFmt w:val="decimal"/>
      <w:lvlText w:val="%1、"/>
      <w:lvlJc w:val="left"/>
      <w:pPr>
        <w:ind w:left="360" w:hanging="360"/>
      </w:pPr>
      <w:rPr>
        <w:rFonts w:hint="default"/>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rPr>
        <w:rFonts w:hint="default"/>
      </w:r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39791669"/>
    <w:multiLevelType w:val="multilevel"/>
    <w:tmpl w:val="BE7A0992"/>
    <w:lvl w:ilvl="0">
      <w:start w:val="1"/>
      <w:numFmt w:val="decimal"/>
      <w:lvlText w:val="%1"/>
      <w:lvlJc w:val="left"/>
      <w:pPr>
        <w:ind w:left="405" w:hanging="405"/>
      </w:pPr>
      <w:rPr>
        <w:rFonts w:hint="default"/>
      </w:rPr>
    </w:lvl>
    <w:lvl w:ilvl="1">
      <w:start w:val="1"/>
      <w:numFmt w:val="decimal"/>
      <w:lvlText w:val="%1.%2"/>
      <w:lvlJc w:val="left"/>
      <w:pPr>
        <w:ind w:left="831" w:hanging="405"/>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35">
    <w:nsid w:val="3A7D007B"/>
    <w:multiLevelType w:val="hybridMultilevel"/>
    <w:tmpl w:val="4204235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3E341731"/>
    <w:multiLevelType w:val="hybridMultilevel"/>
    <w:tmpl w:val="D8524DB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3EDE0F79"/>
    <w:multiLevelType w:val="hybridMultilevel"/>
    <w:tmpl w:val="8512AB9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406B79FD"/>
    <w:multiLevelType w:val="hybridMultilevel"/>
    <w:tmpl w:val="03869AF4"/>
    <w:lvl w:ilvl="0" w:tplc="4E32541A">
      <w:start w:val="1"/>
      <w:numFmt w:val="decimal"/>
      <w:lvlText w:val="%1、"/>
      <w:lvlJc w:val="left"/>
      <w:pPr>
        <w:ind w:left="502" w:hanging="360"/>
      </w:pPr>
      <w:rPr>
        <w:rFonts w:cs="楷体_GB2312"/>
        <w:b/>
        <w:color w:val="000000"/>
      </w:rPr>
    </w:lvl>
    <w:lvl w:ilvl="1" w:tplc="0409000B">
      <w:start w:val="1"/>
      <w:numFmt w:val="bullet"/>
      <w:lvlText w:val=""/>
      <w:lvlJc w:val="left"/>
      <w:pPr>
        <w:ind w:left="840" w:hanging="42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40FF4423"/>
    <w:multiLevelType w:val="hybridMultilevel"/>
    <w:tmpl w:val="4968AA16"/>
    <w:lvl w:ilvl="0" w:tplc="0409000B">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0">
    <w:nsid w:val="47B12422"/>
    <w:multiLevelType w:val="hybridMultilevel"/>
    <w:tmpl w:val="9BD241F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1">
    <w:nsid w:val="497A18F4"/>
    <w:multiLevelType w:val="hybridMultilevel"/>
    <w:tmpl w:val="323698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499E66BE"/>
    <w:multiLevelType w:val="hybridMultilevel"/>
    <w:tmpl w:val="C8DE90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nsid w:val="4A8F0C5F"/>
    <w:multiLevelType w:val="hybridMultilevel"/>
    <w:tmpl w:val="DC22999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nsid w:val="4B1B1230"/>
    <w:multiLevelType w:val="hybridMultilevel"/>
    <w:tmpl w:val="2F16C94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5">
    <w:nsid w:val="4B3C72A5"/>
    <w:multiLevelType w:val="hybridMultilevel"/>
    <w:tmpl w:val="E5DE07A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4B437F7F"/>
    <w:multiLevelType w:val="hybridMultilevel"/>
    <w:tmpl w:val="E65E4F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4DB856D0"/>
    <w:multiLevelType w:val="multilevel"/>
    <w:tmpl w:val="331C01B2"/>
    <w:lvl w:ilvl="0">
      <w:start w:val="1"/>
      <w:numFmt w:val="decimal"/>
      <w:lvlText w:val="%1"/>
      <w:lvlJc w:val="left"/>
      <w:pPr>
        <w:ind w:left="405" w:hanging="405"/>
      </w:pPr>
      <w:rPr>
        <w:rFonts w:hint="default"/>
      </w:rPr>
    </w:lvl>
    <w:lvl w:ilvl="1">
      <w:start w:val="1"/>
      <w:numFmt w:val="decimal"/>
      <w:lvlText w:val="%1.%2"/>
      <w:lvlJc w:val="left"/>
      <w:pPr>
        <w:ind w:left="689"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48">
    <w:nsid w:val="4F181421"/>
    <w:multiLevelType w:val="hybridMultilevel"/>
    <w:tmpl w:val="5A5AC4B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518A5AA6"/>
    <w:multiLevelType w:val="hybridMultilevel"/>
    <w:tmpl w:val="46F6B9C0"/>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52210777"/>
    <w:multiLevelType w:val="hybridMultilevel"/>
    <w:tmpl w:val="0FE4175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1">
    <w:nsid w:val="547311DF"/>
    <w:multiLevelType w:val="hybridMultilevel"/>
    <w:tmpl w:val="BBA8C0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
    <w:nsid w:val="58BB365B"/>
    <w:multiLevelType w:val="hybridMultilevel"/>
    <w:tmpl w:val="FB523C6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3">
    <w:nsid w:val="58BF525D"/>
    <w:multiLevelType w:val="hybridMultilevel"/>
    <w:tmpl w:val="12129F1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4">
    <w:nsid w:val="5D165150"/>
    <w:multiLevelType w:val="hybridMultilevel"/>
    <w:tmpl w:val="5998976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5">
    <w:nsid w:val="5FA61FBA"/>
    <w:multiLevelType w:val="hybridMultilevel"/>
    <w:tmpl w:val="C5D412E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6">
    <w:nsid w:val="61CD4B59"/>
    <w:multiLevelType w:val="multilevel"/>
    <w:tmpl w:val="C3B45CB2"/>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nsid w:val="61F12922"/>
    <w:multiLevelType w:val="hybridMultilevel"/>
    <w:tmpl w:val="55AC09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638401DC"/>
    <w:multiLevelType w:val="hybridMultilevel"/>
    <w:tmpl w:val="10362CD2"/>
    <w:lvl w:ilvl="0" w:tplc="FFFFFFFF">
      <w:start w:val="1"/>
      <w:numFmt w:val="bullet"/>
      <w:pStyle w:val="Itemarrow"/>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390"/>
        </w:tabs>
        <w:ind w:left="390" w:hanging="360"/>
      </w:pPr>
      <w:rPr>
        <w:rFonts w:ascii="Courier New" w:hAnsi="Courier New" w:cs="Courier New" w:hint="default"/>
      </w:rPr>
    </w:lvl>
    <w:lvl w:ilvl="2" w:tplc="FFFFFFFF">
      <w:start w:val="1"/>
      <w:numFmt w:val="bullet"/>
      <w:lvlText w:val=""/>
      <w:lvlJc w:val="left"/>
      <w:pPr>
        <w:tabs>
          <w:tab w:val="num" w:pos="1110"/>
        </w:tabs>
        <w:ind w:left="1110" w:hanging="360"/>
      </w:pPr>
      <w:rPr>
        <w:rFonts w:ascii="Wingdings" w:hAnsi="Wingdings" w:cs="Times New Roman" w:hint="default"/>
      </w:rPr>
    </w:lvl>
    <w:lvl w:ilvl="3" w:tplc="FFFFFFFF">
      <w:start w:val="1"/>
      <w:numFmt w:val="bullet"/>
      <w:lvlText w:val=""/>
      <w:lvlJc w:val="left"/>
      <w:pPr>
        <w:tabs>
          <w:tab w:val="num" w:pos="1830"/>
        </w:tabs>
        <w:ind w:left="1830" w:hanging="360"/>
      </w:pPr>
      <w:rPr>
        <w:rFonts w:ascii="Times New Roman" w:hAnsi="Times New Roman" w:cs="Times New Roman" w:hint="default"/>
      </w:rPr>
    </w:lvl>
    <w:lvl w:ilvl="4" w:tplc="FFFFFFFF">
      <w:start w:val="1"/>
      <w:numFmt w:val="bullet"/>
      <w:lvlText w:val="o"/>
      <w:lvlJc w:val="left"/>
      <w:pPr>
        <w:tabs>
          <w:tab w:val="num" w:pos="2550"/>
        </w:tabs>
        <w:ind w:left="2550" w:hanging="360"/>
      </w:pPr>
      <w:rPr>
        <w:rFonts w:ascii="Courier New" w:hAnsi="Courier New" w:cs="Courier New" w:hint="default"/>
      </w:rPr>
    </w:lvl>
    <w:lvl w:ilvl="5" w:tplc="FFFFFFFF">
      <w:start w:val="1"/>
      <w:numFmt w:val="bullet"/>
      <w:lvlText w:val=""/>
      <w:lvlJc w:val="left"/>
      <w:pPr>
        <w:tabs>
          <w:tab w:val="num" w:pos="3270"/>
        </w:tabs>
        <w:ind w:left="3270" w:hanging="360"/>
      </w:pPr>
      <w:rPr>
        <w:rFonts w:ascii="Wingdings" w:hAnsi="Wingdings" w:cs="Times New Roman" w:hint="default"/>
      </w:rPr>
    </w:lvl>
    <w:lvl w:ilvl="6" w:tplc="FFFFFFFF">
      <w:start w:val="1"/>
      <w:numFmt w:val="bullet"/>
      <w:lvlText w:val=""/>
      <w:lvlJc w:val="left"/>
      <w:pPr>
        <w:tabs>
          <w:tab w:val="num" w:pos="3990"/>
        </w:tabs>
        <w:ind w:left="3990" w:hanging="360"/>
      </w:pPr>
      <w:rPr>
        <w:rFonts w:ascii="Times New Roman" w:hAnsi="Times New Roman" w:cs="Times New Roman" w:hint="default"/>
      </w:rPr>
    </w:lvl>
    <w:lvl w:ilvl="7" w:tplc="FFFFFFFF">
      <w:start w:val="1"/>
      <w:numFmt w:val="bullet"/>
      <w:lvlText w:val="o"/>
      <w:lvlJc w:val="left"/>
      <w:pPr>
        <w:tabs>
          <w:tab w:val="num" w:pos="4710"/>
        </w:tabs>
        <w:ind w:left="4710" w:hanging="360"/>
      </w:pPr>
      <w:rPr>
        <w:rFonts w:ascii="Courier New" w:hAnsi="Courier New" w:cs="Courier New" w:hint="default"/>
      </w:rPr>
    </w:lvl>
    <w:lvl w:ilvl="8" w:tplc="FFFFFFFF">
      <w:start w:val="1"/>
      <w:numFmt w:val="bullet"/>
      <w:lvlText w:val=""/>
      <w:lvlJc w:val="left"/>
      <w:pPr>
        <w:tabs>
          <w:tab w:val="num" w:pos="5430"/>
        </w:tabs>
        <w:ind w:left="5430" w:hanging="360"/>
      </w:pPr>
      <w:rPr>
        <w:rFonts w:ascii="Wingdings" w:hAnsi="Wingdings" w:cs="Times New Roman" w:hint="default"/>
      </w:rPr>
    </w:lvl>
  </w:abstractNum>
  <w:abstractNum w:abstractNumId="59">
    <w:nsid w:val="64CB1A9B"/>
    <w:multiLevelType w:val="hybridMultilevel"/>
    <w:tmpl w:val="E2DA7E9C"/>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nsid w:val="68317DA4"/>
    <w:multiLevelType w:val="hybridMultilevel"/>
    <w:tmpl w:val="97F289F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1">
    <w:nsid w:val="6D4F327F"/>
    <w:multiLevelType w:val="hybridMultilevel"/>
    <w:tmpl w:val="FD8447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2">
    <w:nsid w:val="726551C5"/>
    <w:multiLevelType w:val="multilevel"/>
    <w:tmpl w:val="951CF3BC"/>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63">
    <w:nsid w:val="73C7649A"/>
    <w:multiLevelType w:val="hybridMultilevel"/>
    <w:tmpl w:val="7ADA6FC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
    <w:nsid w:val="74D2748F"/>
    <w:multiLevelType w:val="hybridMultilevel"/>
    <w:tmpl w:val="D7A426E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5">
    <w:nsid w:val="74D72B4E"/>
    <w:multiLevelType w:val="hybridMultilevel"/>
    <w:tmpl w:val="293640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6">
    <w:nsid w:val="763C3DE2"/>
    <w:multiLevelType w:val="hybridMultilevel"/>
    <w:tmpl w:val="92A8C37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nsid w:val="776D5D7E"/>
    <w:multiLevelType w:val="hybridMultilevel"/>
    <w:tmpl w:val="037ADFA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8">
    <w:nsid w:val="77CE697F"/>
    <w:multiLevelType w:val="hybridMultilevel"/>
    <w:tmpl w:val="3A0EBD54"/>
    <w:lvl w:ilvl="0" w:tplc="4E32541A">
      <w:start w:val="1"/>
      <w:numFmt w:val="decimal"/>
      <w:lvlText w:val="%1、"/>
      <w:lvlJc w:val="left"/>
      <w:pPr>
        <w:ind w:left="360" w:hanging="360"/>
      </w:pPr>
      <w:rPr>
        <w:rFonts w:cs="楷体_GB2312" w:hint="default"/>
        <w:b/>
        <w:color w:val="000000"/>
      </w:rPr>
    </w:lvl>
    <w:lvl w:ilvl="1" w:tplc="0409000F">
      <w:start w:val="1"/>
      <w:numFmt w:val="decimal"/>
      <w:lvlText w:val="%2."/>
      <w:lvlJc w:val="left"/>
      <w:pPr>
        <w:ind w:left="840" w:hanging="420"/>
      </w:p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7EC46760"/>
    <w:multiLevelType w:val="hybridMultilevel"/>
    <w:tmpl w:val="1F1A9A8E"/>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7FBA4E2B"/>
    <w:multiLevelType w:val="hybridMultilevel"/>
    <w:tmpl w:val="03F0808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29"/>
  </w:num>
  <w:num w:numId="3">
    <w:abstractNumId w:val="39"/>
  </w:num>
  <w:num w:numId="4">
    <w:abstractNumId w:val="42"/>
  </w:num>
  <w:num w:numId="5">
    <w:abstractNumId w:val="22"/>
  </w:num>
  <w:num w:numId="6">
    <w:abstractNumId w:val="48"/>
  </w:num>
  <w:num w:numId="7">
    <w:abstractNumId w:val="30"/>
  </w:num>
  <w:num w:numId="8">
    <w:abstractNumId w:val="13"/>
  </w:num>
  <w:num w:numId="9">
    <w:abstractNumId w:val="40"/>
  </w:num>
  <w:num w:numId="10">
    <w:abstractNumId w:val="35"/>
  </w:num>
  <w:num w:numId="11">
    <w:abstractNumId w:val="38"/>
  </w:num>
  <w:num w:numId="12">
    <w:abstractNumId w:val="1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4"/>
  </w:num>
  <w:num w:numId="14">
    <w:abstractNumId w:val="20"/>
  </w:num>
  <w:num w:numId="15">
    <w:abstractNumId w:val="49"/>
  </w:num>
  <w:num w:numId="16">
    <w:abstractNumId w:val="66"/>
  </w:num>
  <w:num w:numId="17">
    <w:abstractNumId w:val="46"/>
  </w:num>
  <w:num w:numId="18">
    <w:abstractNumId w:val="8"/>
  </w:num>
  <w:num w:numId="19">
    <w:abstractNumId w:val="68"/>
  </w:num>
  <w:num w:numId="20">
    <w:abstractNumId w:val="36"/>
  </w:num>
  <w:num w:numId="21">
    <w:abstractNumId w:val="65"/>
  </w:num>
  <w:num w:numId="22">
    <w:abstractNumId w:val="5"/>
  </w:num>
  <w:num w:numId="23">
    <w:abstractNumId w:val="60"/>
  </w:num>
  <w:num w:numId="24">
    <w:abstractNumId w:val="0"/>
  </w:num>
  <w:num w:numId="25">
    <w:abstractNumId w:val="53"/>
  </w:num>
  <w:num w:numId="26">
    <w:abstractNumId w:val="50"/>
  </w:num>
  <w:num w:numId="27">
    <w:abstractNumId w:val="26"/>
  </w:num>
  <w:num w:numId="28">
    <w:abstractNumId w:val="45"/>
  </w:num>
  <w:num w:numId="29">
    <w:abstractNumId w:val="21"/>
  </w:num>
  <w:num w:numId="30">
    <w:abstractNumId w:val="61"/>
  </w:num>
  <w:num w:numId="31">
    <w:abstractNumId w:val="14"/>
  </w:num>
  <w:num w:numId="32">
    <w:abstractNumId w:val="70"/>
  </w:num>
  <w:num w:numId="33">
    <w:abstractNumId w:val="52"/>
  </w:num>
  <w:num w:numId="34">
    <w:abstractNumId w:val="43"/>
  </w:num>
  <w:num w:numId="35">
    <w:abstractNumId w:val="6"/>
  </w:num>
  <w:num w:numId="36">
    <w:abstractNumId w:val="69"/>
  </w:num>
  <w:num w:numId="37">
    <w:abstractNumId w:val="2"/>
  </w:num>
  <w:num w:numId="38">
    <w:abstractNumId w:val="59"/>
  </w:num>
  <w:num w:numId="39">
    <w:abstractNumId w:val="32"/>
  </w:num>
  <w:num w:numId="40">
    <w:abstractNumId w:val="56"/>
  </w:num>
  <w:num w:numId="41">
    <w:abstractNumId w:val="1"/>
  </w:num>
  <w:num w:numId="42">
    <w:abstractNumId w:val="9"/>
  </w:num>
  <w:num w:numId="43">
    <w:abstractNumId w:val="25"/>
  </w:num>
  <w:num w:numId="44">
    <w:abstractNumId w:val="33"/>
  </w:num>
  <w:num w:numId="45">
    <w:abstractNumId w:val="4"/>
  </w:num>
  <w:num w:numId="46">
    <w:abstractNumId w:val="3"/>
  </w:num>
  <w:num w:numId="47">
    <w:abstractNumId w:val="55"/>
  </w:num>
  <w:num w:numId="48">
    <w:abstractNumId w:val="19"/>
  </w:num>
  <w:num w:numId="49">
    <w:abstractNumId w:val="15"/>
  </w:num>
  <w:num w:numId="50">
    <w:abstractNumId w:val="16"/>
  </w:num>
  <w:num w:numId="51">
    <w:abstractNumId w:val="12"/>
  </w:num>
  <w:num w:numId="52">
    <w:abstractNumId w:val="57"/>
  </w:num>
  <w:num w:numId="53">
    <w:abstractNumId w:val="47"/>
  </w:num>
  <w:num w:numId="54">
    <w:abstractNumId w:val="51"/>
  </w:num>
  <w:num w:numId="55">
    <w:abstractNumId w:val="11"/>
  </w:num>
  <w:num w:numId="56">
    <w:abstractNumId w:val="18"/>
  </w:num>
  <w:num w:numId="57">
    <w:abstractNumId w:val="41"/>
  </w:num>
  <w:num w:numId="58">
    <w:abstractNumId w:val="54"/>
  </w:num>
  <w:num w:numId="59">
    <w:abstractNumId w:val="34"/>
  </w:num>
  <w:num w:numId="60">
    <w:abstractNumId w:val="62"/>
  </w:num>
  <w:num w:numId="61">
    <w:abstractNumId w:val="67"/>
  </w:num>
  <w:num w:numId="62">
    <w:abstractNumId w:val="63"/>
  </w:num>
  <w:num w:numId="63">
    <w:abstractNumId w:val="27"/>
  </w:num>
  <w:num w:numId="64">
    <w:abstractNumId w:val="24"/>
  </w:num>
  <w:num w:numId="65">
    <w:abstractNumId w:val="58"/>
  </w:num>
  <w:num w:numId="66">
    <w:abstractNumId w:val="17"/>
  </w:num>
  <w:num w:numId="67">
    <w:abstractNumId w:val="44"/>
  </w:num>
  <w:num w:numId="68">
    <w:abstractNumId w:val="37"/>
  </w:num>
  <w:num w:numId="69">
    <w:abstractNumId w:val="7"/>
  </w:num>
  <w:num w:numId="70">
    <w:abstractNumId w:val="23"/>
  </w:num>
  <w:num w:numId="71">
    <w:abstractNumId w:val="31"/>
  </w:num>
  <w:num w:numId="72">
    <w:abstractNumId w:val="2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51C"/>
    <w:rsid w:val="000059FE"/>
    <w:rsid w:val="00007F11"/>
    <w:rsid w:val="00022CD7"/>
    <w:rsid w:val="00041195"/>
    <w:rsid w:val="000417CE"/>
    <w:rsid w:val="000436FA"/>
    <w:rsid w:val="00051E72"/>
    <w:rsid w:val="00090615"/>
    <w:rsid w:val="00095F8F"/>
    <w:rsid w:val="000A28FD"/>
    <w:rsid w:val="000A697E"/>
    <w:rsid w:val="000A71E5"/>
    <w:rsid w:val="000B7A31"/>
    <w:rsid w:val="000C39FE"/>
    <w:rsid w:val="000C3D7A"/>
    <w:rsid w:val="000C40D7"/>
    <w:rsid w:val="000D08FD"/>
    <w:rsid w:val="000D22C2"/>
    <w:rsid w:val="000E1A81"/>
    <w:rsid w:val="000E68D6"/>
    <w:rsid w:val="000F65C4"/>
    <w:rsid w:val="00104D43"/>
    <w:rsid w:val="0011393E"/>
    <w:rsid w:val="00121852"/>
    <w:rsid w:val="00121F10"/>
    <w:rsid w:val="0012352B"/>
    <w:rsid w:val="00130BD2"/>
    <w:rsid w:val="00135913"/>
    <w:rsid w:val="00135DC1"/>
    <w:rsid w:val="001649DD"/>
    <w:rsid w:val="00171D04"/>
    <w:rsid w:val="00181244"/>
    <w:rsid w:val="001C3BC5"/>
    <w:rsid w:val="001C6AFB"/>
    <w:rsid w:val="001E46DB"/>
    <w:rsid w:val="001E799E"/>
    <w:rsid w:val="001F59FA"/>
    <w:rsid w:val="002143E5"/>
    <w:rsid w:val="00242F3B"/>
    <w:rsid w:val="00263A36"/>
    <w:rsid w:val="00272E47"/>
    <w:rsid w:val="002762B3"/>
    <w:rsid w:val="00285235"/>
    <w:rsid w:val="00292F2C"/>
    <w:rsid w:val="002B18F8"/>
    <w:rsid w:val="002B57E5"/>
    <w:rsid w:val="002C0ED9"/>
    <w:rsid w:val="002C2D52"/>
    <w:rsid w:val="002D357B"/>
    <w:rsid w:val="002E3D72"/>
    <w:rsid w:val="003043F2"/>
    <w:rsid w:val="0030481E"/>
    <w:rsid w:val="0031154A"/>
    <w:rsid w:val="003174C0"/>
    <w:rsid w:val="00321614"/>
    <w:rsid w:val="003275A3"/>
    <w:rsid w:val="00363BFB"/>
    <w:rsid w:val="00364438"/>
    <w:rsid w:val="003679BE"/>
    <w:rsid w:val="00371705"/>
    <w:rsid w:val="003A1909"/>
    <w:rsid w:val="003A3077"/>
    <w:rsid w:val="003A47ED"/>
    <w:rsid w:val="003B6E0F"/>
    <w:rsid w:val="003C7BA0"/>
    <w:rsid w:val="003D3B48"/>
    <w:rsid w:val="00445D16"/>
    <w:rsid w:val="00473685"/>
    <w:rsid w:val="004C172D"/>
    <w:rsid w:val="004F1C71"/>
    <w:rsid w:val="00512DA4"/>
    <w:rsid w:val="005336AF"/>
    <w:rsid w:val="00543364"/>
    <w:rsid w:val="00560618"/>
    <w:rsid w:val="0057548E"/>
    <w:rsid w:val="005860AE"/>
    <w:rsid w:val="00587AEC"/>
    <w:rsid w:val="005A5F06"/>
    <w:rsid w:val="005C5D81"/>
    <w:rsid w:val="00631E2F"/>
    <w:rsid w:val="00632901"/>
    <w:rsid w:val="00651DAE"/>
    <w:rsid w:val="00655AF3"/>
    <w:rsid w:val="00657C45"/>
    <w:rsid w:val="006751DB"/>
    <w:rsid w:val="00681D58"/>
    <w:rsid w:val="00690678"/>
    <w:rsid w:val="006A0963"/>
    <w:rsid w:val="006A1481"/>
    <w:rsid w:val="006B5939"/>
    <w:rsid w:val="006D3626"/>
    <w:rsid w:val="006D4313"/>
    <w:rsid w:val="006E21E5"/>
    <w:rsid w:val="006E39ED"/>
    <w:rsid w:val="006E4565"/>
    <w:rsid w:val="006E522E"/>
    <w:rsid w:val="006F1D3B"/>
    <w:rsid w:val="00724812"/>
    <w:rsid w:val="0075251C"/>
    <w:rsid w:val="00755C02"/>
    <w:rsid w:val="00756B56"/>
    <w:rsid w:val="007627A3"/>
    <w:rsid w:val="00764A8B"/>
    <w:rsid w:val="00770873"/>
    <w:rsid w:val="00774DC8"/>
    <w:rsid w:val="00776FAE"/>
    <w:rsid w:val="00782C2C"/>
    <w:rsid w:val="00786120"/>
    <w:rsid w:val="0079799D"/>
    <w:rsid w:val="007A3413"/>
    <w:rsid w:val="007A4276"/>
    <w:rsid w:val="007C3B1A"/>
    <w:rsid w:val="007C4CE5"/>
    <w:rsid w:val="007D017E"/>
    <w:rsid w:val="007D6574"/>
    <w:rsid w:val="007D74FC"/>
    <w:rsid w:val="00802CD9"/>
    <w:rsid w:val="00850D72"/>
    <w:rsid w:val="00860BF5"/>
    <w:rsid w:val="00861BEB"/>
    <w:rsid w:val="00861FA8"/>
    <w:rsid w:val="00865E9A"/>
    <w:rsid w:val="008723E5"/>
    <w:rsid w:val="008979FA"/>
    <w:rsid w:val="008A356B"/>
    <w:rsid w:val="008A3A14"/>
    <w:rsid w:val="008A5358"/>
    <w:rsid w:val="008A57CD"/>
    <w:rsid w:val="008C627D"/>
    <w:rsid w:val="008E7CE6"/>
    <w:rsid w:val="0090208F"/>
    <w:rsid w:val="00903174"/>
    <w:rsid w:val="009111FB"/>
    <w:rsid w:val="0091745D"/>
    <w:rsid w:val="00933B03"/>
    <w:rsid w:val="009361D1"/>
    <w:rsid w:val="00953203"/>
    <w:rsid w:val="00984CFD"/>
    <w:rsid w:val="0099298F"/>
    <w:rsid w:val="0099597F"/>
    <w:rsid w:val="009A422E"/>
    <w:rsid w:val="009B45D6"/>
    <w:rsid w:val="009B5A34"/>
    <w:rsid w:val="009D423A"/>
    <w:rsid w:val="009E55C0"/>
    <w:rsid w:val="009E7782"/>
    <w:rsid w:val="009F1DEA"/>
    <w:rsid w:val="009F448F"/>
    <w:rsid w:val="00A04BF2"/>
    <w:rsid w:val="00A05912"/>
    <w:rsid w:val="00A059B2"/>
    <w:rsid w:val="00A215BC"/>
    <w:rsid w:val="00A37DFF"/>
    <w:rsid w:val="00A413F5"/>
    <w:rsid w:val="00A442C5"/>
    <w:rsid w:val="00A57F1B"/>
    <w:rsid w:val="00A74730"/>
    <w:rsid w:val="00A84605"/>
    <w:rsid w:val="00A9104E"/>
    <w:rsid w:val="00A96E64"/>
    <w:rsid w:val="00AB2B76"/>
    <w:rsid w:val="00AE1A5B"/>
    <w:rsid w:val="00AE70E4"/>
    <w:rsid w:val="00B02317"/>
    <w:rsid w:val="00B102C5"/>
    <w:rsid w:val="00B1262E"/>
    <w:rsid w:val="00B2741B"/>
    <w:rsid w:val="00B30454"/>
    <w:rsid w:val="00B44DF8"/>
    <w:rsid w:val="00B517EB"/>
    <w:rsid w:val="00B808CD"/>
    <w:rsid w:val="00B90E30"/>
    <w:rsid w:val="00BA015D"/>
    <w:rsid w:val="00BA0B71"/>
    <w:rsid w:val="00BB4D58"/>
    <w:rsid w:val="00BC0146"/>
    <w:rsid w:val="00BC7E89"/>
    <w:rsid w:val="00BE2255"/>
    <w:rsid w:val="00C0771E"/>
    <w:rsid w:val="00C26045"/>
    <w:rsid w:val="00C353D0"/>
    <w:rsid w:val="00C66D35"/>
    <w:rsid w:val="00C73FDC"/>
    <w:rsid w:val="00C76C96"/>
    <w:rsid w:val="00C818E5"/>
    <w:rsid w:val="00C85950"/>
    <w:rsid w:val="00C977D6"/>
    <w:rsid w:val="00CC23C1"/>
    <w:rsid w:val="00CD043D"/>
    <w:rsid w:val="00CD3599"/>
    <w:rsid w:val="00CD4399"/>
    <w:rsid w:val="00CD5E2D"/>
    <w:rsid w:val="00CE5999"/>
    <w:rsid w:val="00D100DB"/>
    <w:rsid w:val="00D33010"/>
    <w:rsid w:val="00D443AF"/>
    <w:rsid w:val="00D55722"/>
    <w:rsid w:val="00D71170"/>
    <w:rsid w:val="00D83F5E"/>
    <w:rsid w:val="00D86068"/>
    <w:rsid w:val="00D87ABA"/>
    <w:rsid w:val="00DB1FC7"/>
    <w:rsid w:val="00DB5735"/>
    <w:rsid w:val="00DB66F0"/>
    <w:rsid w:val="00DC29EE"/>
    <w:rsid w:val="00DD2E87"/>
    <w:rsid w:val="00E10B42"/>
    <w:rsid w:val="00E17F35"/>
    <w:rsid w:val="00E23FB0"/>
    <w:rsid w:val="00E30C0E"/>
    <w:rsid w:val="00E63010"/>
    <w:rsid w:val="00E837DD"/>
    <w:rsid w:val="00E91782"/>
    <w:rsid w:val="00EA3B71"/>
    <w:rsid w:val="00EC09F8"/>
    <w:rsid w:val="00EC38FB"/>
    <w:rsid w:val="00EC48A5"/>
    <w:rsid w:val="00EE7264"/>
    <w:rsid w:val="00EE7FA8"/>
    <w:rsid w:val="00EF1C95"/>
    <w:rsid w:val="00EF27D2"/>
    <w:rsid w:val="00F00E78"/>
    <w:rsid w:val="00F02B5D"/>
    <w:rsid w:val="00F15D9F"/>
    <w:rsid w:val="00F2003B"/>
    <w:rsid w:val="00F431AA"/>
    <w:rsid w:val="00F47C90"/>
    <w:rsid w:val="00F77E5D"/>
    <w:rsid w:val="00F907D7"/>
    <w:rsid w:val="00F91A6B"/>
    <w:rsid w:val="00F94DB1"/>
    <w:rsid w:val="00FC07AB"/>
    <w:rsid w:val="00FC0898"/>
    <w:rsid w:val="00FD2A4F"/>
    <w:rsid w:val="00FE746A"/>
    <w:rsid w:val="00FF12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439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87ABA"/>
    <w:pPr>
      <w:widowControl/>
      <w:spacing w:before="480" w:line="276" w:lineRule="auto"/>
      <w:contextualSpacing/>
      <w:jc w:val="center"/>
      <w:outlineLvl w:val="0"/>
    </w:pPr>
    <w:rPr>
      <w:rFonts w:ascii="Cambria" w:hAnsi="Cambria"/>
      <w:spacing w:val="5"/>
      <w:kern w:val="0"/>
      <w:sz w:val="36"/>
      <w:szCs w:val="36"/>
      <w:lang w:bidi="en-US"/>
    </w:rPr>
  </w:style>
  <w:style w:type="paragraph" w:styleId="2">
    <w:name w:val="heading 2"/>
    <w:basedOn w:val="a"/>
    <w:next w:val="a"/>
    <w:link w:val="2Char"/>
    <w:uiPriority w:val="9"/>
    <w:qFormat/>
    <w:rsid w:val="00560618"/>
    <w:pPr>
      <w:widowControl/>
      <w:spacing w:before="200" w:line="271" w:lineRule="auto"/>
      <w:jc w:val="center"/>
      <w:outlineLvl w:val="1"/>
    </w:pPr>
    <w:rPr>
      <w:rFonts w:ascii="Cambria" w:hAnsi="Cambria"/>
      <w:kern w:val="0"/>
      <w:sz w:val="32"/>
      <w:szCs w:val="28"/>
      <w:lang w:eastAsia="en-US" w:bidi="en-US"/>
    </w:rPr>
  </w:style>
  <w:style w:type="paragraph" w:styleId="3">
    <w:name w:val="heading 3"/>
    <w:basedOn w:val="a"/>
    <w:next w:val="a"/>
    <w:link w:val="3Char"/>
    <w:uiPriority w:val="9"/>
    <w:qFormat/>
    <w:rsid w:val="00CD4399"/>
    <w:pPr>
      <w:widowControl/>
      <w:spacing w:before="200" w:line="271" w:lineRule="auto"/>
      <w:jc w:val="left"/>
      <w:outlineLvl w:val="2"/>
    </w:pPr>
    <w:rPr>
      <w:rFonts w:ascii="Cambria" w:hAnsi="Cambria"/>
      <w:i/>
      <w:iCs/>
      <w:smallCaps/>
      <w:spacing w:val="5"/>
      <w:kern w:val="0"/>
      <w:sz w:val="26"/>
      <w:szCs w:val="26"/>
      <w:lang w:eastAsia="en-US" w:bidi="en-US"/>
    </w:rPr>
  </w:style>
  <w:style w:type="paragraph" w:styleId="4">
    <w:name w:val="heading 4"/>
    <w:basedOn w:val="a"/>
    <w:next w:val="a"/>
    <w:link w:val="4Char"/>
    <w:uiPriority w:val="9"/>
    <w:qFormat/>
    <w:rsid w:val="00CD4399"/>
    <w:pPr>
      <w:widowControl/>
      <w:spacing w:line="271" w:lineRule="auto"/>
      <w:jc w:val="left"/>
      <w:outlineLvl w:val="3"/>
    </w:pPr>
    <w:rPr>
      <w:rFonts w:ascii="Cambria" w:hAnsi="Cambria"/>
      <w:b/>
      <w:bCs/>
      <w:spacing w:val="5"/>
      <w:kern w:val="0"/>
      <w:sz w:val="24"/>
      <w:lang w:eastAsia="en-US" w:bidi="en-US"/>
    </w:rPr>
  </w:style>
  <w:style w:type="paragraph" w:styleId="5">
    <w:name w:val="heading 5"/>
    <w:basedOn w:val="a"/>
    <w:next w:val="a"/>
    <w:link w:val="5Char"/>
    <w:uiPriority w:val="9"/>
    <w:qFormat/>
    <w:rsid w:val="00CD4399"/>
    <w:pPr>
      <w:widowControl/>
      <w:spacing w:line="271" w:lineRule="auto"/>
      <w:jc w:val="left"/>
      <w:outlineLvl w:val="4"/>
    </w:pPr>
    <w:rPr>
      <w:rFonts w:ascii="Cambria" w:hAnsi="Cambria"/>
      <w:i/>
      <w:iCs/>
      <w:kern w:val="0"/>
      <w:sz w:val="24"/>
      <w:lang w:eastAsia="en-US" w:bidi="en-US"/>
    </w:rPr>
  </w:style>
  <w:style w:type="paragraph" w:styleId="6">
    <w:name w:val="heading 6"/>
    <w:basedOn w:val="a"/>
    <w:next w:val="a"/>
    <w:link w:val="6Char"/>
    <w:uiPriority w:val="9"/>
    <w:qFormat/>
    <w:rsid w:val="00CD4399"/>
    <w:pPr>
      <w:widowControl/>
      <w:shd w:val="clear" w:color="auto" w:fill="FFFFFF"/>
      <w:spacing w:line="271" w:lineRule="auto"/>
      <w:jc w:val="left"/>
      <w:outlineLvl w:val="5"/>
    </w:pPr>
    <w:rPr>
      <w:rFonts w:ascii="Cambria" w:hAnsi="Cambria"/>
      <w:b/>
      <w:bCs/>
      <w:color w:val="595959"/>
      <w:spacing w:val="5"/>
      <w:kern w:val="0"/>
      <w:sz w:val="22"/>
      <w:szCs w:val="22"/>
      <w:lang w:eastAsia="en-US" w:bidi="en-US"/>
    </w:rPr>
  </w:style>
  <w:style w:type="paragraph" w:styleId="7">
    <w:name w:val="heading 7"/>
    <w:basedOn w:val="a"/>
    <w:next w:val="a"/>
    <w:link w:val="7Char"/>
    <w:uiPriority w:val="9"/>
    <w:qFormat/>
    <w:rsid w:val="00CD4399"/>
    <w:pPr>
      <w:widowControl/>
      <w:spacing w:line="276" w:lineRule="auto"/>
      <w:jc w:val="left"/>
      <w:outlineLvl w:val="6"/>
    </w:pPr>
    <w:rPr>
      <w:rFonts w:ascii="Cambria" w:hAnsi="Cambria"/>
      <w:b/>
      <w:bCs/>
      <w:i/>
      <w:iCs/>
      <w:color w:val="5A5A5A"/>
      <w:kern w:val="0"/>
      <w:sz w:val="20"/>
      <w:szCs w:val="20"/>
      <w:lang w:eastAsia="en-US" w:bidi="en-US"/>
    </w:rPr>
  </w:style>
  <w:style w:type="paragraph" w:styleId="8">
    <w:name w:val="heading 8"/>
    <w:basedOn w:val="a"/>
    <w:next w:val="a"/>
    <w:link w:val="8Char"/>
    <w:uiPriority w:val="9"/>
    <w:qFormat/>
    <w:rsid w:val="00CD4399"/>
    <w:pPr>
      <w:widowControl/>
      <w:spacing w:line="276" w:lineRule="auto"/>
      <w:jc w:val="left"/>
      <w:outlineLvl w:val="7"/>
    </w:pPr>
    <w:rPr>
      <w:rFonts w:ascii="Cambria" w:hAnsi="Cambria"/>
      <w:b/>
      <w:bCs/>
      <w:color w:val="7F7F7F"/>
      <w:kern w:val="0"/>
      <w:sz w:val="20"/>
      <w:szCs w:val="20"/>
      <w:lang w:eastAsia="en-US" w:bidi="en-US"/>
    </w:rPr>
  </w:style>
  <w:style w:type="paragraph" w:styleId="9">
    <w:name w:val="heading 9"/>
    <w:basedOn w:val="a"/>
    <w:next w:val="a"/>
    <w:link w:val="9Char"/>
    <w:uiPriority w:val="9"/>
    <w:qFormat/>
    <w:rsid w:val="00CD4399"/>
    <w:pPr>
      <w:widowControl/>
      <w:spacing w:line="271" w:lineRule="auto"/>
      <w:jc w:val="left"/>
      <w:outlineLvl w:val="8"/>
    </w:pPr>
    <w:rPr>
      <w:rFonts w:ascii="Cambria" w:hAnsi="Cambria"/>
      <w:b/>
      <w:bCs/>
      <w:i/>
      <w:iCs/>
      <w:color w:val="7F7F7F"/>
      <w:kern w:val="0"/>
      <w:sz w:val="18"/>
      <w:szCs w:val="18"/>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525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251C"/>
    <w:rPr>
      <w:sz w:val="18"/>
      <w:szCs w:val="18"/>
    </w:rPr>
  </w:style>
  <w:style w:type="paragraph" w:styleId="a4">
    <w:name w:val="footer"/>
    <w:basedOn w:val="a"/>
    <w:link w:val="Char0"/>
    <w:unhideWhenUsed/>
    <w:rsid w:val="0075251C"/>
    <w:pPr>
      <w:tabs>
        <w:tab w:val="center" w:pos="4153"/>
        <w:tab w:val="right" w:pos="8306"/>
      </w:tabs>
      <w:snapToGrid w:val="0"/>
      <w:jc w:val="left"/>
    </w:pPr>
    <w:rPr>
      <w:sz w:val="18"/>
      <w:szCs w:val="18"/>
    </w:rPr>
  </w:style>
  <w:style w:type="character" w:customStyle="1" w:styleId="Char0">
    <w:name w:val="页脚 Char"/>
    <w:basedOn w:val="a0"/>
    <w:link w:val="a4"/>
    <w:rsid w:val="0075251C"/>
    <w:rPr>
      <w:sz w:val="18"/>
      <w:szCs w:val="18"/>
    </w:rPr>
  </w:style>
  <w:style w:type="character" w:customStyle="1" w:styleId="1Char">
    <w:name w:val="标题 1 Char"/>
    <w:basedOn w:val="a0"/>
    <w:link w:val="1"/>
    <w:uiPriority w:val="9"/>
    <w:rsid w:val="00D87ABA"/>
    <w:rPr>
      <w:rFonts w:ascii="Cambria" w:eastAsia="宋体" w:hAnsi="Cambria" w:cs="Times New Roman"/>
      <w:spacing w:val="5"/>
      <w:kern w:val="0"/>
      <w:sz w:val="36"/>
      <w:szCs w:val="36"/>
      <w:lang w:bidi="en-US"/>
    </w:rPr>
  </w:style>
  <w:style w:type="character" w:customStyle="1" w:styleId="2Char">
    <w:name w:val="标题 2 Char"/>
    <w:basedOn w:val="a0"/>
    <w:link w:val="2"/>
    <w:uiPriority w:val="9"/>
    <w:rsid w:val="00560618"/>
    <w:rPr>
      <w:rFonts w:ascii="Cambria" w:eastAsia="宋体" w:hAnsi="Cambria" w:cs="Times New Roman"/>
      <w:kern w:val="0"/>
      <w:sz w:val="32"/>
      <w:szCs w:val="28"/>
      <w:lang w:eastAsia="en-US" w:bidi="en-US"/>
    </w:rPr>
  </w:style>
  <w:style w:type="character" w:customStyle="1" w:styleId="3Char">
    <w:name w:val="标题 3 Char"/>
    <w:basedOn w:val="a0"/>
    <w:link w:val="3"/>
    <w:uiPriority w:val="9"/>
    <w:rsid w:val="00CD4399"/>
    <w:rPr>
      <w:rFonts w:ascii="Cambria" w:eastAsia="宋体" w:hAnsi="Cambria" w:cs="Times New Roman"/>
      <w:i/>
      <w:iCs/>
      <w:smallCaps/>
      <w:spacing w:val="5"/>
      <w:kern w:val="0"/>
      <w:sz w:val="26"/>
      <w:szCs w:val="26"/>
      <w:lang w:eastAsia="en-US" w:bidi="en-US"/>
    </w:rPr>
  </w:style>
  <w:style w:type="character" w:customStyle="1" w:styleId="4Char">
    <w:name w:val="标题 4 Char"/>
    <w:basedOn w:val="a0"/>
    <w:link w:val="4"/>
    <w:uiPriority w:val="9"/>
    <w:rsid w:val="00CD4399"/>
    <w:rPr>
      <w:rFonts w:ascii="Cambria" w:eastAsia="宋体" w:hAnsi="Cambria" w:cs="Times New Roman"/>
      <w:b/>
      <w:bCs/>
      <w:spacing w:val="5"/>
      <w:kern w:val="0"/>
      <w:sz w:val="24"/>
      <w:szCs w:val="24"/>
      <w:lang w:eastAsia="en-US" w:bidi="en-US"/>
    </w:rPr>
  </w:style>
  <w:style w:type="character" w:customStyle="1" w:styleId="5Char">
    <w:name w:val="标题 5 Char"/>
    <w:basedOn w:val="a0"/>
    <w:link w:val="5"/>
    <w:uiPriority w:val="9"/>
    <w:rsid w:val="00CD4399"/>
    <w:rPr>
      <w:rFonts w:ascii="Cambria" w:eastAsia="宋体" w:hAnsi="Cambria" w:cs="Times New Roman"/>
      <w:i/>
      <w:iCs/>
      <w:kern w:val="0"/>
      <w:sz w:val="24"/>
      <w:szCs w:val="24"/>
      <w:lang w:eastAsia="en-US" w:bidi="en-US"/>
    </w:rPr>
  </w:style>
  <w:style w:type="character" w:customStyle="1" w:styleId="6Char">
    <w:name w:val="标题 6 Char"/>
    <w:basedOn w:val="a0"/>
    <w:link w:val="6"/>
    <w:uiPriority w:val="9"/>
    <w:rsid w:val="00CD4399"/>
    <w:rPr>
      <w:rFonts w:ascii="Cambria" w:eastAsia="宋体" w:hAnsi="Cambria" w:cs="Times New Roman"/>
      <w:b/>
      <w:bCs/>
      <w:color w:val="595959"/>
      <w:spacing w:val="5"/>
      <w:kern w:val="0"/>
      <w:sz w:val="22"/>
      <w:shd w:val="clear" w:color="auto" w:fill="FFFFFF"/>
      <w:lang w:eastAsia="en-US" w:bidi="en-US"/>
    </w:rPr>
  </w:style>
  <w:style w:type="character" w:customStyle="1" w:styleId="7Char">
    <w:name w:val="标题 7 Char"/>
    <w:basedOn w:val="a0"/>
    <w:link w:val="7"/>
    <w:uiPriority w:val="9"/>
    <w:rsid w:val="00CD4399"/>
    <w:rPr>
      <w:rFonts w:ascii="Cambria" w:eastAsia="宋体" w:hAnsi="Cambria" w:cs="Times New Roman"/>
      <w:b/>
      <w:bCs/>
      <w:i/>
      <w:iCs/>
      <w:color w:val="5A5A5A"/>
      <w:kern w:val="0"/>
      <w:sz w:val="20"/>
      <w:szCs w:val="20"/>
      <w:lang w:eastAsia="en-US" w:bidi="en-US"/>
    </w:rPr>
  </w:style>
  <w:style w:type="character" w:customStyle="1" w:styleId="8Char">
    <w:name w:val="标题 8 Char"/>
    <w:basedOn w:val="a0"/>
    <w:link w:val="8"/>
    <w:uiPriority w:val="9"/>
    <w:rsid w:val="00CD4399"/>
    <w:rPr>
      <w:rFonts w:ascii="Cambria" w:eastAsia="宋体" w:hAnsi="Cambria" w:cs="Times New Roman"/>
      <w:b/>
      <w:bCs/>
      <w:color w:val="7F7F7F"/>
      <w:kern w:val="0"/>
      <w:sz w:val="20"/>
      <w:szCs w:val="20"/>
      <w:lang w:eastAsia="en-US" w:bidi="en-US"/>
    </w:rPr>
  </w:style>
  <w:style w:type="character" w:customStyle="1" w:styleId="9Char">
    <w:name w:val="标题 9 Char"/>
    <w:basedOn w:val="a0"/>
    <w:link w:val="9"/>
    <w:uiPriority w:val="9"/>
    <w:rsid w:val="00CD4399"/>
    <w:rPr>
      <w:rFonts w:ascii="Cambria" w:eastAsia="宋体" w:hAnsi="Cambria" w:cs="Times New Roman"/>
      <w:b/>
      <w:bCs/>
      <w:i/>
      <w:iCs/>
      <w:color w:val="7F7F7F"/>
      <w:kern w:val="0"/>
      <w:sz w:val="18"/>
      <w:szCs w:val="18"/>
      <w:lang w:eastAsia="en-US" w:bidi="en-US"/>
    </w:rPr>
  </w:style>
  <w:style w:type="table" w:styleId="a5">
    <w:name w:val="Table Grid"/>
    <w:basedOn w:val="a1"/>
    <w:rsid w:val="00CD4399"/>
    <w:pPr>
      <w:spacing w:before="100" w:after="100" w:line="312" w:lineRule="atLeast"/>
      <w:ind w:leftChars="500" w:left="50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
    <w:name w:val="Char"/>
    <w:basedOn w:val="a"/>
    <w:autoRedefine/>
    <w:rsid w:val="00CD4399"/>
    <w:pPr>
      <w:tabs>
        <w:tab w:val="num" w:pos="425"/>
      </w:tabs>
      <w:ind w:left="425" w:hanging="425"/>
    </w:pPr>
    <w:rPr>
      <w:rFonts w:eastAsia="仿宋_GB2312"/>
      <w:kern w:val="24"/>
      <w:sz w:val="24"/>
    </w:rPr>
  </w:style>
  <w:style w:type="paragraph" w:customStyle="1" w:styleId="CharCharCharCharCharCharChar">
    <w:name w:val="Char 字元 Char Char Char Char Char Char"/>
    <w:basedOn w:val="a"/>
    <w:rsid w:val="00CD4399"/>
    <w:pPr>
      <w:widowControl/>
      <w:adjustRightInd w:val="0"/>
      <w:snapToGrid w:val="0"/>
      <w:spacing w:before="160" w:after="160" w:line="312" w:lineRule="atLeast"/>
      <w:ind w:leftChars="500" w:left="500"/>
      <w:jc w:val="left"/>
    </w:pPr>
    <w:rPr>
      <w:rFonts w:ascii="方正大标宋简体" w:eastAsia="方正大标宋简体" w:hAnsi="Verdana"/>
      <w:kern w:val="0"/>
      <w:sz w:val="28"/>
      <w:szCs w:val="28"/>
      <w:lang w:eastAsia="en-US"/>
    </w:rPr>
  </w:style>
  <w:style w:type="character" w:styleId="a6">
    <w:name w:val="annotation reference"/>
    <w:basedOn w:val="a0"/>
    <w:rsid w:val="00CD4399"/>
    <w:rPr>
      <w:sz w:val="21"/>
      <w:szCs w:val="21"/>
    </w:rPr>
  </w:style>
  <w:style w:type="paragraph" w:styleId="a7">
    <w:name w:val="annotation text"/>
    <w:basedOn w:val="a"/>
    <w:link w:val="Char2"/>
    <w:rsid w:val="00CD4399"/>
    <w:pPr>
      <w:widowControl/>
      <w:spacing w:after="200" w:line="276" w:lineRule="auto"/>
      <w:jc w:val="left"/>
    </w:pPr>
    <w:rPr>
      <w:rFonts w:ascii="Cambria" w:hAnsi="Cambria"/>
      <w:kern w:val="0"/>
      <w:sz w:val="22"/>
      <w:lang w:eastAsia="en-US" w:bidi="en-US"/>
    </w:rPr>
  </w:style>
  <w:style w:type="character" w:customStyle="1" w:styleId="Char2">
    <w:name w:val="批注文字 Char"/>
    <w:basedOn w:val="a0"/>
    <w:link w:val="a7"/>
    <w:rsid w:val="00CD4399"/>
    <w:rPr>
      <w:rFonts w:ascii="Cambria" w:eastAsia="宋体" w:hAnsi="Cambria" w:cs="Times New Roman"/>
      <w:kern w:val="0"/>
      <w:sz w:val="22"/>
      <w:szCs w:val="24"/>
      <w:lang w:eastAsia="en-US" w:bidi="en-US"/>
    </w:rPr>
  </w:style>
  <w:style w:type="paragraph" w:styleId="a8">
    <w:name w:val="Balloon Text"/>
    <w:basedOn w:val="a"/>
    <w:link w:val="Char3"/>
    <w:uiPriority w:val="99"/>
    <w:unhideWhenUsed/>
    <w:rsid w:val="00CD4399"/>
    <w:pPr>
      <w:widowControl/>
      <w:spacing w:after="200" w:line="276" w:lineRule="auto"/>
      <w:jc w:val="left"/>
    </w:pPr>
    <w:rPr>
      <w:rFonts w:ascii="Cambria" w:hAnsi="Cambria"/>
      <w:kern w:val="0"/>
      <w:sz w:val="18"/>
      <w:szCs w:val="18"/>
      <w:lang w:eastAsia="en-US" w:bidi="en-US"/>
    </w:rPr>
  </w:style>
  <w:style w:type="character" w:customStyle="1" w:styleId="Char3">
    <w:name w:val="批注框文本 Char"/>
    <w:basedOn w:val="a0"/>
    <w:link w:val="a8"/>
    <w:uiPriority w:val="99"/>
    <w:rsid w:val="00CD4399"/>
    <w:rPr>
      <w:rFonts w:ascii="Cambria" w:eastAsia="宋体" w:hAnsi="Cambria" w:cs="Times New Roman"/>
      <w:kern w:val="0"/>
      <w:sz w:val="18"/>
      <w:szCs w:val="18"/>
      <w:lang w:eastAsia="en-US" w:bidi="en-US"/>
    </w:rPr>
  </w:style>
  <w:style w:type="paragraph" w:styleId="a9">
    <w:name w:val="Title"/>
    <w:basedOn w:val="a"/>
    <w:next w:val="a"/>
    <w:link w:val="Char4"/>
    <w:uiPriority w:val="10"/>
    <w:qFormat/>
    <w:rsid w:val="00CD4399"/>
    <w:pPr>
      <w:widowControl/>
      <w:spacing w:after="300"/>
      <w:contextualSpacing/>
      <w:jc w:val="left"/>
    </w:pPr>
    <w:rPr>
      <w:rFonts w:ascii="Cambria" w:hAnsi="Cambria"/>
      <w:smallCaps/>
      <w:kern w:val="0"/>
      <w:sz w:val="52"/>
      <w:szCs w:val="52"/>
      <w:lang w:eastAsia="en-US" w:bidi="en-US"/>
    </w:rPr>
  </w:style>
  <w:style w:type="character" w:customStyle="1" w:styleId="Char4">
    <w:name w:val="标题 Char"/>
    <w:basedOn w:val="a0"/>
    <w:link w:val="a9"/>
    <w:uiPriority w:val="10"/>
    <w:rsid w:val="00CD4399"/>
    <w:rPr>
      <w:rFonts w:ascii="Cambria" w:eastAsia="宋体" w:hAnsi="Cambria" w:cs="Times New Roman"/>
      <w:smallCaps/>
      <w:kern w:val="0"/>
      <w:sz w:val="52"/>
      <w:szCs w:val="52"/>
      <w:lang w:eastAsia="en-US" w:bidi="en-US"/>
    </w:rPr>
  </w:style>
  <w:style w:type="paragraph" w:styleId="aa">
    <w:name w:val="Subtitle"/>
    <w:basedOn w:val="a"/>
    <w:next w:val="a"/>
    <w:link w:val="Char5"/>
    <w:uiPriority w:val="11"/>
    <w:qFormat/>
    <w:rsid w:val="00CD4399"/>
    <w:pPr>
      <w:widowControl/>
      <w:spacing w:after="200" w:line="276" w:lineRule="auto"/>
      <w:jc w:val="left"/>
    </w:pPr>
    <w:rPr>
      <w:rFonts w:ascii="Cambria" w:hAnsi="Cambria"/>
      <w:i/>
      <w:iCs/>
      <w:smallCaps/>
      <w:spacing w:val="10"/>
      <w:kern w:val="0"/>
      <w:sz w:val="28"/>
      <w:szCs w:val="28"/>
      <w:lang w:eastAsia="en-US" w:bidi="en-US"/>
    </w:rPr>
  </w:style>
  <w:style w:type="character" w:customStyle="1" w:styleId="Char5">
    <w:name w:val="副标题 Char"/>
    <w:basedOn w:val="a0"/>
    <w:link w:val="aa"/>
    <w:uiPriority w:val="11"/>
    <w:rsid w:val="00CD4399"/>
    <w:rPr>
      <w:rFonts w:ascii="Cambria" w:eastAsia="宋体" w:hAnsi="Cambria" w:cs="Times New Roman"/>
      <w:i/>
      <w:iCs/>
      <w:smallCaps/>
      <w:spacing w:val="10"/>
      <w:kern w:val="0"/>
      <w:sz w:val="28"/>
      <w:szCs w:val="28"/>
      <w:lang w:eastAsia="en-US" w:bidi="en-US"/>
    </w:rPr>
  </w:style>
  <w:style w:type="character" w:styleId="ab">
    <w:name w:val="Strong"/>
    <w:uiPriority w:val="22"/>
    <w:qFormat/>
    <w:rsid w:val="00CD4399"/>
    <w:rPr>
      <w:b/>
      <w:bCs/>
    </w:rPr>
  </w:style>
  <w:style w:type="character" w:styleId="ac">
    <w:name w:val="Emphasis"/>
    <w:uiPriority w:val="20"/>
    <w:qFormat/>
    <w:rsid w:val="00CD4399"/>
    <w:rPr>
      <w:b/>
      <w:bCs/>
      <w:i/>
      <w:iCs/>
      <w:spacing w:val="10"/>
    </w:rPr>
  </w:style>
  <w:style w:type="paragraph" w:styleId="ad">
    <w:name w:val="No Spacing"/>
    <w:basedOn w:val="a"/>
    <w:uiPriority w:val="1"/>
    <w:qFormat/>
    <w:rsid w:val="00CD4399"/>
    <w:pPr>
      <w:widowControl/>
      <w:jc w:val="left"/>
    </w:pPr>
    <w:rPr>
      <w:rFonts w:ascii="Cambria" w:hAnsi="Cambria"/>
      <w:kern w:val="0"/>
      <w:sz w:val="22"/>
      <w:szCs w:val="22"/>
      <w:lang w:eastAsia="en-US" w:bidi="en-US"/>
    </w:rPr>
  </w:style>
  <w:style w:type="paragraph" w:styleId="ae">
    <w:name w:val="List Paragraph"/>
    <w:basedOn w:val="a"/>
    <w:uiPriority w:val="34"/>
    <w:qFormat/>
    <w:rsid w:val="00CD4399"/>
    <w:pPr>
      <w:widowControl/>
      <w:spacing w:after="200" w:line="276" w:lineRule="auto"/>
      <w:ind w:left="720"/>
      <w:contextualSpacing/>
      <w:jc w:val="left"/>
    </w:pPr>
    <w:rPr>
      <w:rFonts w:ascii="Cambria" w:hAnsi="Cambria"/>
      <w:kern w:val="0"/>
      <w:sz w:val="22"/>
      <w:szCs w:val="22"/>
      <w:lang w:eastAsia="en-US" w:bidi="en-US"/>
    </w:rPr>
  </w:style>
  <w:style w:type="paragraph" w:styleId="af">
    <w:name w:val="Quote"/>
    <w:basedOn w:val="a"/>
    <w:next w:val="a"/>
    <w:link w:val="Char6"/>
    <w:uiPriority w:val="29"/>
    <w:qFormat/>
    <w:rsid w:val="00CD4399"/>
    <w:pPr>
      <w:widowControl/>
      <w:spacing w:after="200" w:line="276" w:lineRule="auto"/>
      <w:jc w:val="left"/>
    </w:pPr>
    <w:rPr>
      <w:rFonts w:ascii="Cambria" w:hAnsi="Cambria"/>
      <w:i/>
      <w:iCs/>
      <w:kern w:val="0"/>
      <w:sz w:val="22"/>
      <w:szCs w:val="22"/>
      <w:lang w:eastAsia="en-US" w:bidi="en-US"/>
    </w:rPr>
  </w:style>
  <w:style w:type="character" w:customStyle="1" w:styleId="Char6">
    <w:name w:val="引用 Char"/>
    <w:basedOn w:val="a0"/>
    <w:link w:val="af"/>
    <w:uiPriority w:val="29"/>
    <w:rsid w:val="00CD4399"/>
    <w:rPr>
      <w:rFonts w:ascii="Cambria" w:eastAsia="宋体" w:hAnsi="Cambria" w:cs="Times New Roman"/>
      <w:i/>
      <w:iCs/>
      <w:kern w:val="0"/>
      <w:sz w:val="22"/>
      <w:lang w:eastAsia="en-US" w:bidi="en-US"/>
    </w:rPr>
  </w:style>
  <w:style w:type="paragraph" w:styleId="af0">
    <w:name w:val="Intense Quote"/>
    <w:basedOn w:val="a"/>
    <w:next w:val="a"/>
    <w:link w:val="Char7"/>
    <w:uiPriority w:val="30"/>
    <w:qFormat/>
    <w:rsid w:val="00CD4399"/>
    <w:pPr>
      <w:widowControl/>
      <w:pBdr>
        <w:top w:val="single" w:sz="4" w:space="10" w:color="auto"/>
        <w:bottom w:val="single" w:sz="4" w:space="10" w:color="auto"/>
      </w:pBdr>
      <w:spacing w:before="240" w:after="240" w:line="300" w:lineRule="auto"/>
      <w:ind w:left="1152" w:right="1152"/>
    </w:pPr>
    <w:rPr>
      <w:rFonts w:ascii="Cambria" w:hAnsi="Cambria"/>
      <w:i/>
      <w:iCs/>
      <w:kern w:val="0"/>
      <w:sz w:val="22"/>
      <w:szCs w:val="22"/>
      <w:lang w:eastAsia="en-US" w:bidi="en-US"/>
    </w:rPr>
  </w:style>
  <w:style w:type="character" w:customStyle="1" w:styleId="Char7">
    <w:name w:val="明显引用 Char"/>
    <w:basedOn w:val="a0"/>
    <w:link w:val="af0"/>
    <w:uiPriority w:val="30"/>
    <w:rsid w:val="00CD4399"/>
    <w:rPr>
      <w:rFonts w:ascii="Cambria" w:eastAsia="宋体" w:hAnsi="Cambria" w:cs="Times New Roman"/>
      <w:i/>
      <w:iCs/>
      <w:kern w:val="0"/>
      <w:sz w:val="22"/>
      <w:lang w:eastAsia="en-US" w:bidi="en-US"/>
    </w:rPr>
  </w:style>
  <w:style w:type="character" w:styleId="af1">
    <w:name w:val="Subtle Emphasis"/>
    <w:uiPriority w:val="19"/>
    <w:qFormat/>
    <w:rsid w:val="00CD4399"/>
    <w:rPr>
      <w:i/>
      <w:iCs/>
    </w:rPr>
  </w:style>
  <w:style w:type="character" w:styleId="af2">
    <w:name w:val="Intense Emphasis"/>
    <w:uiPriority w:val="21"/>
    <w:qFormat/>
    <w:rsid w:val="00CD4399"/>
    <w:rPr>
      <w:b/>
      <w:bCs/>
      <w:i/>
      <w:iCs/>
    </w:rPr>
  </w:style>
  <w:style w:type="character" w:styleId="af3">
    <w:name w:val="Subtle Reference"/>
    <w:basedOn w:val="a0"/>
    <w:uiPriority w:val="31"/>
    <w:qFormat/>
    <w:rsid w:val="00CD4399"/>
    <w:rPr>
      <w:smallCaps/>
    </w:rPr>
  </w:style>
  <w:style w:type="character" w:styleId="af4">
    <w:name w:val="Intense Reference"/>
    <w:uiPriority w:val="32"/>
    <w:qFormat/>
    <w:rsid w:val="00CD4399"/>
    <w:rPr>
      <w:b/>
      <w:bCs/>
      <w:smallCaps/>
    </w:rPr>
  </w:style>
  <w:style w:type="character" w:styleId="af5">
    <w:name w:val="Book Title"/>
    <w:basedOn w:val="a0"/>
    <w:uiPriority w:val="33"/>
    <w:qFormat/>
    <w:rsid w:val="00CD4399"/>
    <w:rPr>
      <w:i/>
      <w:iCs/>
      <w:smallCaps/>
      <w:spacing w:val="5"/>
    </w:rPr>
  </w:style>
  <w:style w:type="paragraph" w:styleId="TOC">
    <w:name w:val="TOC Heading"/>
    <w:basedOn w:val="1"/>
    <w:next w:val="a"/>
    <w:uiPriority w:val="39"/>
    <w:qFormat/>
    <w:rsid w:val="00CD4399"/>
    <w:pPr>
      <w:outlineLvl w:val="9"/>
    </w:pPr>
  </w:style>
  <w:style w:type="paragraph" w:styleId="10">
    <w:name w:val="toc 1"/>
    <w:basedOn w:val="a"/>
    <w:next w:val="a"/>
    <w:autoRedefine/>
    <w:uiPriority w:val="39"/>
    <w:unhideWhenUsed/>
    <w:rsid w:val="00CD4399"/>
    <w:pPr>
      <w:widowControl/>
      <w:tabs>
        <w:tab w:val="right" w:leader="dot" w:pos="8296"/>
      </w:tabs>
      <w:spacing w:after="200" w:line="276" w:lineRule="auto"/>
      <w:ind w:rightChars="100" w:right="210"/>
      <w:jc w:val="center"/>
    </w:pPr>
    <w:rPr>
      <w:rFonts w:ascii="Cambria" w:hAnsi="Cambria"/>
      <w:bCs/>
      <w:noProof/>
      <w:kern w:val="0"/>
      <w:szCs w:val="21"/>
      <w:lang w:bidi="en-US"/>
    </w:rPr>
  </w:style>
  <w:style w:type="character" w:styleId="af6">
    <w:name w:val="Hyperlink"/>
    <w:basedOn w:val="a0"/>
    <w:uiPriority w:val="99"/>
    <w:unhideWhenUsed/>
    <w:rsid w:val="00CD4399"/>
    <w:rPr>
      <w:color w:val="0000FF"/>
      <w:u w:val="single"/>
    </w:rPr>
  </w:style>
  <w:style w:type="paragraph" w:styleId="af7">
    <w:name w:val="Date"/>
    <w:basedOn w:val="a"/>
    <w:next w:val="a"/>
    <w:link w:val="Char8"/>
    <w:uiPriority w:val="99"/>
    <w:unhideWhenUsed/>
    <w:rsid w:val="00CD4399"/>
    <w:pPr>
      <w:widowControl/>
      <w:spacing w:after="200" w:line="276" w:lineRule="auto"/>
      <w:ind w:leftChars="2500" w:left="100"/>
      <w:jc w:val="left"/>
    </w:pPr>
    <w:rPr>
      <w:rFonts w:ascii="Cambria" w:hAnsi="Cambria"/>
      <w:kern w:val="0"/>
      <w:sz w:val="22"/>
      <w:szCs w:val="22"/>
      <w:lang w:eastAsia="en-US" w:bidi="en-US"/>
    </w:rPr>
  </w:style>
  <w:style w:type="character" w:customStyle="1" w:styleId="Char8">
    <w:name w:val="日期 Char"/>
    <w:basedOn w:val="a0"/>
    <w:link w:val="af7"/>
    <w:uiPriority w:val="99"/>
    <w:rsid w:val="00CD4399"/>
    <w:rPr>
      <w:rFonts w:ascii="Cambria" w:eastAsia="宋体" w:hAnsi="Cambria" w:cs="Times New Roman"/>
      <w:kern w:val="0"/>
      <w:sz w:val="22"/>
      <w:lang w:eastAsia="en-US" w:bidi="en-US"/>
    </w:rPr>
  </w:style>
  <w:style w:type="paragraph" w:styleId="20">
    <w:name w:val="toc 2"/>
    <w:basedOn w:val="a"/>
    <w:next w:val="a"/>
    <w:autoRedefine/>
    <w:uiPriority w:val="39"/>
    <w:unhideWhenUsed/>
    <w:rsid w:val="00CD4399"/>
    <w:pPr>
      <w:widowControl/>
      <w:spacing w:after="200" w:line="276" w:lineRule="auto"/>
      <w:ind w:leftChars="200" w:left="420"/>
      <w:jc w:val="left"/>
    </w:pPr>
    <w:rPr>
      <w:rFonts w:ascii="Cambria" w:hAnsi="Cambria"/>
      <w:kern w:val="0"/>
      <w:sz w:val="22"/>
      <w:szCs w:val="22"/>
      <w:lang w:eastAsia="en-US" w:bidi="en-US"/>
    </w:rPr>
  </w:style>
  <w:style w:type="paragraph" w:styleId="af8">
    <w:name w:val="Document Map"/>
    <w:basedOn w:val="a"/>
    <w:link w:val="Char9"/>
    <w:uiPriority w:val="99"/>
    <w:unhideWhenUsed/>
    <w:rsid w:val="00CD4399"/>
    <w:pPr>
      <w:widowControl/>
      <w:spacing w:after="200" w:line="276" w:lineRule="auto"/>
      <w:jc w:val="left"/>
    </w:pPr>
    <w:rPr>
      <w:rFonts w:ascii="宋体" w:hAnsi="Cambria"/>
      <w:kern w:val="0"/>
      <w:sz w:val="18"/>
      <w:szCs w:val="18"/>
      <w:lang w:eastAsia="en-US" w:bidi="en-US"/>
    </w:rPr>
  </w:style>
  <w:style w:type="character" w:customStyle="1" w:styleId="Char9">
    <w:name w:val="文档结构图 Char"/>
    <w:basedOn w:val="a0"/>
    <w:link w:val="af8"/>
    <w:uiPriority w:val="99"/>
    <w:rsid w:val="00CD4399"/>
    <w:rPr>
      <w:rFonts w:ascii="宋体" w:eastAsia="宋体" w:hAnsi="Cambria" w:cs="Times New Roman"/>
      <w:kern w:val="0"/>
      <w:sz w:val="18"/>
      <w:szCs w:val="18"/>
      <w:lang w:eastAsia="en-US" w:bidi="en-US"/>
    </w:rPr>
  </w:style>
  <w:style w:type="paragraph" w:customStyle="1" w:styleId="CharCharCharCharCharCharCharCharCharCharCharCharCharCharChar1CharCharCharCharCharCharCharCharChar1CharCharCharCharCharCharChar">
    <w:name w:val="Char 字元 Char Char Char Char Char Char Char Char Char Char Char Char Char Char1 Char Char Char Char Char Char Char Char Char1 Char Char Char Char Char Char Char"/>
    <w:basedOn w:val="a"/>
    <w:rsid w:val="00CD4399"/>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styleId="40">
    <w:name w:val="toc 4"/>
    <w:basedOn w:val="a"/>
    <w:next w:val="a"/>
    <w:autoRedefine/>
    <w:uiPriority w:val="39"/>
    <w:rsid w:val="00CD4399"/>
    <w:pPr>
      <w:widowControl/>
      <w:spacing w:before="100" w:after="100" w:line="312" w:lineRule="atLeast"/>
      <w:ind w:leftChars="600" w:left="1260"/>
    </w:pPr>
    <w:rPr>
      <w:kern w:val="0"/>
      <w:szCs w:val="22"/>
    </w:rPr>
  </w:style>
  <w:style w:type="paragraph" w:styleId="30">
    <w:name w:val="toc 3"/>
    <w:basedOn w:val="a"/>
    <w:next w:val="a"/>
    <w:autoRedefine/>
    <w:uiPriority w:val="39"/>
    <w:rsid w:val="00CD4399"/>
    <w:pPr>
      <w:widowControl/>
      <w:spacing w:before="100" w:after="100" w:line="312" w:lineRule="atLeast"/>
      <w:ind w:leftChars="400" w:left="840"/>
    </w:pPr>
    <w:rPr>
      <w:kern w:val="0"/>
      <w:szCs w:val="22"/>
    </w:rPr>
  </w:style>
  <w:style w:type="paragraph" w:customStyle="1" w:styleId="p0">
    <w:name w:val="p0"/>
    <w:basedOn w:val="a"/>
    <w:rsid w:val="00CD4399"/>
    <w:pPr>
      <w:widowControl/>
    </w:pPr>
    <w:rPr>
      <w:rFonts w:ascii="Calibri" w:hAnsi="Calibri" w:cs="Calibri"/>
      <w:kern w:val="0"/>
      <w:szCs w:val="21"/>
    </w:rPr>
  </w:style>
  <w:style w:type="paragraph" w:customStyle="1" w:styleId="11">
    <w:name w:val="列出段落1"/>
    <w:basedOn w:val="a"/>
    <w:rsid w:val="00CD4399"/>
    <w:pPr>
      <w:ind w:firstLineChars="200" w:firstLine="420"/>
    </w:pPr>
    <w:rPr>
      <w:rFonts w:ascii="Calibri" w:hAnsi="Calibri"/>
      <w:szCs w:val="20"/>
    </w:rPr>
  </w:style>
  <w:style w:type="paragraph" w:customStyle="1" w:styleId="p15">
    <w:name w:val="p15"/>
    <w:basedOn w:val="a"/>
    <w:rsid w:val="00CD4399"/>
    <w:pPr>
      <w:widowControl/>
      <w:ind w:firstLine="420"/>
    </w:pPr>
    <w:rPr>
      <w:rFonts w:ascii="Calibri" w:hAnsi="Calibri" w:cs="Calibri"/>
      <w:kern w:val="0"/>
      <w:szCs w:val="21"/>
    </w:rPr>
  </w:style>
  <w:style w:type="paragraph" w:customStyle="1" w:styleId="21">
    <w:name w:val="列出段落2"/>
    <w:basedOn w:val="a"/>
    <w:rsid w:val="00CD4399"/>
    <w:pPr>
      <w:ind w:firstLineChars="200" w:firstLine="420"/>
    </w:pPr>
    <w:rPr>
      <w:rFonts w:ascii="Calibri" w:hAnsi="Calibri"/>
      <w:szCs w:val="20"/>
    </w:rPr>
  </w:style>
  <w:style w:type="paragraph" w:customStyle="1" w:styleId="Itemarrow">
    <w:name w:val="Item arrow"/>
    <w:basedOn w:val="a"/>
    <w:rsid w:val="00CD4399"/>
    <w:pPr>
      <w:widowControl/>
      <w:numPr>
        <w:numId w:val="65"/>
      </w:numPr>
      <w:spacing w:before="60" w:after="60" w:line="312" w:lineRule="atLeast"/>
    </w:pPr>
    <w:rPr>
      <w:kern w:val="0"/>
      <w:szCs w:val="22"/>
    </w:rPr>
  </w:style>
  <w:style w:type="paragraph" w:styleId="50">
    <w:name w:val="toc 5"/>
    <w:basedOn w:val="a"/>
    <w:next w:val="a"/>
    <w:autoRedefine/>
    <w:uiPriority w:val="39"/>
    <w:unhideWhenUsed/>
    <w:rsid w:val="00C977D6"/>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C977D6"/>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C977D6"/>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C977D6"/>
    <w:pPr>
      <w:ind w:leftChars="1400" w:left="2940"/>
    </w:pPr>
    <w:rPr>
      <w:rFonts w:asciiTheme="minorHAnsi" w:eastAsiaTheme="minorEastAsia" w:hAnsiTheme="minorHAnsi" w:cstheme="minorBidi"/>
      <w:szCs w:val="22"/>
    </w:rPr>
  </w:style>
  <w:style w:type="paragraph" w:styleId="90">
    <w:name w:val="toc 9"/>
    <w:basedOn w:val="a"/>
    <w:next w:val="a"/>
    <w:autoRedefine/>
    <w:uiPriority w:val="39"/>
    <w:unhideWhenUsed/>
    <w:rsid w:val="00C977D6"/>
    <w:pPr>
      <w:ind w:leftChars="1600" w:left="3360"/>
    </w:pPr>
    <w:rPr>
      <w:rFonts w:asciiTheme="minorHAnsi" w:eastAsiaTheme="minorEastAsia" w:hAnsiTheme="minorHAnsi" w:cstheme="minorBidi"/>
      <w:szCs w:val="22"/>
    </w:rPr>
  </w:style>
  <w:style w:type="paragraph" w:styleId="af9">
    <w:name w:val="annotation subject"/>
    <w:basedOn w:val="a7"/>
    <w:next w:val="a7"/>
    <w:link w:val="Chara"/>
    <w:uiPriority w:val="99"/>
    <w:semiHidden/>
    <w:unhideWhenUsed/>
    <w:rsid w:val="003174C0"/>
    <w:pPr>
      <w:widowControl w:val="0"/>
      <w:spacing w:after="0" w:line="240" w:lineRule="auto"/>
    </w:pPr>
    <w:rPr>
      <w:rFonts w:ascii="Times New Roman" w:hAnsi="Times New Roman"/>
      <w:b/>
      <w:bCs/>
      <w:kern w:val="2"/>
      <w:sz w:val="21"/>
      <w:lang w:eastAsia="zh-CN" w:bidi="ar-SA"/>
    </w:rPr>
  </w:style>
  <w:style w:type="character" w:customStyle="1" w:styleId="Chara">
    <w:name w:val="批注主题 Char"/>
    <w:basedOn w:val="Char2"/>
    <w:link w:val="af9"/>
    <w:uiPriority w:val="99"/>
    <w:semiHidden/>
    <w:rsid w:val="003174C0"/>
    <w:rPr>
      <w:rFonts w:ascii="Times New Roman" w:eastAsia="宋体" w:hAnsi="Times New Roman" w:cs="Times New Roman"/>
      <w:b/>
      <w:bCs/>
      <w:kern w:val="0"/>
      <w:sz w:val="22"/>
      <w:szCs w:val="24"/>
      <w:lang w:eastAsia="en-US" w:bidi="en-US"/>
    </w:rPr>
  </w:style>
  <w:style w:type="paragraph" w:customStyle="1" w:styleId="29">
    <w:name w:val="样式29"/>
    <w:basedOn w:val="a"/>
    <w:link w:val="29Char"/>
    <w:autoRedefine/>
    <w:rsid w:val="00CE5999"/>
    <w:pPr>
      <w:keepNext/>
      <w:keepLines/>
      <w:topLinePunct/>
      <w:spacing w:before="480" w:after="240" w:line="312" w:lineRule="atLeast"/>
      <w:jc w:val="left"/>
      <w:outlineLvl w:val="2"/>
    </w:pPr>
    <w:rPr>
      <w:rFonts w:ascii="宋体" w:hAnsi="宋体" w:cs="Arial"/>
      <w:b/>
      <w:kern w:val="44"/>
      <w:sz w:val="24"/>
    </w:rPr>
  </w:style>
  <w:style w:type="paragraph" w:customStyle="1" w:styleId="300">
    <w:name w:val="样式30"/>
    <w:basedOn w:val="a"/>
    <w:link w:val="30Char"/>
    <w:autoRedefine/>
    <w:rsid w:val="005C5D81"/>
    <w:pPr>
      <w:widowControl/>
      <w:tabs>
        <w:tab w:val="left" w:pos="1843"/>
      </w:tabs>
      <w:adjustRightInd w:val="0"/>
      <w:snapToGrid w:val="0"/>
      <w:spacing w:before="120" w:after="100" w:line="312" w:lineRule="atLeast"/>
      <w:ind w:firstLine="420"/>
    </w:pPr>
    <w:rPr>
      <w:kern w:val="0"/>
      <w:szCs w:val="20"/>
      <w:lang w:val="zh-CN"/>
    </w:rPr>
  </w:style>
  <w:style w:type="paragraph" w:customStyle="1" w:styleId="32">
    <w:name w:val="样式32"/>
    <w:basedOn w:val="a"/>
    <w:autoRedefine/>
    <w:rsid w:val="005C5D81"/>
    <w:pPr>
      <w:widowControl/>
      <w:adjustRightInd w:val="0"/>
      <w:snapToGrid w:val="0"/>
      <w:spacing w:before="280" w:after="200" w:line="312" w:lineRule="atLeast"/>
      <w:ind w:leftChars="180" w:left="378"/>
      <w:outlineLvl w:val="3"/>
    </w:pPr>
    <w:rPr>
      <w:rFonts w:ascii="Arial" w:eastAsia="黑体" w:hAnsi="Arial" w:cs="Arial"/>
      <w:kern w:val="0"/>
      <w:szCs w:val="20"/>
      <w:lang w:val="zh-CN"/>
    </w:rPr>
  </w:style>
  <w:style w:type="paragraph" w:customStyle="1" w:styleId="39">
    <w:name w:val="样式39"/>
    <w:basedOn w:val="a"/>
    <w:rsid w:val="005C5D81"/>
    <w:pPr>
      <w:keepNext/>
      <w:keepLines/>
      <w:spacing w:beforeLines="140" w:before="436" w:afterLines="100" w:after="312" w:line="312" w:lineRule="atLeast"/>
      <w:jc w:val="left"/>
      <w:outlineLvl w:val="1"/>
    </w:pPr>
    <w:rPr>
      <w:rFonts w:ascii="Arial" w:eastAsia="黑体" w:hAnsi="Arial"/>
      <w:kern w:val="44"/>
      <w:sz w:val="28"/>
      <w:szCs w:val="44"/>
    </w:rPr>
  </w:style>
  <w:style w:type="paragraph" w:customStyle="1" w:styleId="500">
    <w:name w:val="样式50"/>
    <w:basedOn w:val="a"/>
    <w:autoRedefine/>
    <w:rsid w:val="005C5D81"/>
    <w:pPr>
      <w:adjustRightInd w:val="0"/>
      <w:snapToGrid w:val="0"/>
      <w:spacing w:line="280" w:lineRule="atLeast"/>
      <w:jc w:val="center"/>
    </w:pPr>
    <w:rPr>
      <w:sz w:val="18"/>
      <w:szCs w:val="18"/>
    </w:rPr>
  </w:style>
  <w:style w:type="character" w:customStyle="1" w:styleId="29Char">
    <w:name w:val="样式29 Char"/>
    <w:basedOn w:val="a0"/>
    <w:link w:val="29"/>
    <w:rsid w:val="00CE5999"/>
    <w:rPr>
      <w:rFonts w:ascii="宋体" w:eastAsia="宋体" w:hAnsi="宋体" w:cs="Arial"/>
      <w:b/>
      <w:kern w:val="44"/>
      <w:sz w:val="24"/>
      <w:szCs w:val="24"/>
    </w:rPr>
  </w:style>
  <w:style w:type="character" w:customStyle="1" w:styleId="30Char">
    <w:name w:val="样式30 Char"/>
    <w:basedOn w:val="a0"/>
    <w:link w:val="300"/>
    <w:rsid w:val="005C5D81"/>
    <w:rPr>
      <w:rFonts w:ascii="Times New Roman" w:eastAsia="宋体" w:hAnsi="Times New Roman" w:cs="Times New Roman"/>
      <w:kern w:val="0"/>
      <w:szCs w:val="20"/>
      <w:lang w:val="zh-CN"/>
    </w:rPr>
  </w:style>
  <w:style w:type="paragraph" w:customStyle="1" w:styleId="CharCharCharCharCharCharCharCharCharCharCharCharCharCharChar1CharCharCharCharCharCharCharCharChar1Char">
    <w:name w:val="Char 字元 Char Char Char Char Char Char Char Char Char Char Char Char Char Char1 Char Char Char Char Char Char Char Char Char1 Char"/>
    <w:basedOn w:val="a"/>
    <w:rsid w:val="00543364"/>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customStyle="1" w:styleId="34">
    <w:name w:val="样式34"/>
    <w:basedOn w:val="a"/>
    <w:autoRedefine/>
    <w:rsid w:val="00543364"/>
    <w:pPr>
      <w:topLinePunct/>
      <w:adjustRightInd w:val="0"/>
      <w:snapToGrid w:val="0"/>
      <w:spacing w:line="280" w:lineRule="atLeast"/>
    </w:pPr>
    <w:rPr>
      <w:kern w:val="18"/>
      <w:sz w:val="18"/>
      <w:szCs w:val="18"/>
    </w:rPr>
  </w:style>
  <w:style w:type="paragraph" w:customStyle="1" w:styleId="61">
    <w:name w:val="样式61"/>
    <w:basedOn w:val="a"/>
    <w:link w:val="61Char"/>
    <w:rsid w:val="00543364"/>
    <w:pPr>
      <w:topLinePunct/>
      <w:adjustRightInd w:val="0"/>
      <w:snapToGrid w:val="0"/>
      <w:spacing w:beforeLines="30" w:before="30" w:afterLines="30" w:after="30" w:line="340" w:lineRule="atLeast"/>
      <w:ind w:firstLineChars="200" w:firstLine="200"/>
    </w:pPr>
    <w:rPr>
      <w:kern w:val="21"/>
      <w:szCs w:val="21"/>
    </w:rPr>
  </w:style>
  <w:style w:type="paragraph" w:customStyle="1" w:styleId="69">
    <w:name w:val="样式69"/>
    <w:basedOn w:val="a"/>
    <w:rsid w:val="00543364"/>
    <w:pPr>
      <w:topLinePunct/>
      <w:adjustRightInd w:val="0"/>
      <w:snapToGrid w:val="0"/>
      <w:spacing w:beforeLines="180" w:before="180" w:afterLines="150" w:after="150" w:line="340" w:lineRule="atLeast"/>
      <w:outlineLvl w:val="1"/>
    </w:pPr>
    <w:rPr>
      <w:rFonts w:ascii="汉仪大宋简" w:eastAsia="汉仪大宋简" w:hAnsi="Arial" w:cs="Arial"/>
      <w:kern w:val="32"/>
      <w:sz w:val="32"/>
      <w:szCs w:val="32"/>
    </w:rPr>
  </w:style>
  <w:style w:type="paragraph" w:customStyle="1" w:styleId="93">
    <w:name w:val="样式93"/>
    <w:link w:val="93Char"/>
    <w:rsid w:val="00543364"/>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character" w:customStyle="1" w:styleId="93Char">
    <w:name w:val="样式93 Char"/>
    <w:basedOn w:val="a0"/>
    <w:link w:val="93"/>
    <w:rsid w:val="00543364"/>
    <w:rPr>
      <w:rFonts w:ascii="Arial" w:eastAsia="黑体" w:hAnsi="Arial" w:cs="Arial"/>
      <w:kern w:val="24"/>
      <w:sz w:val="24"/>
      <w:szCs w:val="24"/>
    </w:rPr>
  </w:style>
  <w:style w:type="character" w:customStyle="1" w:styleId="61Char">
    <w:name w:val="样式61 Char"/>
    <w:basedOn w:val="a0"/>
    <w:link w:val="61"/>
    <w:rsid w:val="00543364"/>
    <w:rPr>
      <w:rFonts w:ascii="Times New Roman" w:eastAsia="宋体" w:hAnsi="Times New Roman" w:cs="Times New Roman"/>
      <w:kern w:val="21"/>
      <w:szCs w:val="21"/>
    </w:rPr>
  </w:style>
  <w:style w:type="paragraph" w:customStyle="1" w:styleId="12">
    <w:name w:val="样式1"/>
    <w:rsid w:val="002C0ED9"/>
    <w:pPr>
      <w:widowControl w:val="0"/>
      <w:topLinePunct/>
      <w:adjustRightInd w:val="0"/>
      <w:snapToGrid w:val="0"/>
      <w:spacing w:beforeLines="180" w:before="180" w:afterLines="150" w:after="150" w:line="340" w:lineRule="atLeast"/>
      <w:jc w:val="both"/>
      <w:outlineLvl w:val="1"/>
    </w:pPr>
    <w:rPr>
      <w:rFonts w:ascii="汉仪大宋简" w:eastAsia="汉仪大宋简" w:hAnsi="Arial" w:cs="Arial"/>
      <w:kern w:val="32"/>
      <w:sz w:val="32"/>
      <w:szCs w:val="32"/>
    </w:rPr>
  </w:style>
  <w:style w:type="paragraph" w:customStyle="1" w:styleId="31">
    <w:name w:val="样式3"/>
    <w:rsid w:val="002C0ED9"/>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paragraph" w:customStyle="1" w:styleId="41">
    <w:name w:val="样式4"/>
    <w:link w:val="4Char0"/>
    <w:rsid w:val="002C0ED9"/>
    <w:pPr>
      <w:widowControl w:val="0"/>
      <w:topLinePunct/>
      <w:adjustRightInd w:val="0"/>
      <w:snapToGrid w:val="0"/>
      <w:spacing w:beforeLines="30" w:before="30" w:afterLines="30" w:after="30" w:line="340" w:lineRule="atLeast"/>
      <w:ind w:firstLine="420"/>
      <w:jc w:val="both"/>
    </w:pPr>
    <w:rPr>
      <w:rFonts w:ascii="Times New Roman" w:eastAsia="宋体" w:hAnsi="Times New Roman" w:cs="Times New Roman"/>
      <w:kern w:val="21"/>
      <w:szCs w:val="21"/>
    </w:rPr>
  </w:style>
  <w:style w:type="paragraph" w:customStyle="1" w:styleId="71">
    <w:name w:val="样式7"/>
    <w:rsid w:val="002C0ED9"/>
    <w:pPr>
      <w:widowControl w:val="0"/>
      <w:topLinePunct/>
      <w:adjustRightInd w:val="0"/>
      <w:snapToGrid w:val="0"/>
      <w:spacing w:line="280" w:lineRule="atLeast"/>
      <w:jc w:val="center"/>
    </w:pPr>
    <w:rPr>
      <w:rFonts w:ascii="Arial" w:eastAsia="黑体" w:hAnsi="Arial" w:cs="Arial"/>
      <w:kern w:val="18"/>
      <w:sz w:val="18"/>
      <w:szCs w:val="18"/>
    </w:rPr>
  </w:style>
  <w:style w:type="paragraph" w:customStyle="1" w:styleId="81">
    <w:name w:val="样式8"/>
    <w:rsid w:val="002C0ED9"/>
    <w:pPr>
      <w:widowControl w:val="0"/>
      <w:topLinePunct/>
      <w:adjustRightInd w:val="0"/>
      <w:snapToGrid w:val="0"/>
      <w:spacing w:line="280" w:lineRule="atLeast"/>
      <w:jc w:val="both"/>
    </w:pPr>
    <w:rPr>
      <w:rFonts w:ascii="Times New Roman" w:eastAsia="宋体" w:hAnsi="Times New Roman" w:cs="Times New Roman"/>
      <w:kern w:val="18"/>
      <w:sz w:val="18"/>
      <w:szCs w:val="18"/>
    </w:rPr>
  </w:style>
  <w:style w:type="paragraph" w:customStyle="1" w:styleId="91">
    <w:name w:val="样式9"/>
    <w:rsid w:val="002C0ED9"/>
    <w:pPr>
      <w:widowControl w:val="0"/>
      <w:topLinePunct/>
      <w:adjustRightInd w:val="0"/>
      <w:snapToGrid w:val="0"/>
      <w:spacing w:line="120" w:lineRule="exact"/>
      <w:jc w:val="both"/>
    </w:pPr>
    <w:rPr>
      <w:rFonts w:ascii="Times New Roman" w:eastAsia="宋体" w:hAnsi="Times New Roman" w:cs="Arial"/>
      <w:kern w:val="21"/>
      <w:szCs w:val="21"/>
    </w:rPr>
  </w:style>
  <w:style w:type="character" w:customStyle="1" w:styleId="4Char0">
    <w:name w:val="样式4 Char"/>
    <w:basedOn w:val="a0"/>
    <w:link w:val="41"/>
    <w:rsid w:val="002C0ED9"/>
    <w:rPr>
      <w:rFonts w:ascii="Times New Roman" w:eastAsia="宋体" w:hAnsi="Times New Roman" w:cs="Times New Roman"/>
      <w:kern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439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87ABA"/>
    <w:pPr>
      <w:widowControl/>
      <w:spacing w:before="480" w:line="276" w:lineRule="auto"/>
      <w:contextualSpacing/>
      <w:jc w:val="center"/>
      <w:outlineLvl w:val="0"/>
    </w:pPr>
    <w:rPr>
      <w:rFonts w:ascii="Cambria" w:hAnsi="Cambria"/>
      <w:spacing w:val="5"/>
      <w:kern w:val="0"/>
      <w:sz w:val="36"/>
      <w:szCs w:val="36"/>
      <w:lang w:bidi="en-US"/>
    </w:rPr>
  </w:style>
  <w:style w:type="paragraph" w:styleId="2">
    <w:name w:val="heading 2"/>
    <w:basedOn w:val="a"/>
    <w:next w:val="a"/>
    <w:link w:val="2Char"/>
    <w:uiPriority w:val="9"/>
    <w:qFormat/>
    <w:rsid w:val="00560618"/>
    <w:pPr>
      <w:widowControl/>
      <w:spacing w:before="200" w:line="271" w:lineRule="auto"/>
      <w:jc w:val="center"/>
      <w:outlineLvl w:val="1"/>
    </w:pPr>
    <w:rPr>
      <w:rFonts w:ascii="Cambria" w:hAnsi="Cambria"/>
      <w:kern w:val="0"/>
      <w:sz w:val="32"/>
      <w:szCs w:val="28"/>
      <w:lang w:eastAsia="en-US" w:bidi="en-US"/>
    </w:rPr>
  </w:style>
  <w:style w:type="paragraph" w:styleId="3">
    <w:name w:val="heading 3"/>
    <w:basedOn w:val="a"/>
    <w:next w:val="a"/>
    <w:link w:val="3Char"/>
    <w:uiPriority w:val="9"/>
    <w:qFormat/>
    <w:rsid w:val="00CD4399"/>
    <w:pPr>
      <w:widowControl/>
      <w:spacing w:before="200" w:line="271" w:lineRule="auto"/>
      <w:jc w:val="left"/>
      <w:outlineLvl w:val="2"/>
    </w:pPr>
    <w:rPr>
      <w:rFonts w:ascii="Cambria" w:hAnsi="Cambria"/>
      <w:i/>
      <w:iCs/>
      <w:smallCaps/>
      <w:spacing w:val="5"/>
      <w:kern w:val="0"/>
      <w:sz w:val="26"/>
      <w:szCs w:val="26"/>
      <w:lang w:eastAsia="en-US" w:bidi="en-US"/>
    </w:rPr>
  </w:style>
  <w:style w:type="paragraph" w:styleId="4">
    <w:name w:val="heading 4"/>
    <w:basedOn w:val="a"/>
    <w:next w:val="a"/>
    <w:link w:val="4Char"/>
    <w:uiPriority w:val="9"/>
    <w:qFormat/>
    <w:rsid w:val="00CD4399"/>
    <w:pPr>
      <w:widowControl/>
      <w:spacing w:line="271" w:lineRule="auto"/>
      <w:jc w:val="left"/>
      <w:outlineLvl w:val="3"/>
    </w:pPr>
    <w:rPr>
      <w:rFonts w:ascii="Cambria" w:hAnsi="Cambria"/>
      <w:b/>
      <w:bCs/>
      <w:spacing w:val="5"/>
      <w:kern w:val="0"/>
      <w:sz w:val="24"/>
      <w:lang w:eastAsia="en-US" w:bidi="en-US"/>
    </w:rPr>
  </w:style>
  <w:style w:type="paragraph" w:styleId="5">
    <w:name w:val="heading 5"/>
    <w:basedOn w:val="a"/>
    <w:next w:val="a"/>
    <w:link w:val="5Char"/>
    <w:uiPriority w:val="9"/>
    <w:qFormat/>
    <w:rsid w:val="00CD4399"/>
    <w:pPr>
      <w:widowControl/>
      <w:spacing w:line="271" w:lineRule="auto"/>
      <w:jc w:val="left"/>
      <w:outlineLvl w:val="4"/>
    </w:pPr>
    <w:rPr>
      <w:rFonts w:ascii="Cambria" w:hAnsi="Cambria"/>
      <w:i/>
      <w:iCs/>
      <w:kern w:val="0"/>
      <w:sz w:val="24"/>
      <w:lang w:eastAsia="en-US" w:bidi="en-US"/>
    </w:rPr>
  </w:style>
  <w:style w:type="paragraph" w:styleId="6">
    <w:name w:val="heading 6"/>
    <w:basedOn w:val="a"/>
    <w:next w:val="a"/>
    <w:link w:val="6Char"/>
    <w:uiPriority w:val="9"/>
    <w:qFormat/>
    <w:rsid w:val="00CD4399"/>
    <w:pPr>
      <w:widowControl/>
      <w:shd w:val="clear" w:color="auto" w:fill="FFFFFF"/>
      <w:spacing w:line="271" w:lineRule="auto"/>
      <w:jc w:val="left"/>
      <w:outlineLvl w:val="5"/>
    </w:pPr>
    <w:rPr>
      <w:rFonts w:ascii="Cambria" w:hAnsi="Cambria"/>
      <w:b/>
      <w:bCs/>
      <w:color w:val="595959"/>
      <w:spacing w:val="5"/>
      <w:kern w:val="0"/>
      <w:sz w:val="22"/>
      <w:szCs w:val="22"/>
      <w:lang w:eastAsia="en-US" w:bidi="en-US"/>
    </w:rPr>
  </w:style>
  <w:style w:type="paragraph" w:styleId="7">
    <w:name w:val="heading 7"/>
    <w:basedOn w:val="a"/>
    <w:next w:val="a"/>
    <w:link w:val="7Char"/>
    <w:uiPriority w:val="9"/>
    <w:qFormat/>
    <w:rsid w:val="00CD4399"/>
    <w:pPr>
      <w:widowControl/>
      <w:spacing w:line="276" w:lineRule="auto"/>
      <w:jc w:val="left"/>
      <w:outlineLvl w:val="6"/>
    </w:pPr>
    <w:rPr>
      <w:rFonts w:ascii="Cambria" w:hAnsi="Cambria"/>
      <w:b/>
      <w:bCs/>
      <w:i/>
      <w:iCs/>
      <w:color w:val="5A5A5A"/>
      <w:kern w:val="0"/>
      <w:sz w:val="20"/>
      <w:szCs w:val="20"/>
      <w:lang w:eastAsia="en-US" w:bidi="en-US"/>
    </w:rPr>
  </w:style>
  <w:style w:type="paragraph" w:styleId="8">
    <w:name w:val="heading 8"/>
    <w:basedOn w:val="a"/>
    <w:next w:val="a"/>
    <w:link w:val="8Char"/>
    <w:uiPriority w:val="9"/>
    <w:qFormat/>
    <w:rsid w:val="00CD4399"/>
    <w:pPr>
      <w:widowControl/>
      <w:spacing w:line="276" w:lineRule="auto"/>
      <w:jc w:val="left"/>
      <w:outlineLvl w:val="7"/>
    </w:pPr>
    <w:rPr>
      <w:rFonts w:ascii="Cambria" w:hAnsi="Cambria"/>
      <w:b/>
      <w:bCs/>
      <w:color w:val="7F7F7F"/>
      <w:kern w:val="0"/>
      <w:sz w:val="20"/>
      <w:szCs w:val="20"/>
      <w:lang w:eastAsia="en-US" w:bidi="en-US"/>
    </w:rPr>
  </w:style>
  <w:style w:type="paragraph" w:styleId="9">
    <w:name w:val="heading 9"/>
    <w:basedOn w:val="a"/>
    <w:next w:val="a"/>
    <w:link w:val="9Char"/>
    <w:uiPriority w:val="9"/>
    <w:qFormat/>
    <w:rsid w:val="00CD4399"/>
    <w:pPr>
      <w:widowControl/>
      <w:spacing w:line="271" w:lineRule="auto"/>
      <w:jc w:val="left"/>
      <w:outlineLvl w:val="8"/>
    </w:pPr>
    <w:rPr>
      <w:rFonts w:ascii="Cambria" w:hAnsi="Cambria"/>
      <w:b/>
      <w:bCs/>
      <w:i/>
      <w:iCs/>
      <w:color w:val="7F7F7F"/>
      <w:kern w:val="0"/>
      <w:sz w:val="18"/>
      <w:szCs w:val="18"/>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525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251C"/>
    <w:rPr>
      <w:sz w:val="18"/>
      <w:szCs w:val="18"/>
    </w:rPr>
  </w:style>
  <w:style w:type="paragraph" w:styleId="a4">
    <w:name w:val="footer"/>
    <w:basedOn w:val="a"/>
    <w:link w:val="Char0"/>
    <w:unhideWhenUsed/>
    <w:rsid w:val="0075251C"/>
    <w:pPr>
      <w:tabs>
        <w:tab w:val="center" w:pos="4153"/>
        <w:tab w:val="right" w:pos="8306"/>
      </w:tabs>
      <w:snapToGrid w:val="0"/>
      <w:jc w:val="left"/>
    </w:pPr>
    <w:rPr>
      <w:sz w:val="18"/>
      <w:szCs w:val="18"/>
    </w:rPr>
  </w:style>
  <w:style w:type="character" w:customStyle="1" w:styleId="Char0">
    <w:name w:val="页脚 Char"/>
    <w:basedOn w:val="a0"/>
    <w:link w:val="a4"/>
    <w:rsid w:val="0075251C"/>
    <w:rPr>
      <w:sz w:val="18"/>
      <w:szCs w:val="18"/>
    </w:rPr>
  </w:style>
  <w:style w:type="character" w:customStyle="1" w:styleId="1Char">
    <w:name w:val="标题 1 Char"/>
    <w:basedOn w:val="a0"/>
    <w:link w:val="1"/>
    <w:uiPriority w:val="9"/>
    <w:rsid w:val="00D87ABA"/>
    <w:rPr>
      <w:rFonts w:ascii="Cambria" w:eastAsia="宋体" w:hAnsi="Cambria" w:cs="Times New Roman"/>
      <w:spacing w:val="5"/>
      <w:kern w:val="0"/>
      <w:sz w:val="36"/>
      <w:szCs w:val="36"/>
      <w:lang w:bidi="en-US"/>
    </w:rPr>
  </w:style>
  <w:style w:type="character" w:customStyle="1" w:styleId="2Char">
    <w:name w:val="标题 2 Char"/>
    <w:basedOn w:val="a0"/>
    <w:link w:val="2"/>
    <w:uiPriority w:val="9"/>
    <w:rsid w:val="00560618"/>
    <w:rPr>
      <w:rFonts w:ascii="Cambria" w:eastAsia="宋体" w:hAnsi="Cambria" w:cs="Times New Roman"/>
      <w:kern w:val="0"/>
      <w:sz w:val="32"/>
      <w:szCs w:val="28"/>
      <w:lang w:eastAsia="en-US" w:bidi="en-US"/>
    </w:rPr>
  </w:style>
  <w:style w:type="character" w:customStyle="1" w:styleId="3Char">
    <w:name w:val="标题 3 Char"/>
    <w:basedOn w:val="a0"/>
    <w:link w:val="3"/>
    <w:uiPriority w:val="9"/>
    <w:rsid w:val="00CD4399"/>
    <w:rPr>
      <w:rFonts w:ascii="Cambria" w:eastAsia="宋体" w:hAnsi="Cambria" w:cs="Times New Roman"/>
      <w:i/>
      <w:iCs/>
      <w:smallCaps/>
      <w:spacing w:val="5"/>
      <w:kern w:val="0"/>
      <w:sz w:val="26"/>
      <w:szCs w:val="26"/>
      <w:lang w:eastAsia="en-US" w:bidi="en-US"/>
    </w:rPr>
  </w:style>
  <w:style w:type="character" w:customStyle="1" w:styleId="4Char">
    <w:name w:val="标题 4 Char"/>
    <w:basedOn w:val="a0"/>
    <w:link w:val="4"/>
    <w:uiPriority w:val="9"/>
    <w:rsid w:val="00CD4399"/>
    <w:rPr>
      <w:rFonts w:ascii="Cambria" w:eastAsia="宋体" w:hAnsi="Cambria" w:cs="Times New Roman"/>
      <w:b/>
      <w:bCs/>
      <w:spacing w:val="5"/>
      <w:kern w:val="0"/>
      <w:sz w:val="24"/>
      <w:szCs w:val="24"/>
      <w:lang w:eastAsia="en-US" w:bidi="en-US"/>
    </w:rPr>
  </w:style>
  <w:style w:type="character" w:customStyle="1" w:styleId="5Char">
    <w:name w:val="标题 5 Char"/>
    <w:basedOn w:val="a0"/>
    <w:link w:val="5"/>
    <w:uiPriority w:val="9"/>
    <w:rsid w:val="00CD4399"/>
    <w:rPr>
      <w:rFonts w:ascii="Cambria" w:eastAsia="宋体" w:hAnsi="Cambria" w:cs="Times New Roman"/>
      <w:i/>
      <w:iCs/>
      <w:kern w:val="0"/>
      <w:sz w:val="24"/>
      <w:szCs w:val="24"/>
      <w:lang w:eastAsia="en-US" w:bidi="en-US"/>
    </w:rPr>
  </w:style>
  <w:style w:type="character" w:customStyle="1" w:styleId="6Char">
    <w:name w:val="标题 6 Char"/>
    <w:basedOn w:val="a0"/>
    <w:link w:val="6"/>
    <w:uiPriority w:val="9"/>
    <w:rsid w:val="00CD4399"/>
    <w:rPr>
      <w:rFonts w:ascii="Cambria" w:eastAsia="宋体" w:hAnsi="Cambria" w:cs="Times New Roman"/>
      <w:b/>
      <w:bCs/>
      <w:color w:val="595959"/>
      <w:spacing w:val="5"/>
      <w:kern w:val="0"/>
      <w:sz w:val="22"/>
      <w:shd w:val="clear" w:color="auto" w:fill="FFFFFF"/>
      <w:lang w:eastAsia="en-US" w:bidi="en-US"/>
    </w:rPr>
  </w:style>
  <w:style w:type="character" w:customStyle="1" w:styleId="7Char">
    <w:name w:val="标题 7 Char"/>
    <w:basedOn w:val="a0"/>
    <w:link w:val="7"/>
    <w:uiPriority w:val="9"/>
    <w:rsid w:val="00CD4399"/>
    <w:rPr>
      <w:rFonts w:ascii="Cambria" w:eastAsia="宋体" w:hAnsi="Cambria" w:cs="Times New Roman"/>
      <w:b/>
      <w:bCs/>
      <w:i/>
      <w:iCs/>
      <w:color w:val="5A5A5A"/>
      <w:kern w:val="0"/>
      <w:sz w:val="20"/>
      <w:szCs w:val="20"/>
      <w:lang w:eastAsia="en-US" w:bidi="en-US"/>
    </w:rPr>
  </w:style>
  <w:style w:type="character" w:customStyle="1" w:styleId="8Char">
    <w:name w:val="标题 8 Char"/>
    <w:basedOn w:val="a0"/>
    <w:link w:val="8"/>
    <w:uiPriority w:val="9"/>
    <w:rsid w:val="00CD4399"/>
    <w:rPr>
      <w:rFonts w:ascii="Cambria" w:eastAsia="宋体" w:hAnsi="Cambria" w:cs="Times New Roman"/>
      <w:b/>
      <w:bCs/>
      <w:color w:val="7F7F7F"/>
      <w:kern w:val="0"/>
      <w:sz w:val="20"/>
      <w:szCs w:val="20"/>
      <w:lang w:eastAsia="en-US" w:bidi="en-US"/>
    </w:rPr>
  </w:style>
  <w:style w:type="character" w:customStyle="1" w:styleId="9Char">
    <w:name w:val="标题 9 Char"/>
    <w:basedOn w:val="a0"/>
    <w:link w:val="9"/>
    <w:uiPriority w:val="9"/>
    <w:rsid w:val="00CD4399"/>
    <w:rPr>
      <w:rFonts w:ascii="Cambria" w:eastAsia="宋体" w:hAnsi="Cambria" w:cs="Times New Roman"/>
      <w:b/>
      <w:bCs/>
      <w:i/>
      <w:iCs/>
      <w:color w:val="7F7F7F"/>
      <w:kern w:val="0"/>
      <w:sz w:val="18"/>
      <w:szCs w:val="18"/>
      <w:lang w:eastAsia="en-US" w:bidi="en-US"/>
    </w:rPr>
  </w:style>
  <w:style w:type="table" w:styleId="a5">
    <w:name w:val="Table Grid"/>
    <w:basedOn w:val="a1"/>
    <w:rsid w:val="00CD4399"/>
    <w:pPr>
      <w:spacing w:before="100" w:after="100" w:line="312" w:lineRule="atLeast"/>
      <w:ind w:leftChars="500" w:left="50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
    <w:name w:val="Char"/>
    <w:basedOn w:val="a"/>
    <w:autoRedefine/>
    <w:rsid w:val="00CD4399"/>
    <w:pPr>
      <w:tabs>
        <w:tab w:val="num" w:pos="425"/>
      </w:tabs>
      <w:ind w:left="425" w:hanging="425"/>
    </w:pPr>
    <w:rPr>
      <w:rFonts w:eastAsia="仿宋_GB2312"/>
      <w:kern w:val="24"/>
      <w:sz w:val="24"/>
    </w:rPr>
  </w:style>
  <w:style w:type="paragraph" w:customStyle="1" w:styleId="CharCharCharCharCharCharChar">
    <w:name w:val="Char 字元 Char Char Char Char Char Char"/>
    <w:basedOn w:val="a"/>
    <w:rsid w:val="00CD4399"/>
    <w:pPr>
      <w:widowControl/>
      <w:adjustRightInd w:val="0"/>
      <w:snapToGrid w:val="0"/>
      <w:spacing w:before="160" w:after="160" w:line="312" w:lineRule="atLeast"/>
      <w:ind w:leftChars="500" w:left="500"/>
      <w:jc w:val="left"/>
    </w:pPr>
    <w:rPr>
      <w:rFonts w:ascii="方正大标宋简体" w:eastAsia="方正大标宋简体" w:hAnsi="Verdana"/>
      <w:kern w:val="0"/>
      <w:sz w:val="28"/>
      <w:szCs w:val="28"/>
      <w:lang w:eastAsia="en-US"/>
    </w:rPr>
  </w:style>
  <w:style w:type="character" w:styleId="a6">
    <w:name w:val="annotation reference"/>
    <w:basedOn w:val="a0"/>
    <w:rsid w:val="00CD4399"/>
    <w:rPr>
      <w:sz w:val="21"/>
      <w:szCs w:val="21"/>
    </w:rPr>
  </w:style>
  <w:style w:type="paragraph" w:styleId="a7">
    <w:name w:val="annotation text"/>
    <w:basedOn w:val="a"/>
    <w:link w:val="Char2"/>
    <w:rsid w:val="00CD4399"/>
    <w:pPr>
      <w:widowControl/>
      <w:spacing w:after="200" w:line="276" w:lineRule="auto"/>
      <w:jc w:val="left"/>
    </w:pPr>
    <w:rPr>
      <w:rFonts w:ascii="Cambria" w:hAnsi="Cambria"/>
      <w:kern w:val="0"/>
      <w:sz w:val="22"/>
      <w:lang w:eastAsia="en-US" w:bidi="en-US"/>
    </w:rPr>
  </w:style>
  <w:style w:type="character" w:customStyle="1" w:styleId="Char2">
    <w:name w:val="批注文字 Char"/>
    <w:basedOn w:val="a0"/>
    <w:link w:val="a7"/>
    <w:rsid w:val="00CD4399"/>
    <w:rPr>
      <w:rFonts w:ascii="Cambria" w:eastAsia="宋体" w:hAnsi="Cambria" w:cs="Times New Roman"/>
      <w:kern w:val="0"/>
      <w:sz w:val="22"/>
      <w:szCs w:val="24"/>
      <w:lang w:eastAsia="en-US" w:bidi="en-US"/>
    </w:rPr>
  </w:style>
  <w:style w:type="paragraph" w:styleId="a8">
    <w:name w:val="Balloon Text"/>
    <w:basedOn w:val="a"/>
    <w:link w:val="Char3"/>
    <w:uiPriority w:val="99"/>
    <w:unhideWhenUsed/>
    <w:rsid w:val="00CD4399"/>
    <w:pPr>
      <w:widowControl/>
      <w:spacing w:after="200" w:line="276" w:lineRule="auto"/>
      <w:jc w:val="left"/>
    </w:pPr>
    <w:rPr>
      <w:rFonts w:ascii="Cambria" w:hAnsi="Cambria"/>
      <w:kern w:val="0"/>
      <w:sz w:val="18"/>
      <w:szCs w:val="18"/>
      <w:lang w:eastAsia="en-US" w:bidi="en-US"/>
    </w:rPr>
  </w:style>
  <w:style w:type="character" w:customStyle="1" w:styleId="Char3">
    <w:name w:val="批注框文本 Char"/>
    <w:basedOn w:val="a0"/>
    <w:link w:val="a8"/>
    <w:uiPriority w:val="99"/>
    <w:rsid w:val="00CD4399"/>
    <w:rPr>
      <w:rFonts w:ascii="Cambria" w:eastAsia="宋体" w:hAnsi="Cambria" w:cs="Times New Roman"/>
      <w:kern w:val="0"/>
      <w:sz w:val="18"/>
      <w:szCs w:val="18"/>
      <w:lang w:eastAsia="en-US" w:bidi="en-US"/>
    </w:rPr>
  </w:style>
  <w:style w:type="paragraph" w:styleId="a9">
    <w:name w:val="Title"/>
    <w:basedOn w:val="a"/>
    <w:next w:val="a"/>
    <w:link w:val="Char4"/>
    <w:uiPriority w:val="10"/>
    <w:qFormat/>
    <w:rsid w:val="00CD4399"/>
    <w:pPr>
      <w:widowControl/>
      <w:spacing w:after="300"/>
      <w:contextualSpacing/>
      <w:jc w:val="left"/>
    </w:pPr>
    <w:rPr>
      <w:rFonts w:ascii="Cambria" w:hAnsi="Cambria"/>
      <w:smallCaps/>
      <w:kern w:val="0"/>
      <w:sz w:val="52"/>
      <w:szCs w:val="52"/>
      <w:lang w:eastAsia="en-US" w:bidi="en-US"/>
    </w:rPr>
  </w:style>
  <w:style w:type="character" w:customStyle="1" w:styleId="Char4">
    <w:name w:val="标题 Char"/>
    <w:basedOn w:val="a0"/>
    <w:link w:val="a9"/>
    <w:uiPriority w:val="10"/>
    <w:rsid w:val="00CD4399"/>
    <w:rPr>
      <w:rFonts w:ascii="Cambria" w:eastAsia="宋体" w:hAnsi="Cambria" w:cs="Times New Roman"/>
      <w:smallCaps/>
      <w:kern w:val="0"/>
      <w:sz w:val="52"/>
      <w:szCs w:val="52"/>
      <w:lang w:eastAsia="en-US" w:bidi="en-US"/>
    </w:rPr>
  </w:style>
  <w:style w:type="paragraph" w:styleId="aa">
    <w:name w:val="Subtitle"/>
    <w:basedOn w:val="a"/>
    <w:next w:val="a"/>
    <w:link w:val="Char5"/>
    <w:uiPriority w:val="11"/>
    <w:qFormat/>
    <w:rsid w:val="00CD4399"/>
    <w:pPr>
      <w:widowControl/>
      <w:spacing w:after="200" w:line="276" w:lineRule="auto"/>
      <w:jc w:val="left"/>
    </w:pPr>
    <w:rPr>
      <w:rFonts w:ascii="Cambria" w:hAnsi="Cambria"/>
      <w:i/>
      <w:iCs/>
      <w:smallCaps/>
      <w:spacing w:val="10"/>
      <w:kern w:val="0"/>
      <w:sz w:val="28"/>
      <w:szCs w:val="28"/>
      <w:lang w:eastAsia="en-US" w:bidi="en-US"/>
    </w:rPr>
  </w:style>
  <w:style w:type="character" w:customStyle="1" w:styleId="Char5">
    <w:name w:val="副标题 Char"/>
    <w:basedOn w:val="a0"/>
    <w:link w:val="aa"/>
    <w:uiPriority w:val="11"/>
    <w:rsid w:val="00CD4399"/>
    <w:rPr>
      <w:rFonts w:ascii="Cambria" w:eastAsia="宋体" w:hAnsi="Cambria" w:cs="Times New Roman"/>
      <w:i/>
      <w:iCs/>
      <w:smallCaps/>
      <w:spacing w:val="10"/>
      <w:kern w:val="0"/>
      <w:sz w:val="28"/>
      <w:szCs w:val="28"/>
      <w:lang w:eastAsia="en-US" w:bidi="en-US"/>
    </w:rPr>
  </w:style>
  <w:style w:type="character" w:styleId="ab">
    <w:name w:val="Strong"/>
    <w:uiPriority w:val="22"/>
    <w:qFormat/>
    <w:rsid w:val="00CD4399"/>
    <w:rPr>
      <w:b/>
      <w:bCs/>
    </w:rPr>
  </w:style>
  <w:style w:type="character" w:styleId="ac">
    <w:name w:val="Emphasis"/>
    <w:uiPriority w:val="20"/>
    <w:qFormat/>
    <w:rsid w:val="00CD4399"/>
    <w:rPr>
      <w:b/>
      <w:bCs/>
      <w:i/>
      <w:iCs/>
      <w:spacing w:val="10"/>
    </w:rPr>
  </w:style>
  <w:style w:type="paragraph" w:styleId="ad">
    <w:name w:val="No Spacing"/>
    <w:basedOn w:val="a"/>
    <w:uiPriority w:val="1"/>
    <w:qFormat/>
    <w:rsid w:val="00CD4399"/>
    <w:pPr>
      <w:widowControl/>
      <w:jc w:val="left"/>
    </w:pPr>
    <w:rPr>
      <w:rFonts w:ascii="Cambria" w:hAnsi="Cambria"/>
      <w:kern w:val="0"/>
      <w:sz w:val="22"/>
      <w:szCs w:val="22"/>
      <w:lang w:eastAsia="en-US" w:bidi="en-US"/>
    </w:rPr>
  </w:style>
  <w:style w:type="paragraph" w:styleId="ae">
    <w:name w:val="List Paragraph"/>
    <w:basedOn w:val="a"/>
    <w:uiPriority w:val="34"/>
    <w:qFormat/>
    <w:rsid w:val="00CD4399"/>
    <w:pPr>
      <w:widowControl/>
      <w:spacing w:after="200" w:line="276" w:lineRule="auto"/>
      <w:ind w:left="720"/>
      <w:contextualSpacing/>
      <w:jc w:val="left"/>
    </w:pPr>
    <w:rPr>
      <w:rFonts w:ascii="Cambria" w:hAnsi="Cambria"/>
      <w:kern w:val="0"/>
      <w:sz w:val="22"/>
      <w:szCs w:val="22"/>
      <w:lang w:eastAsia="en-US" w:bidi="en-US"/>
    </w:rPr>
  </w:style>
  <w:style w:type="paragraph" w:styleId="af">
    <w:name w:val="Quote"/>
    <w:basedOn w:val="a"/>
    <w:next w:val="a"/>
    <w:link w:val="Char6"/>
    <w:uiPriority w:val="29"/>
    <w:qFormat/>
    <w:rsid w:val="00CD4399"/>
    <w:pPr>
      <w:widowControl/>
      <w:spacing w:after="200" w:line="276" w:lineRule="auto"/>
      <w:jc w:val="left"/>
    </w:pPr>
    <w:rPr>
      <w:rFonts w:ascii="Cambria" w:hAnsi="Cambria"/>
      <w:i/>
      <w:iCs/>
      <w:kern w:val="0"/>
      <w:sz w:val="22"/>
      <w:szCs w:val="22"/>
      <w:lang w:eastAsia="en-US" w:bidi="en-US"/>
    </w:rPr>
  </w:style>
  <w:style w:type="character" w:customStyle="1" w:styleId="Char6">
    <w:name w:val="引用 Char"/>
    <w:basedOn w:val="a0"/>
    <w:link w:val="af"/>
    <w:uiPriority w:val="29"/>
    <w:rsid w:val="00CD4399"/>
    <w:rPr>
      <w:rFonts w:ascii="Cambria" w:eastAsia="宋体" w:hAnsi="Cambria" w:cs="Times New Roman"/>
      <w:i/>
      <w:iCs/>
      <w:kern w:val="0"/>
      <w:sz w:val="22"/>
      <w:lang w:eastAsia="en-US" w:bidi="en-US"/>
    </w:rPr>
  </w:style>
  <w:style w:type="paragraph" w:styleId="af0">
    <w:name w:val="Intense Quote"/>
    <w:basedOn w:val="a"/>
    <w:next w:val="a"/>
    <w:link w:val="Char7"/>
    <w:uiPriority w:val="30"/>
    <w:qFormat/>
    <w:rsid w:val="00CD4399"/>
    <w:pPr>
      <w:widowControl/>
      <w:pBdr>
        <w:top w:val="single" w:sz="4" w:space="10" w:color="auto"/>
        <w:bottom w:val="single" w:sz="4" w:space="10" w:color="auto"/>
      </w:pBdr>
      <w:spacing w:before="240" w:after="240" w:line="300" w:lineRule="auto"/>
      <w:ind w:left="1152" w:right="1152"/>
    </w:pPr>
    <w:rPr>
      <w:rFonts w:ascii="Cambria" w:hAnsi="Cambria"/>
      <w:i/>
      <w:iCs/>
      <w:kern w:val="0"/>
      <w:sz w:val="22"/>
      <w:szCs w:val="22"/>
      <w:lang w:eastAsia="en-US" w:bidi="en-US"/>
    </w:rPr>
  </w:style>
  <w:style w:type="character" w:customStyle="1" w:styleId="Char7">
    <w:name w:val="明显引用 Char"/>
    <w:basedOn w:val="a0"/>
    <w:link w:val="af0"/>
    <w:uiPriority w:val="30"/>
    <w:rsid w:val="00CD4399"/>
    <w:rPr>
      <w:rFonts w:ascii="Cambria" w:eastAsia="宋体" w:hAnsi="Cambria" w:cs="Times New Roman"/>
      <w:i/>
      <w:iCs/>
      <w:kern w:val="0"/>
      <w:sz w:val="22"/>
      <w:lang w:eastAsia="en-US" w:bidi="en-US"/>
    </w:rPr>
  </w:style>
  <w:style w:type="character" w:styleId="af1">
    <w:name w:val="Subtle Emphasis"/>
    <w:uiPriority w:val="19"/>
    <w:qFormat/>
    <w:rsid w:val="00CD4399"/>
    <w:rPr>
      <w:i/>
      <w:iCs/>
    </w:rPr>
  </w:style>
  <w:style w:type="character" w:styleId="af2">
    <w:name w:val="Intense Emphasis"/>
    <w:uiPriority w:val="21"/>
    <w:qFormat/>
    <w:rsid w:val="00CD4399"/>
    <w:rPr>
      <w:b/>
      <w:bCs/>
      <w:i/>
      <w:iCs/>
    </w:rPr>
  </w:style>
  <w:style w:type="character" w:styleId="af3">
    <w:name w:val="Subtle Reference"/>
    <w:basedOn w:val="a0"/>
    <w:uiPriority w:val="31"/>
    <w:qFormat/>
    <w:rsid w:val="00CD4399"/>
    <w:rPr>
      <w:smallCaps/>
    </w:rPr>
  </w:style>
  <w:style w:type="character" w:styleId="af4">
    <w:name w:val="Intense Reference"/>
    <w:uiPriority w:val="32"/>
    <w:qFormat/>
    <w:rsid w:val="00CD4399"/>
    <w:rPr>
      <w:b/>
      <w:bCs/>
      <w:smallCaps/>
    </w:rPr>
  </w:style>
  <w:style w:type="character" w:styleId="af5">
    <w:name w:val="Book Title"/>
    <w:basedOn w:val="a0"/>
    <w:uiPriority w:val="33"/>
    <w:qFormat/>
    <w:rsid w:val="00CD4399"/>
    <w:rPr>
      <w:i/>
      <w:iCs/>
      <w:smallCaps/>
      <w:spacing w:val="5"/>
    </w:rPr>
  </w:style>
  <w:style w:type="paragraph" w:styleId="TOC">
    <w:name w:val="TOC Heading"/>
    <w:basedOn w:val="1"/>
    <w:next w:val="a"/>
    <w:uiPriority w:val="39"/>
    <w:qFormat/>
    <w:rsid w:val="00CD4399"/>
    <w:pPr>
      <w:outlineLvl w:val="9"/>
    </w:pPr>
  </w:style>
  <w:style w:type="paragraph" w:styleId="10">
    <w:name w:val="toc 1"/>
    <w:basedOn w:val="a"/>
    <w:next w:val="a"/>
    <w:autoRedefine/>
    <w:uiPriority w:val="39"/>
    <w:unhideWhenUsed/>
    <w:rsid w:val="00CD4399"/>
    <w:pPr>
      <w:widowControl/>
      <w:tabs>
        <w:tab w:val="right" w:leader="dot" w:pos="8296"/>
      </w:tabs>
      <w:spacing w:after="200" w:line="276" w:lineRule="auto"/>
      <w:ind w:rightChars="100" w:right="210"/>
      <w:jc w:val="center"/>
    </w:pPr>
    <w:rPr>
      <w:rFonts w:ascii="Cambria" w:hAnsi="Cambria"/>
      <w:bCs/>
      <w:noProof/>
      <w:kern w:val="0"/>
      <w:szCs w:val="21"/>
      <w:lang w:bidi="en-US"/>
    </w:rPr>
  </w:style>
  <w:style w:type="character" w:styleId="af6">
    <w:name w:val="Hyperlink"/>
    <w:basedOn w:val="a0"/>
    <w:uiPriority w:val="99"/>
    <w:unhideWhenUsed/>
    <w:rsid w:val="00CD4399"/>
    <w:rPr>
      <w:color w:val="0000FF"/>
      <w:u w:val="single"/>
    </w:rPr>
  </w:style>
  <w:style w:type="paragraph" w:styleId="af7">
    <w:name w:val="Date"/>
    <w:basedOn w:val="a"/>
    <w:next w:val="a"/>
    <w:link w:val="Char8"/>
    <w:uiPriority w:val="99"/>
    <w:unhideWhenUsed/>
    <w:rsid w:val="00CD4399"/>
    <w:pPr>
      <w:widowControl/>
      <w:spacing w:after="200" w:line="276" w:lineRule="auto"/>
      <w:ind w:leftChars="2500" w:left="100"/>
      <w:jc w:val="left"/>
    </w:pPr>
    <w:rPr>
      <w:rFonts w:ascii="Cambria" w:hAnsi="Cambria"/>
      <w:kern w:val="0"/>
      <w:sz w:val="22"/>
      <w:szCs w:val="22"/>
      <w:lang w:eastAsia="en-US" w:bidi="en-US"/>
    </w:rPr>
  </w:style>
  <w:style w:type="character" w:customStyle="1" w:styleId="Char8">
    <w:name w:val="日期 Char"/>
    <w:basedOn w:val="a0"/>
    <w:link w:val="af7"/>
    <w:uiPriority w:val="99"/>
    <w:rsid w:val="00CD4399"/>
    <w:rPr>
      <w:rFonts w:ascii="Cambria" w:eastAsia="宋体" w:hAnsi="Cambria" w:cs="Times New Roman"/>
      <w:kern w:val="0"/>
      <w:sz w:val="22"/>
      <w:lang w:eastAsia="en-US" w:bidi="en-US"/>
    </w:rPr>
  </w:style>
  <w:style w:type="paragraph" w:styleId="20">
    <w:name w:val="toc 2"/>
    <w:basedOn w:val="a"/>
    <w:next w:val="a"/>
    <w:autoRedefine/>
    <w:uiPriority w:val="39"/>
    <w:unhideWhenUsed/>
    <w:rsid w:val="00CD4399"/>
    <w:pPr>
      <w:widowControl/>
      <w:spacing w:after="200" w:line="276" w:lineRule="auto"/>
      <w:ind w:leftChars="200" w:left="420"/>
      <w:jc w:val="left"/>
    </w:pPr>
    <w:rPr>
      <w:rFonts w:ascii="Cambria" w:hAnsi="Cambria"/>
      <w:kern w:val="0"/>
      <w:sz w:val="22"/>
      <w:szCs w:val="22"/>
      <w:lang w:eastAsia="en-US" w:bidi="en-US"/>
    </w:rPr>
  </w:style>
  <w:style w:type="paragraph" w:styleId="af8">
    <w:name w:val="Document Map"/>
    <w:basedOn w:val="a"/>
    <w:link w:val="Char9"/>
    <w:uiPriority w:val="99"/>
    <w:unhideWhenUsed/>
    <w:rsid w:val="00CD4399"/>
    <w:pPr>
      <w:widowControl/>
      <w:spacing w:after="200" w:line="276" w:lineRule="auto"/>
      <w:jc w:val="left"/>
    </w:pPr>
    <w:rPr>
      <w:rFonts w:ascii="宋体" w:hAnsi="Cambria"/>
      <w:kern w:val="0"/>
      <w:sz w:val="18"/>
      <w:szCs w:val="18"/>
      <w:lang w:eastAsia="en-US" w:bidi="en-US"/>
    </w:rPr>
  </w:style>
  <w:style w:type="character" w:customStyle="1" w:styleId="Char9">
    <w:name w:val="文档结构图 Char"/>
    <w:basedOn w:val="a0"/>
    <w:link w:val="af8"/>
    <w:uiPriority w:val="99"/>
    <w:rsid w:val="00CD4399"/>
    <w:rPr>
      <w:rFonts w:ascii="宋体" w:eastAsia="宋体" w:hAnsi="Cambria" w:cs="Times New Roman"/>
      <w:kern w:val="0"/>
      <w:sz w:val="18"/>
      <w:szCs w:val="18"/>
      <w:lang w:eastAsia="en-US" w:bidi="en-US"/>
    </w:rPr>
  </w:style>
  <w:style w:type="paragraph" w:customStyle="1" w:styleId="CharCharCharCharCharCharCharCharCharCharCharCharCharCharChar1CharCharCharCharCharCharCharCharChar1CharCharCharCharCharCharChar">
    <w:name w:val="Char 字元 Char Char Char Char Char Char Char Char Char Char Char Char Char Char1 Char Char Char Char Char Char Char Char Char1 Char Char Char Char Char Char Char"/>
    <w:basedOn w:val="a"/>
    <w:rsid w:val="00CD4399"/>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styleId="40">
    <w:name w:val="toc 4"/>
    <w:basedOn w:val="a"/>
    <w:next w:val="a"/>
    <w:autoRedefine/>
    <w:uiPriority w:val="39"/>
    <w:rsid w:val="00CD4399"/>
    <w:pPr>
      <w:widowControl/>
      <w:spacing w:before="100" w:after="100" w:line="312" w:lineRule="atLeast"/>
      <w:ind w:leftChars="600" w:left="1260"/>
    </w:pPr>
    <w:rPr>
      <w:kern w:val="0"/>
      <w:szCs w:val="22"/>
    </w:rPr>
  </w:style>
  <w:style w:type="paragraph" w:styleId="30">
    <w:name w:val="toc 3"/>
    <w:basedOn w:val="a"/>
    <w:next w:val="a"/>
    <w:autoRedefine/>
    <w:uiPriority w:val="39"/>
    <w:rsid w:val="00CD4399"/>
    <w:pPr>
      <w:widowControl/>
      <w:spacing w:before="100" w:after="100" w:line="312" w:lineRule="atLeast"/>
      <w:ind w:leftChars="400" w:left="840"/>
    </w:pPr>
    <w:rPr>
      <w:kern w:val="0"/>
      <w:szCs w:val="22"/>
    </w:rPr>
  </w:style>
  <w:style w:type="paragraph" w:customStyle="1" w:styleId="p0">
    <w:name w:val="p0"/>
    <w:basedOn w:val="a"/>
    <w:rsid w:val="00CD4399"/>
    <w:pPr>
      <w:widowControl/>
    </w:pPr>
    <w:rPr>
      <w:rFonts w:ascii="Calibri" w:hAnsi="Calibri" w:cs="Calibri"/>
      <w:kern w:val="0"/>
      <w:szCs w:val="21"/>
    </w:rPr>
  </w:style>
  <w:style w:type="paragraph" w:customStyle="1" w:styleId="11">
    <w:name w:val="列出段落1"/>
    <w:basedOn w:val="a"/>
    <w:rsid w:val="00CD4399"/>
    <w:pPr>
      <w:ind w:firstLineChars="200" w:firstLine="420"/>
    </w:pPr>
    <w:rPr>
      <w:rFonts w:ascii="Calibri" w:hAnsi="Calibri"/>
      <w:szCs w:val="20"/>
    </w:rPr>
  </w:style>
  <w:style w:type="paragraph" w:customStyle="1" w:styleId="p15">
    <w:name w:val="p15"/>
    <w:basedOn w:val="a"/>
    <w:rsid w:val="00CD4399"/>
    <w:pPr>
      <w:widowControl/>
      <w:ind w:firstLine="420"/>
    </w:pPr>
    <w:rPr>
      <w:rFonts w:ascii="Calibri" w:hAnsi="Calibri" w:cs="Calibri"/>
      <w:kern w:val="0"/>
      <w:szCs w:val="21"/>
    </w:rPr>
  </w:style>
  <w:style w:type="paragraph" w:customStyle="1" w:styleId="21">
    <w:name w:val="列出段落2"/>
    <w:basedOn w:val="a"/>
    <w:rsid w:val="00CD4399"/>
    <w:pPr>
      <w:ind w:firstLineChars="200" w:firstLine="420"/>
    </w:pPr>
    <w:rPr>
      <w:rFonts w:ascii="Calibri" w:hAnsi="Calibri"/>
      <w:szCs w:val="20"/>
    </w:rPr>
  </w:style>
  <w:style w:type="paragraph" w:customStyle="1" w:styleId="Itemarrow">
    <w:name w:val="Item arrow"/>
    <w:basedOn w:val="a"/>
    <w:rsid w:val="00CD4399"/>
    <w:pPr>
      <w:widowControl/>
      <w:numPr>
        <w:numId w:val="65"/>
      </w:numPr>
      <w:spacing w:before="60" w:after="60" w:line="312" w:lineRule="atLeast"/>
    </w:pPr>
    <w:rPr>
      <w:kern w:val="0"/>
      <w:szCs w:val="22"/>
    </w:rPr>
  </w:style>
  <w:style w:type="paragraph" w:styleId="50">
    <w:name w:val="toc 5"/>
    <w:basedOn w:val="a"/>
    <w:next w:val="a"/>
    <w:autoRedefine/>
    <w:uiPriority w:val="39"/>
    <w:unhideWhenUsed/>
    <w:rsid w:val="00C977D6"/>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C977D6"/>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C977D6"/>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C977D6"/>
    <w:pPr>
      <w:ind w:leftChars="1400" w:left="2940"/>
    </w:pPr>
    <w:rPr>
      <w:rFonts w:asciiTheme="minorHAnsi" w:eastAsiaTheme="minorEastAsia" w:hAnsiTheme="minorHAnsi" w:cstheme="minorBidi"/>
      <w:szCs w:val="22"/>
    </w:rPr>
  </w:style>
  <w:style w:type="paragraph" w:styleId="90">
    <w:name w:val="toc 9"/>
    <w:basedOn w:val="a"/>
    <w:next w:val="a"/>
    <w:autoRedefine/>
    <w:uiPriority w:val="39"/>
    <w:unhideWhenUsed/>
    <w:rsid w:val="00C977D6"/>
    <w:pPr>
      <w:ind w:leftChars="1600" w:left="3360"/>
    </w:pPr>
    <w:rPr>
      <w:rFonts w:asciiTheme="minorHAnsi" w:eastAsiaTheme="minorEastAsia" w:hAnsiTheme="minorHAnsi" w:cstheme="minorBidi"/>
      <w:szCs w:val="22"/>
    </w:rPr>
  </w:style>
  <w:style w:type="paragraph" w:styleId="af9">
    <w:name w:val="annotation subject"/>
    <w:basedOn w:val="a7"/>
    <w:next w:val="a7"/>
    <w:link w:val="Chara"/>
    <w:uiPriority w:val="99"/>
    <w:semiHidden/>
    <w:unhideWhenUsed/>
    <w:rsid w:val="003174C0"/>
    <w:pPr>
      <w:widowControl w:val="0"/>
      <w:spacing w:after="0" w:line="240" w:lineRule="auto"/>
    </w:pPr>
    <w:rPr>
      <w:rFonts w:ascii="Times New Roman" w:hAnsi="Times New Roman"/>
      <w:b/>
      <w:bCs/>
      <w:kern w:val="2"/>
      <w:sz w:val="21"/>
      <w:lang w:eastAsia="zh-CN" w:bidi="ar-SA"/>
    </w:rPr>
  </w:style>
  <w:style w:type="character" w:customStyle="1" w:styleId="Chara">
    <w:name w:val="批注主题 Char"/>
    <w:basedOn w:val="Char2"/>
    <w:link w:val="af9"/>
    <w:uiPriority w:val="99"/>
    <w:semiHidden/>
    <w:rsid w:val="003174C0"/>
    <w:rPr>
      <w:rFonts w:ascii="Times New Roman" w:eastAsia="宋体" w:hAnsi="Times New Roman" w:cs="Times New Roman"/>
      <w:b/>
      <w:bCs/>
      <w:kern w:val="0"/>
      <w:sz w:val="22"/>
      <w:szCs w:val="24"/>
      <w:lang w:eastAsia="en-US" w:bidi="en-US"/>
    </w:rPr>
  </w:style>
  <w:style w:type="paragraph" w:customStyle="1" w:styleId="29">
    <w:name w:val="样式29"/>
    <w:basedOn w:val="a"/>
    <w:link w:val="29Char"/>
    <w:autoRedefine/>
    <w:rsid w:val="00CE5999"/>
    <w:pPr>
      <w:keepNext/>
      <w:keepLines/>
      <w:topLinePunct/>
      <w:spacing w:before="480" w:after="240" w:line="312" w:lineRule="atLeast"/>
      <w:jc w:val="left"/>
      <w:outlineLvl w:val="2"/>
    </w:pPr>
    <w:rPr>
      <w:rFonts w:ascii="宋体" w:hAnsi="宋体" w:cs="Arial"/>
      <w:b/>
      <w:kern w:val="44"/>
      <w:sz w:val="24"/>
    </w:rPr>
  </w:style>
  <w:style w:type="paragraph" w:customStyle="1" w:styleId="300">
    <w:name w:val="样式30"/>
    <w:basedOn w:val="a"/>
    <w:link w:val="30Char"/>
    <w:autoRedefine/>
    <w:rsid w:val="005C5D81"/>
    <w:pPr>
      <w:widowControl/>
      <w:tabs>
        <w:tab w:val="left" w:pos="1843"/>
      </w:tabs>
      <w:adjustRightInd w:val="0"/>
      <w:snapToGrid w:val="0"/>
      <w:spacing w:before="120" w:after="100" w:line="312" w:lineRule="atLeast"/>
      <w:ind w:firstLine="420"/>
    </w:pPr>
    <w:rPr>
      <w:kern w:val="0"/>
      <w:szCs w:val="20"/>
      <w:lang w:val="zh-CN"/>
    </w:rPr>
  </w:style>
  <w:style w:type="paragraph" w:customStyle="1" w:styleId="32">
    <w:name w:val="样式32"/>
    <w:basedOn w:val="a"/>
    <w:autoRedefine/>
    <w:rsid w:val="005C5D81"/>
    <w:pPr>
      <w:widowControl/>
      <w:adjustRightInd w:val="0"/>
      <w:snapToGrid w:val="0"/>
      <w:spacing w:before="280" w:after="200" w:line="312" w:lineRule="atLeast"/>
      <w:ind w:leftChars="180" w:left="378"/>
      <w:outlineLvl w:val="3"/>
    </w:pPr>
    <w:rPr>
      <w:rFonts w:ascii="Arial" w:eastAsia="黑体" w:hAnsi="Arial" w:cs="Arial"/>
      <w:kern w:val="0"/>
      <w:szCs w:val="20"/>
      <w:lang w:val="zh-CN"/>
    </w:rPr>
  </w:style>
  <w:style w:type="paragraph" w:customStyle="1" w:styleId="39">
    <w:name w:val="样式39"/>
    <w:basedOn w:val="a"/>
    <w:rsid w:val="005C5D81"/>
    <w:pPr>
      <w:keepNext/>
      <w:keepLines/>
      <w:spacing w:beforeLines="140" w:before="436" w:afterLines="100" w:after="312" w:line="312" w:lineRule="atLeast"/>
      <w:jc w:val="left"/>
      <w:outlineLvl w:val="1"/>
    </w:pPr>
    <w:rPr>
      <w:rFonts w:ascii="Arial" w:eastAsia="黑体" w:hAnsi="Arial"/>
      <w:kern w:val="44"/>
      <w:sz w:val="28"/>
      <w:szCs w:val="44"/>
    </w:rPr>
  </w:style>
  <w:style w:type="paragraph" w:customStyle="1" w:styleId="500">
    <w:name w:val="样式50"/>
    <w:basedOn w:val="a"/>
    <w:autoRedefine/>
    <w:rsid w:val="005C5D81"/>
    <w:pPr>
      <w:adjustRightInd w:val="0"/>
      <w:snapToGrid w:val="0"/>
      <w:spacing w:line="280" w:lineRule="atLeast"/>
      <w:jc w:val="center"/>
    </w:pPr>
    <w:rPr>
      <w:sz w:val="18"/>
      <w:szCs w:val="18"/>
    </w:rPr>
  </w:style>
  <w:style w:type="character" w:customStyle="1" w:styleId="29Char">
    <w:name w:val="样式29 Char"/>
    <w:basedOn w:val="a0"/>
    <w:link w:val="29"/>
    <w:rsid w:val="00CE5999"/>
    <w:rPr>
      <w:rFonts w:ascii="宋体" w:eastAsia="宋体" w:hAnsi="宋体" w:cs="Arial"/>
      <w:b/>
      <w:kern w:val="44"/>
      <w:sz w:val="24"/>
      <w:szCs w:val="24"/>
    </w:rPr>
  </w:style>
  <w:style w:type="character" w:customStyle="1" w:styleId="30Char">
    <w:name w:val="样式30 Char"/>
    <w:basedOn w:val="a0"/>
    <w:link w:val="300"/>
    <w:rsid w:val="005C5D81"/>
    <w:rPr>
      <w:rFonts w:ascii="Times New Roman" w:eastAsia="宋体" w:hAnsi="Times New Roman" w:cs="Times New Roman"/>
      <w:kern w:val="0"/>
      <w:szCs w:val="20"/>
      <w:lang w:val="zh-CN"/>
    </w:rPr>
  </w:style>
  <w:style w:type="paragraph" w:customStyle="1" w:styleId="CharCharCharCharCharCharCharCharCharCharCharCharCharCharChar1CharCharCharCharCharCharCharCharChar1Char">
    <w:name w:val="Char 字元 Char Char Char Char Char Char Char Char Char Char Char Char Char Char1 Char Char Char Char Char Char Char Char Char1 Char"/>
    <w:basedOn w:val="a"/>
    <w:rsid w:val="00543364"/>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customStyle="1" w:styleId="34">
    <w:name w:val="样式34"/>
    <w:basedOn w:val="a"/>
    <w:autoRedefine/>
    <w:rsid w:val="00543364"/>
    <w:pPr>
      <w:topLinePunct/>
      <w:adjustRightInd w:val="0"/>
      <w:snapToGrid w:val="0"/>
      <w:spacing w:line="280" w:lineRule="atLeast"/>
    </w:pPr>
    <w:rPr>
      <w:kern w:val="18"/>
      <w:sz w:val="18"/>
      <w:szCs w:val="18"/>
    </w:rPr>
  </w:style>
  <w:style w:type="paragraph" w:customStyle="1" w:styleId="61">
    <w:name w:val="样式61"/>
    <w:basedOn w:val="a"/>
    <w:link w:val="61Char"/>
    <w:rsid w:val="00543364"/>
    <w:pPr>
      <w:topLinePunct/>
      <w:adjustRightInd w:val="0"/>
      <w:snapToGrid w:val="0"/>
      <w:spacing w:beforeLines="30" w:before="30" w:afterLines="30" w:after="30" w:line="340" w:lineRule="atLeast"/>
      <w:ind w:firstLineChars="200" w:firstLine="200"/>
    </w:pPr>
    <w:rPr>
      <w:kern w:val="21"/>
      <w:szCs w:val="21"/>
    </w:rPr>
  </w:style>
  <w:style w:type="paragraph" w:customStyle="1" w:styleId="69">
    <w:name w:val="样式69"/>
    <w:basedOn w:val="a"/>
    <w:rsid w:val="00543364"/>
    <w:pPr>
      <w:topLinePunct/>
      <w:adjustRightInd w:val="0"/>
      <w:snapToGrid w:val="0"/>
      <w:spacing w:beforeLines="180" w:before="180" w:afterLines="150" w:after="150" w:line="340" w:lineRule="atLeast"/>
      <w:outlineLvl w:val="1"/>
    </w:pPr>
    <w:rPr>
      <w:rFonts w:ascii="汉仪大宋简" w:eastAsia="汉仪大宋简" w:hAnsi="Arial" w:cs="Arial"/>
      <w:kern w:val="32"/>
      <w:sz w:val="32"/>
      <w:szCs w:val="32"/>
    </w:rPr>
  </w:style>
  <w:style w:type="paragraph" w:customStyle="1" w:styleId="93">
    <w:name w:val="样式93"/>
    <w:link w:val="93Char"/>
    <w:rsid w:val="00543364"/>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character" w:customStyle="1" w:styleId="93Char">
    <w:name w:val="样式93 Char"/>
    <w:basedOn w:val="a0"/>
    <w:link w:val="93"/>
    <w:rsid w:val="00543364"/>
    <w:rPr>
      <w:rFonts w:ascii="Arial" w:eastAsia="黑体" w:hAnsi="Arial" w:cs="Arial"/>
      <w:kern w:val="24"/>
      <w:sz w:val="24"/>
      <w:szCs w:val="24"/>
    </w:rPr>
  </w:style>
  <w:style w:type="character" w:customStyle="1" w:styleId="61Char">
    <w:name w:val="样式61 Char"/>
    <w:basedOn w:val="a0"/>
    <w:link w:val="61"/>
    <w:rsid w:val="00543364"/>
    <w:rPr>
      <w:rFonts w:ascii="Times New Roman" w:eastAsia="宋体" w:hAnsi="Times New Roman" w:cs="Times New Roman"/>
      <w:kern w:val="21"/>
      <w:szCs w:val="21"/>
    </w:rPr>
  </w:style>
  <w:style w:type="paragraph" w:customStyle="1" w:styleId="12">
    <w:name w:val="样式1"/>
    <w:rsid w:val="002C0ED9"/>
    <w:pPr>
      <w:widowControl w:val="0"/>
      <w:topLinePunct/>
      <w:adjustRightInd w:val="0"/>
      <w:snapToGrid w:val="0"/>
      <w:spacing w:beforeLines="180" w:before="180" w:afterLines="150" w:after="150" w:line="340" w:lineRule="atLeast"/>
      <w:jc w:val="both"/>
      <w:outlineLvl w:val="1"/>
    </w:pPr>
    <w:rPr>
      <w:rFonts w:ascii="汉仪大宋简" w:eastAsia="汉仪大宋简" w:hAnsi="Arial" w:cs="Arial"/>
      <w:kern w:val="32"/>
      <w:sz w:val="32"/>
      <w:szCs w:val="32"/>
    </w:rPr>
  </w:style>
  <w:style w:type="paragraph" w:customStyle="1" w:styleId="31">
    <w:name w:val="样式3"/>
    <w:rsid w:val="002C0ED9"/>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paragraph" w:customStyle="1" w:styleId="41">
    <w:name w:val="样式4"/>
    <w:link w:val="4Char0"/>
    <w:rsid w:val="002C0ED9"/>
    <w:pPr>
      <w:widowControl w:val="0"/>
      <w:topLinePunct/>
      <w:adjustRightInd w:val="0"/>
      <w:snapToGrid w:val="0"/>
      <w:spacing w:beforeLines="30" w:before="30" w:afterLines="30" w:after="30" w:line="340" w:lineRule="atLeast"/>
      <w:ind w:firstLine="420"/>
      <w:jc w:val="both"/>
    </w:pPr>
    <w:rPr>
      <w:rFonts w:ascii="Times New Roman" w:eastAsia="宋体" w:hAnsi="Times New Roman" w:cs="Times New Roman"/>
      <w:kern w:val="21"/>
      <w:szCs w:val="21"/>
    </w:rPr>
  </w:style>
  <w:style w:type="paragraph" w:customStyle="1" w:styleId="71">
    <w:name w:val="样式7"/>
    <w:rsid w:val="002C0ED9"/>
    <w:pPr>
      <w:widowControl w:val="0"/>
      <w:topLinePunct/>
      <w:adjustRightInd w:val="0"/>
      <w:snapToGrid w:val="0"/>
      <w:spacing w:line="280" w:lineRule="atLeast"/>
      <w:jc w:val="center"/>
    </w:pPr>
    <w:rPr>
      <w:rFonts w:ascii="Arial" w:eastAsia="黑体" w:hAnsi="Arial" w:cs="Arial"/>
      <w:kern w:val="18"/>
      <w:sz w:val="18"/>
      <w:szCs w:val="18"/>
    </w:rPr>
  </w:style>
  <w:style w:type="paragraph" w:customStyle="1" w:styleId="81">
    <w:name w:val="样式8"/>
    <w:rsid w:val="002C0ED9"/>
    <w:pPr>
      <w:widowControl w:val="0"/>
      <w:topLinePunct/>
      <w:adjustRightInd w:val="0"/>
      <w:snapToGrid w:val="0"/>
      <w:spacing w:line="280" w:lineRule="atLeast"/>
      <w:jc w:val="both"/>
    </w:pPr>
    <w:rPr>
      <w:rFonts w:ascii="Times New Roman" w:eastAsia="宋体" w:hAnsi="Times New Roman" w:cs="Times New Roman"/>
      <w:kern w:val="18"/>
      <w:sz w:val="18"/>
      <w:szCs w:val="18"/>
    </w:rPr>
  </w:style>
  <w:style w:type="paragraph" w:customStyle="1" w:styleId="91">
    <w:name w:val="样式9"/>
    <w:rsid w:val="002C0ED9"/>
    <w:pPr>
      <w:widowControl w:val="0"/>
      <w:topLinePunct/>
      <w:adjustRightInd w:val="0"/>
      <w:snapToGrid w:val="0"/>
      <w:spacing w:line="120" w:lineRule="exact"/>
      <w:jc w:val="both"/>
    </w:pPr>
    <w:rPr>
      <w:rFonts w:ascii="Times New Roman" w:eastAsia="宋体" w:hAnsi="Times New Roman" w:cs="Arial"/>
      <w:kern w:val="21"/>
      <w:szCs w:val="21"/>
    </w:rPr>
  </w:style>
  <w:style w:type="character" w:customStyle="1" w:styleId="4Char0">
    <w:name w:val="样式4 Char"/>
    <w:basedOn w:val="a0"/>
    <w:link w:val="41"/>
    <w:rsid w:val="002C0ED9"/>
    <w:rPr>
      <w:rFonts w:ascii="Times New Roman" w:eastAsia="宋体" w:hAnsi="Times New Roman" w:cs="Times New Roman"/>
      <w:kern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0119F-D294-446F-81BD-97B28E156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30</Words>
  <Characters>172</Characters>
  <Application>Microsoft Office Word</Application>
  <DocSecurity>0</DocSecurity>
  <Lines>1</Lines>
  <Paragraphs>1</Paragraphs>
  <ScaleCrop>false</ScaleCrop>
  <Company>Sky123.Org</Company>
  <LinksUpToDate>false</LinksUpToDate>
  <CharactersWithSpaces>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cpglb</dc:creator>
  <cp:lastModifiedBy>yaling.he(何娅玲)</cp:lastModifiedBy>
  <cp:revision>19</cp:revision>
  <dcterms:created xsi:type="dcterms:W3CDTF">2016-08-17T08:15:00Z</dcterms:created>
  <dcterms:modified xsi:type="dcterms:W3CDTF">2016-12-15T08:21:00Z</dcterms:modified>
</cp:coreProperties>
</file>