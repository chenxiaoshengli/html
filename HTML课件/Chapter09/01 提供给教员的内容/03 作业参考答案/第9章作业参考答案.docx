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BF102D">
        <w:rPr>
          <w:rFonts w:ascii="宋体" w:hAnsi="宋体" w:hint="eastAsia"/>
          <w:b/>
          <w:sz w:val="32"/>
          <w:szCs w:val="32"/>
        </w:rPr>
        <w:t>9</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145FA7" w:rsidRPr="00F16F48" w:rsidRDefault="00145FA7" w:rsidP="00145FA7">
      <w:pPr>
        <w:pStyle w:val="31"/>
        <w:spacing w:before="156" w:after="156"/>
      </w:pPr>
      <w:r w:rsidRPr="00F16F48">
        <w:rPr>
          <w:rFonts w:hint="eastAsia"/>
        </w:rPr>
        <w:t>1</w:t>
      </w:r>
      <w:r w:rsidRPr="00F16F48">
        <w:rPr>
          <w:rFonts w:hint="eastAsia"/>
        </w:rPr>
        <w:t>、选择题部分</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2"/>
        <w:gridCol w:w="1512"/>
        <w:gridCol w:w="1512"/>
      </w:tblGrid>
      <w:tr w:rsidR="00145FA7" w:rsidRPr="006A38DE" w:rsidTr="004A4195">
        <w:trPr>
          <w:jc w:val="center"/>
        </w:trPr>
        <w:tc>
          <w:tcPr>
            <w:tcW w:w="1512" w:type="dxa"/>
            <w:vAlign w:val="center"/>
          </w:tcPr>
          <w:p w:rsidR="00145FA7" w:rsidRPr="006A38DE" w:rsidRDefault="00145FA7" w:rsidP="004A4195">
            <w:pPr>
              <w:pStyle w:val="81"/>
              <w:jc w:val="center"/>
            </w:pPr>
            <w:r w:rsidRPr="006A38DE">
              <w:rPr>
                <w:rFonts w:hint="eastAsia"/>
              </w:rPr>
              <w:t>题号</w:t>
            </w:r>
          </w:p>
        </w:tc>
        <w:tc>
          <w:tcPr>
            <w:tcW w:w="1512" w:type="dxa"/>
            <w:vAlign w:val="center"/>
          </w:tcPr>
          <w:p w:rsidR="00145FA7" w:rsidRPr="006A38DE" w:rsidRDefault="00145FA7" w:rsidP="004A4195">
            <w:pPr>
              <w:pStyle w:val="81"/>
              <w:jc w:val="center"/>
            </w:pPr>
            <w:r w:rsidRPr="006A38DE">
              <w:rPr>
                <w:rFonts w:hint="eastAsia"/>
              </w:rPr>
              <w:t>1</w:t>
            </w:r>
          </w:p>
        </w:tc>
        <w:tc>
          <w:tcPr>
            <w:tcW w:w="1512" w:type="dxa"/>
            <w:vAlign w:val="center"/>
          </w:tcPr>
          <w:p w:rsidR="00145FA7" w:rsidRPr="006A38DE" w:rsidRDefault="00145FA7" w:rsidP="004A4195">
            <w:pPr>
              <w:pStyle w:val="81"/>
              <w:jc w:val="center"/>
            </w:pPr>
            <w:r w:rsidRPr="006A38DE">
              <w:rPr>
                <w:rFonts w:hint="eastAsia"/>
              </w:rPr>
              <w:t>2</w:t>
            </w:r>
          </w:p>
        </w:tc>
        <w:tc>
          <w:tcPr>
            <w:tcW w:w="1512" w:type="dxa"/>
            <w:vAlign w:val="center"/>
          </w:tcPr>
          <w:p w:rsidR="00145FA7" w:rsidRPr="006A38DE" w:rsidRDefault="00145FA7" w:rsidP="004A4195">
            <w:pPr>
              <w:pStyle w:val="81"/>
              <w:jc w:val="center"/>
            </w:pPr>
            <w:r w:rsidRPr="006A38DE">
              <w:rPr>
                <w:rFonts w:hint="eastAsia"/>
              </w:rPr>
              <w:t>3</w:t>
            </w:r>
          </w:p>
        </w:tc>
        <w:tc>
          <w:tcPr>
            <w:tcW w:w="1512" w:type="dxa"/>
            <w:vAlign w:val="center"/>
          </w:tcPr>
          <w:p w:rsidR="00145FA7" w:rsidRPr="006A38DE" w:rsidRDefault="00145FA7" w:rsidP="004A4195">
            <w:pPr>
              <w:pStyle w:val="81"/>
              <w:jc w:val="center"/>
            </w:pPr>
            <w:r w:rsidRPr="006A38DE">
              <w:rPr>
                <w:rFonts w:hint="eastAsia"/>
              </w:rPr>
              <w:t>4</w:t>
            </w:r>
          </w:p>
        </w:tc>
        <w:tc>
          <w:tcPr>
            <w:tcW w:w="1512" w:type="dxa"/>
            <w:vAlign w:val="center"/>
          </w:tcPr>
          <w:p w:rsidR="00145FA7" w:rsidRPr="006A38DE" w:rsidRDefault="00145FA7" w:rsidP="004A4195">
            <w:pPr>
              <w:pStyle w:val="81"/>
              <w:jc w:val="center"/>
            </w:pPr>
            <w:r w:rsidRPr="006A38DE">
              <w:rPr>
                <w:rFonts w:hint="eastAsia"/>
              </w:rPr>
              <w:t>5</w:t>
            </w:r>
          </w:p>
        </w:tc>
      </w:tr>
      <w:tr w:rsidR="00145FA7" w:rsidRPr="006A38DE" w:rsidTr="004A4195">
        <w:trPr>
          <w:jc w:val="center"/>
        </w:trPr>
        <w:tc>
          <w:tcPr>
            <w:tcW w:w="1512" w:type="dxa"/>
            <w:vAlign w:val="center"/>
          </w:tcPr>
          <w:p w:rsidR="00145FA7" w:rsidRPr="006A38DE" w:rsidRDefault="00145FA7" w:rsidP="004A4195">
            <w:pPr>
              <w:pStyle w:val="81"/>
              <w:jc w:val="center"/>
            </w:pPr>
            <w:r w:rsidRPr="006A38DE">
              <w:rPr>
                <w:rFonts w:hint="eastAsia"/>
              </w:rPr>
              <w:t>答案</w:t>
            </w:r>
          </w:p>
        </w:tc>
        <w:tc>
          <w:tcPr>
            <w:tcW w:w="1512" w:type="dxa"/>
            <w:vAlign w:val="center"/>
          </w:tcPr>
          <w:p w:rsidR="00145FA7" w:rsidRPr="006A38DE" w:rsidRDefault="00BB4947" w:rsidP="004A4195">
            <w:pPr>
              <w:pStyle w:val="81"/>
              <w:jc w:val="center"/>
            </w:pPr>
            <w:r>
              <w:rPr>
                <w:rFonts w:hint="eastAsia"/>
              </w:rPr>
              <w:t>C</w:t>
            </w:r>
          </w:p>
        </w:tc>
        <w:tc>
          <w:tcPr>
            <w:tcW w:w="1512" w:type="dxa"/>
            <w:vAlign w:val="center"/>
          </w:tcPr>
          <w:p w:rsidR="00145FA7" w:rsidRPr="006A38DE" w:rsidRDefault="000059B2" w:rsidP="004A4195">
            <w:pPr>
              <w:pStyle w:val="81"/>
              <w:jc w:val="center"/>
            </w:pPr>
            <w:r>
              <w:rPr>
                <w:rFonts w:hint="eastAsia"/>
              </w:rPr>
              <w:t>B</w:t>
            </w:r>
          </w:p>
        </w:tc>
        <w:tc>
          <w:tcPr>
            <w:tcW w:w="1512" w:type="dxa"/>
            <w:vAlign w:val="center"/>
          </w:tcPr>
          <w:p w:rsidR="00145FA7" w:rsidRPr="006A38DE" w:rsidRDefault="000059B2" w:rsidP="004A4195">
            <w:pPr>
              <w:pStyle w:val="81"/>
              <w:jc w:val="center"/>
            </w:pPr>
            <w:r>
              <w:rPr>
                <w:rFonts w:hint="eastAsia"/>
              </w:rPr>
              <w:t>D</w:t>
            </w:r>
          </w:p>
        </w:tc>
        <w:tc>
          <w:tcPr>
            <w:tcW w:w="1512" w:type="dxa"/>
            <w:vAlign w:val="center"/>
          </w:tcPr>
          <w:p w:rsidR="00145FA7" w:rsidRPr="006A38DE" w:rsidRDefault="000059B2" w:rsidP="004A4195">
            <w:pPr>
              <w:pStyle w:val="81"/>
              <w:jc w:val="center"/>
            </w:pPr>
            <w:r>
              <w:rPr>
                <w:rFonts w:hint="eastAsia"/>
              </w:rPr>
              <w:t>B</w:t>
            </w:r>
          </w:p>
        </w:tc>
        <w:tc>
          <w:tcPr>
            <w:tcW w:w="1512" w:type="dxa"/>
            <w:vAlign w:val="center"/>
          </w:tcPr>
          <w:p w:rsidR="00145FA7" w:rsidRPr="006A38DE" w:rsidRDefault="00145FA7" w:rsidP="004A4195">
            <w:pPr>
              <w:pStyle w:val="81"/>
              <w:jc w:val="center"/>
            </w:pPr>
            <w:r>
              <w:rPr>
                <w:rFonts w:hint="eastAsia"/>
              </w:rPr>
              <w:t>BD</w:t>
            </w:r>
          </w:p>
        </w:tc>
      </w:tr>
    </w:tbl>
    <w:p w:rsidR="00145FA7" w:rsidRDefault="00145FA7" w:rsidP="00145FA7">
      <w:pPr>
        <w:pStyle w:val="91"/>
      </w:pPr>
    </w:p>
    <w:p w:rsidR="00145FA7" w:rsidRPr="00F16F48" w:rsidRDefault="00145FA7" w:rsidP="00F249C5">
      <w:pPr>
        <w:pStyle w:val="31"/>
        <w:spacing w:before="156" w:after="156"/>
        <w:ind w:firstLine="0"/>
      </w:pPr>
      <w:r w:rsidRPr="00F16F48">
        <w:rPr>
          <w:rFonts w:hint="eastAsia"/>
        </w:rPr>
        <w:t>2</w:t>
      </w:r>
      <w:r w:rsidRPr="00F16F48">
        <w:rPr>
          <w:rFonts w:hint="eastAsia"/>
        </w:rPr>
        <w:t>、简答题部分</w:t>
      </w:r>
    </w:p>
    <w:p w:rsidR="00145FA7" w:rsidRPr="00AC6D41" w:rsidRDefault="00145FA7" w:rsidP="00145FA7">
      <w:pPr>
        <w:pStyle w:val="41"/>
        <w:spacing w:before="93" w:after="93"/>
      </w:pPr>
      <w:r w:rsidRPr="00AC6D41">
        <w:rPr>
          <w:rFonts w:hint="eastAsia"/>
        </w:rPr>
        <w:t>第</w:t>
      </w:r>
      <w:r w:rsidRPr="00AC6D41">
        <w:rPr>
          <w:rFonts w:hint="eastAsia"/>
        </w:rPr>
        <w:t>1</w:t>
      </w:r>
      <w:r w:rsidRPr="00AC6D41">
        <w:rPr>
          <w:rFonts w:hint="eastAsia"/>
        </w:rPr>
        <w:t>题</w:t>
      </w:r>
    </w:p>
    <w:p w:rsidR="00145FA7" w:rsidRDefault="00145FA7" w:rsidP="00145FA7">
      <w:pPr>
        <w:pStyle w:val="41"/>
        <w:spacing w:before="93" w:after="93"/>
      </w:pPr>
      <w:r>
        <w:rPr>
          <w:rFonts w:hint="eastAsia"/>
        </w:rPr>
        <w:t>回答要点：</w:t>
      </w:r>
    </w:p>
    <w:p w:rsidR="00145FA7" w:rsidRDefault="00AA32BF" w:rsidP="00AA32BF">
      <w:pPr>
        <w:pStyle w:val="41"/>
        <w:spacing w:before="93" w:after="93"/>
      </w:pPr>
      <w:r w:rsidRPr="00AA32BF">
        <w:t>transform:[transform-function]</w:t>
      </w:r>
    </w:p>
    <w:p w:rsidR="008E2908" w:rsidRDefault="008E2908" w:rsidP="008E2908">
      <w:pPr>
        <w:pStyle w:val="41"/>
        <w:spacing w:before="93" w:after="93"/>
      </w:pPr>
      <w:r>
        <w:rPr>
          <w:rFonts w:hint="eastAsia"/>
        </w:rPr>
        <w:t>translate()</w:t>
      </w:r>
      <w:r>
        <w:rPr>
          <w:rFonts w:hint="eastAsia"/>
        </w:rPr>
        <w:t>：平移函数，基于</w:t>
      </w:r>
      <w:r>
        <w:rPr>
          <w:rFonts w:hint="eastAsia"/>
        </w:rPr>
        <w:t>X</w:t>
      </w:r>
      <w:r>
        <w:rPr>
          <w:rFonts w:hint="eastAsia"/>
        </w:rPr>
        <w:t>、</w:t>
      </w:r>
      <w:r>
        <w:rPr>
          <w:rFonts w:hint="eastAsia"/>
        </w:rPr>
        <w:t>Y</w:t>
      </w:r>
      <w:r>
        <w:rPr>
          <w:rFonts w:hint="eastAsia"/>
        </w:rPr>
        <w:t>坐标重新定位元素的位置</w:t>
      </w:r>
    </w:p>
    <w:p w:rsidR="008E2908" w:rsidRDefault="008E2908" w:rsidP="008E2908">
      <w:pPr>
        <w:pStyle w:val="41"/>
        <w:spacing w:before="93" w:after="93"/>
      </w:pPr>
      <w:r>
        <w:rPr>
          <w:rFonts w:hint="eastAsia"/>
        </w:rPr>
        <w:t>scale()</w:t>
      </w:r>
      <w:r>
        <w:rPr>
          <w:rFonts w:hint="eastAsia"/>
        </w:rPr>
        <w:t>：缩放函数，可以使任意元素对象尺寸发生变化</w:t>
      </w:r>
    </w:p>
    <w:p w:rsidR="008E2908" w:rsidRDefault="008E2908" w:rsidP="008E2908">
      <w:pPr>
        <w:pStyle w:val="41"/>
        <w:spacing w:before="93" w:after="93"/>
      </w:pPr>
      <w:r>
        <w:rPr>
          <w:rFonts w:hint="eastAsia"/>
        </w:rPr>
        <w:t>rotate()</w:t>
      </w:r>
      <w:r>
        <w:rPr>
          <w:rFonts w:hint="eastAsia"/>
        </w:rPr>
        <w:t>：旋转函数，取值是一个度数值</w:t>
      </w:r>
    </w:p>
    <w:p w:rsidR="00AA32BF" w:rsidRDefault="008E2908" w:rsidP="008E2908">
      <w:pPr>
        <w:pStyle w:val="41"/>
        <w:spacing w:before="93" w:after="93"/>
      </w:pPr>
      <w:r>
        <w:rPr>
          <w:rFonts w:hint="eastAsia"/>
        </w:rPr>
        <w:t>skew()</w:t>
      </w:r>
      <w:r>
        <w:rPr>
          <w:rFonts w:hint="eastAsia"/>
        </w:rPr>
        <w:t>：倾斜函数，取值是一个度数值</w:t>
      </w:r>
    </w:p>
    <w:p w:rsidR="00AA32BF" w:rsidRDefault="00AA32BF" w:rsidP="00AA32BF">
      <w:pPr>
        <w:pStyle w:val="41"/>
        <w:spacing w:before="93" w:after="93"/>
      </w:pPr>
    </w:p>
    <w:p w:rsidR="00145FA7" w:rsidRPr="00AC6D41" w:rsidRDefault="00145FA7" w:rsidP="00145FA7">
      <w:pPr>
        <w:pStyle w:val="41"/>
        <w:spacing w:before="93" w:after="93"/>
      </w:pPr>
      <w:r w:rsidRPr="00AC6D41">
        <w:rPr>
          <w:rFonts w:hint="eastAsia"/>
        </w:rPr>
        <w:t>第</w:t>
      </w:r>
      <w:r w:rsidRPr="00AC6D41">
        <w:rPr>
          <w:rFonts w:hint="eastAsia"/>
        </w:rPr>
        <w:t>2</w:t>
      </w:r>
      <w:r w:rsidRPr="00AC6D41">
        <w:rPr>
          <w:rFonts w:hint="eastAsia"/>
        </w:rPr>
        <w:t>题</w:t>
      </w:r>
    </w:p>
    <w:p w:rsidR="00E953E8" w:rsidRDefault="00E953E8" w:rsidP="00E953E8">
      <w:pPr>
        <w:pStyle w:val="41"/>
        <w:spacing w:before="93" w:after="93"/>
      </w:pPr>
      <w:r>
        <w:rPr>
          <w:rFonts w:hint="eastAsia"/>
        </w:rPr>
        <w:t>回答要点：</w:t>
      </w:r>
    </w:p>
    <w:p w:rsidR="005E414B" w:rsidRDefault="005E414B" w:rsidP="005E414B">
      <w:pPr>
        <w:pStyle w:val="41"/>
        <w:spacing w:before="93" w:after="93"/>
      </w:pPr>
      <w:r>
        <w:rPr>
          <w:rFonts w:hint="eastAsia"/>
        </w:rPr>
        <w:t>（</w:t>
      </w:r>
      <w:r>
        <w:rPr>
          <w:rFonts w:hint="eastAsia"/>
        </w:rPr>
        <w:t>1</w:t>
      </w:r>
      <w:r>
        <w:rPr>
          <w:rFonts w:hint="eastAsia"/>
        </w:rPr>
        <w:t>）</w:t>
      </w:r>
      <w:r>
        <w:rPr>
          <w:rFonts w:hint="eastAsia"/>
        </w:rPr>
        <w:t>transition</w:t>
      </w:r>
      <w:r>
        <w:rPr>
          <w:rFonts w:hint="eastAsia"/>
        </w:rPr>
        <w:t>属性通过指定属性的初始状态和结束状态在两个状态之间进行平滑过渡的方式来实现动画。</w:t>
      </w:r>
    </w:p>
    <w:p w:rsidR="005E414B" w:rsidRDefault="005E414B" w:rsidP="005E414B">
      <w:pPr>
        <w:pStyle w:val="41"/>
        <w:spacing w:before="93" w:after="93"/>
      </w:pPr>
      <w:r>
        <w:rPr>
          <w:rFonts w:hint="eastAsia"/>
        </w:rPr>
        <w:t>（</w:t>
      </w:r>
      <w:r>
        <w:rPr>
          <w:rFonts w:hint="eastAsia"/>
        </w:rPr>
        <w:t>2</w:t>
      </w:r>
      <w:r>
        <w:rPr>
          <w:rFonts w:hint="eastAsia"/>
        </w:rPr>
        <w:t>）</w:t>
      </w:r>
      <w:r>
        <w:rPr>
          <w:rFonts w:hint="eastAsia"/>
        </w:rPr>
        <w:t>animation</w:t>
      </w:r>
      <w:r>
        <w:rPr>
          <w:rFonts w:hint="eastAsia"/>
        </w:rPr>
        <w:t>实现动画主要由两个部分组成，即</w:t>
      </w:r>
    </w:p>
    <w:p w:rsidR="005E414B" w:rsidRDefault="005E414B" w:rsidP="005E414B">
      <w:pPr>
        <w:pStyle w:val="41"/>
        <w:spacing w:before="93" w:after="93"/>
      </w:pPr>
      <w:r>
        <w:rPr>
          <w:rFonts w:hint="eastAsia"/>
        </w:rPr>
        <w:t>①</w:t>
      </w:r>
      <w:r>
        <w:rPr>
          <w:rFonts w:hint="eastAsia"/>
        </w:rPr>
        <w:t xml:space="preserve"> </w:t>
      </w:r>
      <w:r>
        <w:rPr>
          <w:rFonts w:hint="eastAsia"/>
        </w:rPr>
        <w:t>通过类似</w:t>
      </w:r>
      <w:r>
        <w:rPr>
          <w:rFonts w:hint="eastAsia"/>
        </w:rPr>
        <w:t>Flash</w:t>
      </w:r>
      <w:r>
        <w:rPr>
          <w:rFonts w:hint="eastAsia"/>
        </w:rPr>
        <w:t>动画的关键帧来声明一个动画。</w:t>
      </w:r>
    </w:p>
    <w:p w:rsidR="003A4519" w:rsidRDefault="005E414B" w:rsidP="005E414B">
      <w:pPr>
        <w:pStyle w:val="41"/>
        <w:spacing w:before="93" w:after="93"/>
      </w:pPr>
      <w:r>
        <w:rPr>
          <w:rFonts w:hint="eastAsia"/>
        </w:rPr>
        <w:t>②</w:t>
      </w:r>
      <w:r>
        <w:rPr>
          <w:rFonts w:hint="eastAsia"/>
        </w:rPr>
        <w:t xml:space="preserve"> </w:t>
      </w:r>
      <w:r>
        <w:rPr>
          <w:rFonts w:hint="eastAsia"/>
        </w:rPr>
        <w:t>在</w:t>
      </w:r>
      <w:r>
        <w:rPr>
          <w:rFonts w:hint="eastAsia"/>
        </w:rPr>
        <w:t>animation</w:t>
      </w:r>
      <w:r>
        <w:rPr>
          <w:rFonts w:hint="eastAsia"/>
        </w:rPr>
        <w:t>属性中调用关键帧声明的动画实现一个更为复杂的动画效果。</w:t>
      </w:r>
    </w:p>
    <w:p w:rsidR="00AA32BF" w:rsidRDefault="00AA32BF" w:rsidP="005E414B">
      <w:pPr>
        <w:pStyle w:val="41"/>
        <w:spacing w:before="93" w:after="93"/>
      </w:pPr>
    </w:p>
    <w:p w:rsidR="00145FA7" w:rsidRPr="00AC6D41" w:rsidRDefault="00145FA7" w:rsidP="00145FA7">
      <w:pPr>
        <w:pStyle w:val="41"/>
        <w:spacing w:before="93" w:after="93"/>
      </w:pPr>
      <w:r w:rsidRPr="00AC6D41">
        <w:rPr>
          <w:rFonts w:hint="eastAsia"/>
        </w:rPr>
        <w:t>第</w:t>
      </w:r>
      <w:r w:rsidRPr="00AC6D41">
        <w:rPr>
          <w:rFonts w:hint="eastAsia"/>
        </w:rPr>
        <w:t>3</w:t>
      </w:r>
      <w:r w:rsidRPr="00AC6D41">
        <w:rPr>
          <w:rFonts w:hint="eastAsia"/>
        </w:rPr>
        <w:t>题</w:t>
      </w:r>
    </w:p>
    <w:p w:rsidR="00145FA7" w:rsidRDefault="00145FA7" w:rsidP="00145FA7">
      <w:pPr>
        <w:pStyle w:val="41"/>
        <w:spacing w:before="93" w:after="93"/>
      </w:pPr>
      <w:r>
        <w:rPr>
          <w:rFonts w:hint="eastAsia"/>
        </w:rPr>
        <w:t>源代码：参考本章资料文件夹下</w:t>
      </w:r>
      <w:r>
        <w:rPr>
          <w:rFonts w:hint="eastAsia"/>
        </w:rPr>
        <w:t>\</w:t>
      </w:r>
      <w:r>
        <w:rPr>
          <w:rFonts w:hint="eastAsia"/>
        </w:rPr>
        <w:t>作业</w:t>
      </w:r>
      <w:r>
        <w:rPr>
          <w:rFonts w:hint="eastAsia"/>
        </w:rPr>
        <w:t>3</w:t>
      </w:r>
      <w:r>
        <w:rPr>
          <w:rFonts w:hint="eastAsia"/>
        </w:rPr>
        <w:t>。</w:t>
      </w:r>
    </w:p>
    <w:p w:rsidR="00145FA7" w:rsidRPr="00AC6D41" w:rsidRDefault="00145FA7" w:rsidP="00145FA7">
      <w:pPr>
        <w:pStyle w:val="41"/>
        <w:spacing w:before="93" w:after="93"/>
      </w:pPr>
      <w:r w:rsidRPr="00AC6D41">
        <w:rPr>
          <w:rFonts w:hint="eastAsia"/>
        </w:rPr>
        <w:t>第</w:t>
      </w:r>
      <w:r w:rsidRPr="00AC6D41">
        <w:rPr>
          <w:rFonts w:hint="eastAsia"/>
        </w:rPr>
        <w:t>4</w:t>
      </w:r>
      <w:r w:rsidRPr="00AC6D41">
        <w:rPr>
          <w:rFonts w:hint="eastAsia"/>
        </w:rPr>
        <w:t>题</w:t>
      </w:r>
    </w:p>
    <w:p w:rsidR="00145FA7" w:rsidRDefault="00145FA7" w:rsidP="00145FA7">
      <w:pPr>
        <w:pStyle w:val="41"/>
        <w:spacing w:before="93" w:after="93"/>
      </w:pPr>
      <w:r>
        <w:rPr>
          <w:rFonts w:hint="eastAsia"/>
        </w:rPr>
        <w:t>源代码：参考本章资料文件夹下</w:t>
      </w:r>
      <w:r>
        <w:rPr>
          <w:rFonts w:hint="eastAsia"/>
        </w:rPr>
        <w:t>\</w:t>
      </w:r>
      <w:r>
        <w:rPr>
          <w:rFonts w:hint="eastAsia"/>
        </w:rPr>
        <w:t>作业</w:t>
      </w:r>
      <w:r>
        <w:rPr>
          <w:rFonts w:hint="eastAsia"/>
        </w:rPr>
        <w:t>4</w:t>
      </w:r>
      <w:r>
        <w:rPr>
          <w:rFonts w:hint="eastAsia"/>
        </w:rPr>
        <w:t>。</w:t>
      </w:r>
    </w:p>
    <w:p w:rsidR="00145FA7" w:rsidRPr="00AC6D41" w:rsidRDefault="00145FA7" w:rsidP="00145FA7">
      <w:pPr>
        <w:pStyle w:val="41"/>
        <w:spacing w:before="93" w:after="93"/>
      </w:pPr>
      <w:r w:rsidRPr="00AC6D41">
        <w:rPr>
          <w:rFonts w:hint="eastAsia"/>
        </w:rPr>
        <w:t>第</w:t>
      </w:r>
      <w:r>
        <w:rPr>
          <w:rFonts w:hint="eastAsia"/>
        </w:rPr>
        <w:t>5</w:t>
      </w:r>
      <w:r w:rsidRPr="00AC6D41">
        <w:rPr>
          <w:rFonts w:hint="eastAsia"/>
        </w:rPr>
        <w:t>题</w:t>
      </w:r>
    </w:p>
    <w:p w:rsidR="00145FA7" w:rsidRPr="00B84D90" w:rsidRDefault="00145FA7" w:rsidP="00145FA7">
      <w:pPr>
        <w:pStyle w:val="41"/>
        <w:spacing w:before="93" w:after="93"/>
        <w:rPr>
          <w:lang w:val="fr-FR"/>
        </w:rPr>
      </w:pPr>
      <w:r>
        <w:rPr>
          <w:rFonts w:hint="eastAsia"/>
        </w:rPr>
        <w:t>源代码：参考本章资料文件夹下</w:t>
      </w:r>
      <w:r>
        <w:rPr>
          <w:rFonts w:hint="eastAsia"/>
        </w:rPr>
        <w:t>\</w:t>
      </w:r>
      <w:r>
        <w:rPr>
          <w:rFonts w:hint="eastAsia"/>
        </w:rPr>
        <w:t>作业</w:t>
      </w:r>
      <w:r>
        <w:rPr>
          <w:rFonts w:hint="eastAsia"/>
        </w:rPr>
        <w:t>5</w:t>
      </w:r>
      <w:bookmarkStart w:id="0" w:name="_GoBack"/>
      <w:bookmarkEnd w:id="0"/>
      <w:r>
        <w:rPr>
          <w:rFonts w:hint="eastAsia"/>
        </w:rPr>
        <w:t>。</w:t>
      </w:r>
    </w:p>
    <w:p w:rsidR="00543364" w:rsidRPr="00145FA7" w:rsidRDefault="00543364" w:rsidP="003A47ED">
      <w:pPr>
        <w:pStyle w:val="300"/>
        <w:rPr>
          <w:rFonts w:ascii="宋体" w:hAnsi="宋体"/>
          <w:lang w:val="fr-FR"/>
        </w:rPr>
      </w:pPr>
    </w:p>
    <w:sectPr w:rsidR="00543364" w:rsidRPr="00145FA7"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38C" w:rsidRDefault="0051538C" w:rsidP="0075251C">
      <w:r>
        <w:separator/>
      </w:r>
    </w:p>
  </w:endnote>
  <w:endnote w:type="continuationSeparator" w:id="0">
    <w:p w:rsidR="0051538C" w:rsidRDefault="0051538C"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F249C5" w:rsidRPr="00F249C5">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38C" w:rsidRDefault="0051538C" w:rsidP="0075251C">
      <w:r>
        <w:separator/>
      </w:r>
    </w:p>
  </w:footnote>
  <w:footnote w:type="continuationSeparator" w:id="0">
    <w:p w:rsidR="0051538C" w:rsidRDefault="0051538C"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5153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51538C"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5153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B2"/>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21852"/>
    <w:rsid w:val="00121F10"/>
    <w:rsid w:val="0012352B"/>
    <w:rsid w:val="00130BD2"/>
    <w:rsid w:val="00135913"/>
    <w:rsid w:val="00135DC1"/>
    <w:rsid w:val="00145FA7"/>
    <w:rsid w:val="00151413"/>
    <w:rsid w:val="001649DD"/>
    <w:rsid w:val="00171D04"/>
    <w:rsid w:val="00181244"/>
    <w:rsid w:val="001A0C31"/>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1705"/>
    <w:rsid w:val="003A1909"/>
    <w:rsid w:val="003A3077"/>
    <w:rsid w:val="003A4519"/>
    <w:rsid w:val="003A47ED"/>
    <w:rsid w:val="003B6E0F"/>
    <w:rsid w:val="003C7BA0"/>
    <w:rsid w:val="003D3B48"/>
    <w:rsid w:val="00445D16"/>
    <w:rsid w:val="00473685"/>
    <w:rsid w:val="004C172D"/>
    <w:rsid w:val="004F1C71"/>
    <w:rsid w:val="00512DA4"/>
    <w:rsid w:val="0051538C"/>
    <w:rsid w:val="005336AF"/>
    <w:rsid w:val="00543364"/>
    <w:rsid w:val="00560618"/>
    <w:rsid w:val="0057548E"/>
    <w:rsid w:val="005860AE"/>
    <w:rsid w:val="00587AEC"/>
    <w:rsid w:val="005A5F06"/>
    <w:rsid w:val="005C5D81"/>
    <w:rsid w:val="005E414B"/>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50D72"/>
    <w:rsid w:val="00860BF5"/>
    <w:rsid w:val="00861BEB"/>
    <w:rsid w:val="00861FA8"/>
    <w:rsid w:val="00865E9A"/>
    <w:rsid w:val="008723E5"/>
    <w:rsid w:val="008979FA"/>
    <w:rsid w:val="008A356B"/>
    <w:rsid w:val="008A3A14"/>
    <w:rsid w:val="008A5358"/>
    <w:rsid w:val="008A57CD"/>
    <w:rsid w:val="008A6FAA"/>
    <w:rsid w:val="008C627D"/>
    <w:rsid w:val="008E2908"/>
    <w:rsid w:val="008E7CE6"/>
    <w:rsid w:val="0090208F"/>
    <w:rsid w:val="00903174"/>
    <w:rsid w:val="009111FB"/>
    <w:rsid w:val="0091745D"/>
    <w:rsid w:val="00933B03"/>
    <w:rsid w:val="009361D1"/>
    <w:rsid w:val="00953203"/>
    <w:rsid w:val="00984CFD"/>
    <w:rsid w:val="0099298F"/>
    <w:rsid w:val="0099597F"/>
    <w:rsid w:val="009A422E"/>
    <w:rsid w:val="009B45D6"/>
    <w:rsid w:val="009B5A34"/>
    <w:rsid w:val="009C7D62"/>
    <w:rsid w:val="009D423A"/>
    <w:rsid w:val="009E55C0"/>
    <w:rsid w:val="009E7782"/>
    <w:rsid w:val="009F1DEA"/>
    <w:rsid w:val="009F448F"/>
    <w:rsid w:val="00A04BF2"/>
    <w:rsid w:val="00A05912"/>
    <w:rsid w:val="00A059B2"/>
    <w:rsid w:val="00A215BC"/>
    <w:rsid w:val="00A3585E"/>
    <w:rsid w:val="00A37DFF"/>
    <w:rsid w:val="00A413F5"/>
    <w:rsid w:val="00A442C5"/>
    <w:rsid w:val="00A57F1B"/>
    <w:rsid w:val="00A74730"/>
    <w:rsid w:val="00A84605"/>
    <w:rsid w:val="00A9104E"/>
    <w:rsid w:val="00A96E64"/>
    <w:rsid w:val="00AA32BF"/>
    <w:rsid w:val="00AB2B76"/>
    <w:rsid w:val="00AE1A5B"/>
    <w:rsid w:val="00AE70E4"/>
    <w:rsid w:val="00B02317"/>
    <w:rsid w:val="00B102C5"/>
    <w:rsid w:val="00B1262E"/>
    <w:rsid w:val="00B2741B"/>
    <w:rsid w:val="00B30454"/>
    <w:rsid w:val="00B44DF8"/>
    <w:rsid w:val="00B517EB"/>
    <w:rsid w:val="00B90E30"/>
    <w:rsid w:val="00BA015D"/>
    <w:rsid w:val="00BA0B71"/>
    <w:rsid w:val="00BB4947"/>
    <w:rsid w:val="00BB4D58"/>
    <w:rsid w:val="00BC0146"/>
    <w:rsid w:val="00BC7E89"/>
    <w:rsid w:val="00BE2255"/>
    <w:rsid w:val="00BF102D"/>
    <w:rsid w:val="00C0771E"/>
    <w:rsid w:val="00C26045"/>
    <w:rsid w:val="00C353D0"/>
    <w:rsid w:val="00C66D35"/>
    <w:rsid w:val="00C73FDC"/>
    <w:rsid w:val="00C76C96"/>
    <w:rsid w:val="00C818E5"/>
    <w:rsid w:val="00C85950"/>
    <w:rsid w:val="00C977D6"/>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953E8"/>
    <w:rsid w:val="00EA3B71"/>
    <w:rsid w:val="00EC09F8"/>
    <w:rsid w:val="00EC38FB"/>
    <w:rsid w:val="00EC48A5"/>
    <w:rsid w:val="00EE7264"/>
    <w:rsid w:val="00EE7FA8"/>
    <w:rsid w:val="00EF1C95"/>
    <w:rsid w:val="00EF27D2"/>
    <w:rsid w:val="00F00E78"/>
    <w:rsid w:val="00F02B5D"/>
    <w:rsid w:val="00F15D9F"/>
    <w:rsid w:val="00F2003B"/>
    <w:rsid w:val="00F249C5"/>
    <w:rsid w:val="00F431AA"/>
    <w:rsid w:val="00F47C90"/>
    <w:rsid w:val="00F77E5D"/>
    <w:rsid w:val="00F907D7"/>
    <w:rsid w:val="00F91A6B"/>
    <w:rsid w:val="00FC07AB"/>
    <w:rsid w:val="00FC0898"/>
    <w:rsid w:val="00FD2A4F"/>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145FA7"/>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145FA7"/>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145FA7"/>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145FA7"/>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145FA7"/>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145FA7"/>
    <w:rPr>
      <w:rFonts w:ascii="Times New Roman" w:eastAsia="宋体" w:hAnsi="Times New Roman" w:cs="Times New Roman"/>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145FA7"/>
    <w:pPr>
      <w:widowControl w:val="0"/>
      <w:topLinePunct/>
      <w:adjustRightInd w:val="0"/>
      <w:snapToGrid w:val="0"/>
      <w:spacing w:beforeLines="180" w:before="180" w:afterLines="150" w:after="150" w:line="340" w:lineRule="atLeast"/>
      <w:jc w:val="both"/>
      <w:outlineLvl w:val="1"/>
    </w:pPr>
    <w:rPr>
      <w:rFonts w:ascii="汉仪大宋简" w:eastAsia="汉仪大宋简" w:hAnsi="Arial" w:cs="Arial"/>
      <w:kern w:val="32"/>
      <w:sz w:val="32"/>
      <w:szCs w:val="32"/>
    </w:rPr>
  </w:style>
  <w:style w:type="paragraph" w:customStyle="1" w:styleId="31">
    <w:name w:val="样式3"/>
    <w:rsid w:val="00145FA7"/>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paragraph" w:customStyle="1" w:styleId="41">
    <w:name w:val="样式4"/>
    <w:link w:val="4Char0"/>
    <w:rsid w:val="00145FA7"/>
    <w:pPr>
      <w:widowControl w:val="0"/>
      <w:topLinePunct/>
      <w:adjustRightInd w:val="0"/>
      <w:snapToGrid w:val="0"/>
      <w:spacing w:beforeLines="30" w:before="30" w:afterLines="30" w:after="30" w:line="340" w:lineRule="atLeast"/>
      <w:ind w:firstLine="420"/>
      <w:jc w:val="both"/>
    </w:pPr>
    <w:rPr>
      <w:rFonts w:ascii="Times New Roman" w:eastAsia="宋体" w:hAnsi="Times New Roman" w:cs="Times New Roman"/>
      <w:kern w:val="21"/>
      <w:szCs w:val="21"/>
    </w:rPr>
  </w:style>
  <w:style w:type="paragraph" w:customStyle="1" w:styleId="81">
    <w:name w:val="样式8"/>
    <w:rsid w:val="00145FA7"/>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145FA7"/>
    <w:pPr>
      <w:widowControl w:val="0"/>
      <w:topLinePunct/>
      <w:adjustRightInd w:val="0"/>
      <w:snapToGrid w:val="0"/>
      <w:spacing w:line="120" w:lineRule="exact"/>
      <w:jc w:val="both"/>
    </w:pPr>
    <w:rPr>
      <w:rFonts w:ascii="Times New Roman" w:eastAsia="宋体" w:hAnsi="Times New Roman" w:cs="Arial"/>
      <w:kern w:val="21"/>
      <w:szCs w:val="21"/>
    </w:rPr>
  </w:style>
  <w:style w:type="character" w:customStyle="1" w:styleId="4Char0">
    <w:name w:val="样式4 Char"/>
    <w:basedOn w:val="a0"/>
    <w:link w:val="41"/>
    <w:rsid w:val="00145FA7"/>
    <w:rPr>
      <w:rFonts w:ascii="Times New Roman" w:eastAsia="宋体" w:hAnsi="Times New Roman" w:cs="Times New Roman"/>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1F106-6B05-41EB-B72A-FD9BFED8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65</Words>
  <Characters>372</Characters>
  <Application>Microsoft Office Word</Application>
  <DocSecurity>0</DocSecurity>
  <Lines>3</Lines>
  <Paragraphs>1</Paragraphs>
  <ScaleCrop>false</ScaleCrop>
  <Company>Sky123.Org</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13</cp:revision>
  <dcterms:created xsi:type="dcterms:W3CDTF">2016-12-13T07:19:00Z</dcterms:created>
  <dcterms:modified xsi:type="dcterms:W3CDTF">2016-12-15T08:27:00Z</dcterms:modified>
</cp:coreProperties>
</file>