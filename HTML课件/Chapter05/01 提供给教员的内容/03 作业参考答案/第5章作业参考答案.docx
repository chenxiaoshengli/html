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BF57D0">
        <w:rPr>
          <w:rFonts w:ascii="宋体" w:hAnsi="宋体" w:hint="eastAsia"/>
          <w:b/>
          <w:sz w:val="32"/>
          <w:szCs w:val="32"/>
        </w:rPr>
        <w:t>5</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BF57D0" w:rsidRDefault="00BF57D0" w:rsidP="00BF57D0">
      <w:pPr>
        <w:pStyle w:val="31"/>
        <w:spacing w:before="156" w:after="156"/>
      </w:pPr>
      <w:r w:rsidRPr="00F16F48">
        <w:rPr>
          <w:rFonts w:hint="eastAsia"/>
        </w:rPr>
        <w:t>1</w:t>
      </w:r>
      <w:r w:rsidRPr="00F16F48">
        <w:rPr>
          <w:rFonts w:hint="eastAsia"/>
        </w:rPr>
        <w:t>、选择题部分</w:t>
      </w:r>
    </w:p>
    <w:p w:rsidR="00BF57D0" w:rsidRPr="00F16F48" w:rsidRDefault="00BF57D0" w:rsidP="00BF57D0">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BF57D0" w:rsidRPr="0027758D" w:rsidTr="00E205B5">
        <w:trPr>
          <w:jc w:val="center"/>
        </w:trPr>
        <w:tc>
          <w:tcPr>
            <w:tcW w:w="1512" w:type="dxa"/>
            <w:vAlign w:val="center"/>
          </w:tcPr>
          <w:p w:rsidR="00BF57D0" w:rsidRPr="0027758D" w:rsidRDefault="00BF57D0" w:rsidP="00E205B5">
            <w:pPr>
              <w:pStyle w:val="71"/>
              <w:rPr>
                <w:rFonts w:ascii="Times New Roman" w:eastAsia="宋体" w:hAnsi="Times New Roman" w:cs="Times New Roman"/>
              </w:rPr>
            </w:pPr>
            <w:r w:rsidRPr="0027758D">
              <w:rPr>
                <w:rFonts w:ascii="Times New Roman" w:eastAsia="宋体" w:hAnsi="宋体" w:cs="Times New Roman"/>
              </w:rPr>
              <w:t>题号</w:t>
            </w:r>
          </w:p>
        </w:tc>
        <w:tc>
          <w:tcPr>
            <w:tcW w:w="1512" w:type="dxa"/>
            <w:vAlign w:val="center"/>
          </w:tcPr>
          <w:p w:rsidR="00BF57D0" w:rsidRPr="0027758D" w:rsidRDefault="00BF57D0" w:rsidP="00E205B5">
            <w:pPr>
              <w:pStyle w:val="81"/>
              <w:jc w:val="center"/>
            </w:pPr>
            <w:r w:rsidRPr="0027758D">
              <w:t>1</w:t>
            </w:r>
          </w:p>
        </w:tc>
        <w:tc>
          <w:tcPr>
            <w:tcW w:w="1512" w:type="dxa"/>
            <w:vAlign w:val="center"/>
          </w:tcPr>
          <w:p w:rsidR="00BF57D0" w:rsidRPr="0027758D" w:rsidRDefault="00BF57D0" w:rsidP="00E205B5">
            <w:pPr>
              <w:pStyle w:val="81"/>
              <w:jc w:val="center"/>
            </w:pPr>
            <w:r w:rsidRPr="0027758D">
              <w:t>2</w:t>
            </w:r>
          </w:p>
        </w:tc>
        <w:tc>
          <w:tcPr>
            <w:tcW w:w="1512" w:type="dxa"/>
            <w:vAlign w:val="center"/>
          </w:tcPr>
          <w:p w:rsidR="00BF57D0" w:rsidRPr="0027758D" w:rsidRDefault="00BF57D0" w:rsidP="00E205B5">
            <w:pPr>
              <w:pStyle w:val="81"/>
              <w:jc w:val="center"/>
            </w:pPr>
            <w:r w:rsidRPr="0027758D">
              <w:t>3</w:t>
            </w:r>
          </w:p>
        </w:tc>
        <w:tc>
          <w:tcPr>
            <w:tcW w:w="1512" w:type="dxa"/>
            <w:vAlign w:val="center"/>
          </w:tcPr>
          <w:p w:rsidR="00BF57D0" w:rsidRPr="0027758D" w:rsidRDefault="00BF57D0" w:rsidP="00E205B5">
            <w:pPr>
              <w:pStyle w:val="81"/>
              <w:jc w:val="center"/>
            </w:pPr>
            <w:r w:rsidRPr="0027758D">
              <w:t>4</w:t>
            </w:r>
          </w:p>
        </w:tc>
        <w:tc>
          <w:tcPr>
            <w:tcW w:w="1512" w:type="dxa"/>
            <w:vAlign w:val="center"/>
          </w:tcPr>
          <w:p w:rsidR="00BF57D0" w:rsidRPr="0027758D" w:rsidRDefault="00BF57D0" w:rsidP="00E205B5">
            <w:pPr>
              <w:pStyle w:val="81"/>
              <w:jc w:val="center"/>
            </w:pPr>
            <w:r w:rsidRPr="0027758D">
              <w:t>5</w:t>
            </w:r>
          </w:p>
        </w:tc>
      </w:tr>
      <w:tr w:rsidR="00BF57D0" w:rsidRPr="0027758D" w:rsidTr="00E205B5">
        <w:trPr>
          <w:jc w:val="center"/>
        </w:trPr>
        <w:tc>
          <w:tcPr>
            <w:tcW w:w="1512" w:type="dxa"/>
            <w:vAlign w:val="center"/>
          </w:tcPr>
          <w:p w:rsidR="00BF57D0" w:rsidRPr="0027758D" w:rsidRDefault="00BF57D0" w:rsidP="00E205B5">
            <w:pPr>
              <w:pStyle w:val="71"/>
              <w:rPr>
                <w:rFonts w:ascii="Times New Roman" w:eastAsia="宋体" w:hAnsi="Times New Roman" w:cs="Times New Roman"/>
              </w:rPr>
            </w:pPr>
            <w:r w:rsidRPr="0027758D">
              <w:rPr>
                <w:rFonts w:ascii="Times New Roman" w:eastAsia="宋体" w:hAnsi="宋体" w:cs="Times New Roman"/>
              </w:rPr>
              <w:t>答案</w:t>
            </w:r>
          </w:p>
        </w:tc>
        <w:tc>
          <w:tcPr>
            <w:tcW w:w="1512" w:type="dxa"/>
            <w:vAlign w:val="center"/>
          </w:tcPr>
          <w:p w:rsidR="00BF57D0" w:rsidRPr="0027758D" w:rsidRDefault="00BF57D0" w:rsidP="00E205B5">
            <w:pPr>
              <w:pStyle w:val="81"/>
              <w:jc w:val="center"/>
            </w:pPr>
            <w:r w:rsidRPr="0027758D">
              <w:t>CD</w:t>
            </w:r>
          </w:p>
        </w:tc>
        <w:tc>
          <w:tcPr>
            <w:tcW w:w="1512" w:type="dxa"/>
            <w:vAlign w:val="center"/>
          </w:tcPr>
          <w:p w:rsidR="00BF57D0" w:rsidRPr="0027758D" w:rsidRDefault="00BF57D0" w:rsidP="00E205B5">
            <w:pPr>
              <w:pStyle w:val="81"/>
              <w:jc w:val="center"/>
            </w:pPr>
            <w:r w:rsidRPr="0027758D">
              <w:t>A</w:t>
            </w:r>
          </w:p>
        </w:tc>
        <w:tc>
          <w:tcPr>
            <w:tcW w:w="1512" w:type="dxa"/>
            <w:vAlign w:val="center"/>
          </w:tcPr>
          <w:p w:rsidR="00BF57D0" w:rsidRPr="0027758D" w:rsidRDefault="00BF57D0" w:rsidP="00E205B5">
            <w:pPr>
              <w:pStyle w:val="81"/>
              <w:jc w:val="center"/>
            </w:pPr>
            <w:r w:rsidRPr="0027758D">
              <w:t>B</w:t>
            </w:r>
          </w:p>
        </w:tc>
        <w:tc>
          <w:tcPr>
            <w:tcW w:w="1512" w:type="dxa"/>
            <w:vAlign w:val="center"/>
          </w:tcPr>
          <w:p w:rsidR="00BF57D0" w:rsidRPr="0027758D" w:rsidRDefault="00BF57D0" w:rsidP="00E205B5">
            <w:pPr>
              <w:pStyle w:val="81"/>
              <w:jc w:val="center"/>
            </w:pPr>
            <w:r w:rsidRPr="0027758D">
              <w:t>A</w:t>
            </w:r>
          </w:p>
        </w:tc>
        <w:tc>
          <w:tcPr>
            <w:tcW w:w="1512" w:type="dxa"/>
            <w:vAlign w:val="center"/>
          </w:tcPr>
          <w:p w:rsidR="00BF57D0" w:rsidRPr="0027758D" w:rsidRDefault="00BF57D0" w:rsidP="00E205B5">
            <w:pPr>
              <w:pStyle w:val="81"/>
              <w:jc w:val="center"/>
            </w:pPr>
            <w:r w:rsidRPr="0027758D">
              <w:t>B</w:t>
            </w:r>
          </w:p>
        </w:tc>
      </w:tr>
    </w:tbl>
    <w:p w:rsidR="00BF57D0" w:rsidRDefault="00BF57D0" w:rsidP="00BF57D0">
      <w:pPr>
        <w:pStyle w:val="91"/>
      </w:pPr>
    </w:p>
    <w:p w:rsidR="00BF57D0" w:rsidRPr="00F16F48" w:rsidRDefault="00BF57D0" w:rsidP="00BF57D0">
      <w:pPr>
        <w:pStyle w:val="31"/>
        <w:spacing w:before="156" w:after="156"/>
      </w:pPr>
      <w:r w:rsidRPr="00F16F48">
        <w:rPr>
          <w:rFonts w:hint="eastAsia"/>
        </w:rPr>
        <w:t>2</w:t>
      </w:r>
      <w:r w:rsidRPr="00F16F48">
        <w:rPr>
          <w:rFonts w:hint="eastAsia"/>
        </w:rPr>
        <w:t>、简答题部分</w:t>
      </w:r>
    </w:p>
    <w:p w:rsidR="00BF57D0" w:rsidRPr="00AC6D41" w:rsidRDefault="00BF57D0" w:rsidP="00BF57D0">
      <w:pPr>
        <w:pStyle w:val="41"/>
        <w:spacing w:before="93" w:after="93"/>
      </w:pPr>
      <w:r w:rsidRPr="00AC6D41">
        <w:rPr>
          <w:rFonts w:hint="eastAsia"/>
        </w:rPr>
        <w:t>第</w:t>
      </w:r>
      <w:r w:rsidRPr="00AC6D41">
        <w:rPr>
          <w:rFonts w:hint="eastAsia"/>
        </w:rPr>
        <w:t>1</w:t>
      </w:r>
      <w:r w:rsidRPr="00AC6D41">
        <w:rPr>
          <w:rFonts w:hint="eastAsia"/>
        </w:rPr>
        <w:t>题</w:t>
      </w:r>
    </w:p>
    <w:p w:rsidR="00BF57D0" w:rsidRDefault="00BF57D0" w:rsidP="00BF57D0">
      <w:pPr>
        <w:pStyle w:val="41"/>
        <w:spacing w:before="93" w:after="93"/>
      </w:pPr>
      <w:r>
        <w:rPr>
          <w:rFonts w:hint="eastAsia"/>
        </w:rPr>
        <w:t>回答要点：</w:t>
      </w:r>
    </w:p>
    <w:p w:rsidR="00BF57D0" w:rsidRDefault="00BF57D0" w:rsidP="00BF57D0">
      <w:pPr>
        <w:pStyle w:val="41"/>
        <w:spacing w:before="93" w:after="93"/>
      </w:pPr>
      <w:r>
        <w:rPr>
          <w:rFonts w:hint="eastAsia"/>
        </w:rPr>
        <w:t>英文字体写在前面，中文字体写在后面。</w:t>
      </w:r>
    </w:p>
    <w:p w:rsidR="00BF57D0" w:rsidRPr="00AC6D41" w:rsidRDefault="00BF57D0" w:rsidP="00BF57D0">
      <w:pPr>
        <w:pStyle w:val="41"/>
        <w:spacing w:before="93" w:after="93"/>
      </w:pPr>
      <w:r w:rsidRPr="00AC6D41">
        <w:rPr>
          <w:rFonts w:hint="eastAsia"/>
        </w:rPr>
        <w:t>第</w:t>
      </w:r>
      <w:r w:rsidRPr="00AC6D41">
        <w:rPr>
          <w:rFonts w:hint="eastAsia"/>
        </w:rPr>
        <w:t>2</w:t>
      </w:r>
      <w:r w:rsidRPr="00AC6D41">
        <w:rPr>
          <w:rFonts w:hint="eastAsia"/>
        </w:rPr>
        <w:t>题</w:t>
      </w:r>
    </w:p>
    <w:p w:rsidR="00BF57D0" w:rsidRDefault="00BF57D0" w:rsidP="00BF57D0">
      <w:pPr>
        <w:pStyle w:val="41"/>
        <w:spacing w:before="93" w:after="93"/>
      </w:pPr>
      <w:r>
        <w:rPr>
          <w:rFonts w:hint="eastAsia"/>
        </w:rPr>
        <w:t>回答要点：</w:t>
      </w:r>
      <w:r>
        <w:rPr>
          <w:rFonts w:hint="eastAsia"/>
        </w:rPr>
        <w:t xml:space="preserve"> </w:t>
      </w:r>
    </w:p>
    <w:p w:rsidR="00BF57D0" w:rsidRDefault="00BF57D0" w:rsidP="00BF57D0">
      <w:pPr>
        <w:pStyle w:val="41"/>
        <w:spacing w:before="93" w:after="93"/>
      </w:pPr>
      <w:r>
        <w:rPr>
          <w:rFonts w:hint="eastAsia"/>
        </w:rPr>
        <w:t>（</w:t>
      </w:r>
      <w:r>
        <w:rPr>
          <w:rFonts w:hint="eastAsia"/>
        </w:rPr>
        <w:t>1</w:t>
      </w:r>
      <w:r>
        <w:rPr>
          <w:rFonts w:hint="eastAsia"/>
        </w:rPr>
        <w:t>）</w:t>
      </w:r>
      <w:r w:rsidRPr="0002469A">
        <w:rPr>
          <w:rFonts w:hint="eastAsia"/>
        </w:rPr>
        <w:t>background-color</w:t>
      </w:r>
      <w:r>
        <w:rPr>
          <w:rFonts w:hint="eastAsia"/>
        </w:rPr>
        <w:t>设置背景颜色。</w:t>
      </w:r>
    </w:p>
    <w:p w:rsidR="00BF57D0" w:rsidRDefault="00BF57D0" w:rsidP="00BF57D0">
      <w:pPr>
        <w:pStyle w:val="41"/>
        <w:spacing w:before="93" w:after="93"/>
      </w:pPr>
      <w:r>
        <w:rPr>
          <w:rFonts w:hint="eastAsia"/>
        </w:rPr>
        <w:t>（</w:t>
      </w:r>
      <w:r>
        <w:rPr>
          <w:rFonts w:hint="eastAsia"/>
        </w:rPr>
        <w:t>2</w:t>
      </w:r>
      <w:r>
        <w:rPr>
          <w:rFonts w:hint="eastAsia"/>
        </w:rPr>
        <w:t>）</w:t>
      </w:r>
      <w:r w:rsidRPr="0002469A">
        <w:rPr>
          <w:rFonts w:hint="eastAsia"/>
        </w:rPr>
        <w:t>background-image</w:t>
      </w:r>
      <w:r>
        <w:rPr>
          <w:rFonts w:hint="eastAsia"/>
        </w:rPr>
        <w:t>设置</w:t>
      </w:r>
      <w:r w:rsidRPr="0002469A">
        <w:rPr>
          <w:rFonts w:hint="eastAsia"/>
        </w:rPr>
        <w:t>背景图像</w:t>
      </w:r>
      <w:r>
        <w:rPr>
          <w:rFonts w:hint="eastAsia"/>
        </w:rPr>
        <w:t>。</w:t>
      </w:r>
    </w:p>
    <w:p w:rsidR="00BF57D0" w:rsidRDefault="00BF57D0" w:rsidP="00BF57D0">
      <w:pPr>
        <w:pStyle w:val="41"/>
        <w:spacing w:before="93" w:after="93"/>
      </w:pPr>
      <w:r>
        <w:rPr>
          <w:rFonts w:hint="eastAsia"/>
        </w:rPr>
        <w:t>（</w:t>
      </w:r>
      <w:r>
        <w:rPr>
          <w:rFonts w:hint="eastAsia"/>
        </w:rPr>
        <w:t>3</w:t>
      </w:r>
      <w:r>
        <w:rPr>
          <w:rFonts w:hint="eastAsia"/>
        </w:rPr>
        <w:t>）</w:t>
      </w:r>
      <w:r w:rsidRPr="0002469A">
        <w:rPr>
          <w:rFonts w:hint="eastAsia"/>
        </w:rPr>
        <w:t>background-repeat</w:t>
      </w:r>
      <w:r>
        <w:rPr>
          <w:rFonts w:hint="eastAsia"/>
        </w:rPr>
        <w:t>和</w:t>
      </w:r>
      <w:r w:rsidRPr="0002469A">
        <w:rPr>
          <w:rFonts w:hint="eastAsia"/>
        </w:rPr>
        <w:t>background-position</w:t>
      </w:r>
      <w:r>
        <w:rPr>
          <w:rFonts w:hint="eastAsia"/>
        </w:rPr>
        <w:t>通常和背景图像一起使用，分别设置背景图像的</w:t>
      </w:r>
      <w:r w:rsidRPr="0002469A">
        <w:rPr>
          <w:rFonts w:hint="eastAsia"/>
        </w:rPr>
        <w:t>重复</w:t>
      </w:r>
      <w:r>
        <w:rPr>
          <w:rFonts w:hint="eastAsia"/>
        </w:rPr>
        <w:t>方式和</w:t>
      </w:r>
      <w:r w:rsidRPr="0002469A">
        <w:rPr>
          <w:rFonts w:hint="eastAsia"/>
        </w:rPr>
        <w:t>定位</w:t>
      </w:r>
      <w:r>
        <w:rPr>
          <w:rFonts w:hint="eastAsia"/>
        </w:rPr>
        <w:t>。</w:t>
      </w:r>
    </w:p>
    <w:p w:rsidR="00BF57D0" w:rsidRPr="00AC6D41" w:rsidRDefault="00BF57D0" w:rsidP="00BF57D0">
      <w:pPr>
        <w:pStyle w:val="41"/>
        <w:spacing w:before="93" w:after="93"/>
      </w:pPr>
      <w:r w:rsidRPr="00AC6D41">
        <w:rPr>
          <w:rFonts w:hint="eastAsia"/>
        </w:rPr>
        <w:t>第</w:t>
      </w:r>
      <w:r w:rsidRPr="00AC6D41">
        <w:rPr>
          <w:rFonts w:hint="eastAsia"/>
        </w:rPr>
        <w:t>3</w:t>
      </w:r>
      <w:r w:rsidRPr="00AC6D41">
        <w:rPr>
          <w:rFonts w:hint="eastAsia"/>
        </w:rPr>
        <w:t>题</w:t>
      </w:r>
    </w:p>
    <w:p w:rsidR="00BF57D0" w:rsidRDefault="00BF57D0" w:rsidP="00BF57D0">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3</w:t>
      </w:r>
      <w:r>
        <w:rPr>
          <w:rFonts w:hint="eastAsia"/>
        </w:rPr>
        <w:t>。</w:t>
      </w:r>
    </w:p>
    <w:p w:rsidR="00BF57D0" w:rsidRPr="00AC6D41" w:rsidRDefault="00BF57D0" w:rsidP="00BF57D0">
      <w:pPr>
        <w:pStyle w:val="41"/>
        <w:spacing w:before="93" w:after="93"/>
      </w:pPr>
      <w:r w:rsidRPr="00AC6D41">
        <w:rPr>
          <w:rFonts w:hint="eastAsia"/>
        </w:rPr>
        <w:t>第</w:t>
      </w:r>
      <w:r w:rsidRPr="00AC6D41">
        <w:rPr>
          <w:rFonts w:hint="eastAsia"/>
        </w:rPr>
        <w:t>4</w:t>
      </w:r>
      <w:r w:rsidRPr="00AC6D41">
        <w:rPr>
          <w:rFonts w:hint="eastAsia"/>
        </w:rPr>
        <w:t>题</w:t>
      </w:r>
    </w:p>
    <w:p w:rsidR="00BF57D0" w:rsidRDefault="00BF57D0" w:rsidP="00BF57D0">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4</w:t>
      </w:r>
      <w:r>
        <w:rPr>
          <w:rFonts w:hint="eastAsia"/>
        </w:rPr>
        <w:t>。</w:t>
      </w:r>
    </w:p>
    <w:p w:rsidR="00BF57D0" w:rsidRPr="00AC6D41" w:rsidRDefault="00BF57D0" w:rsidP="00BF57D0">
      <w:pPr>
        <w:pStyle w:val="41"/>
        <w:spacing w:before="93" w:after="93"/>
      </w:pPr>
      <w:r w:rsidRPr="00AC6D41">
        <w:rPr>
          <w:rFonts w:hint="eastAsia"/>
        </w:rPr>
        <w:t>第</w:t>
      </w:r>
      <w:r>
        <w:rPr>
          <w:rFonts w:hint="eastAsia"/>
        </w:rPr>
        <w:t>5</w:t>
      </w:r>
      <w:r w:rsidRPr="00AC6D41">
        <w:rPr>
          <w:rFonts w:hint="eastAsia"/>
        </w:rPr>
        <w:t>题</w:t>
      </w:r>
    </w:p>
    <w:p w:rsidR="00BF57D0" w:rsidRPr="00B84D90" w:rsidRDefault="00BF57D0" w:rsidP="00BF57D0">
      <w:pPr>
        <w:pStyle w:val="41"/>
        <w:spacing w:before="93" w:after="93"/>
        <w:rPr>
          <w:lang w:val="fr-FR"/>
        </w:rPr>
      </w:pPr>
      <w:r>
        <w:rPr>
          <w:rFonts w:hint="eastAsia"/>
        </w:rPr>
        <w:t>源代码：参考本章资料文件夹下</w:t>
      </w:r>
      <w:r w:rsidRPr="00CD492B">
        <w:rPr>
          <w:rFonts w:hint="eastAsia"/>
        </w:rPr>
        <w:t>\</w:t>
      </w:r>
      <w:r>
        <w:rPr>
          <w:rFonts w:hint="eastAsia"/>
        </w:rPr>
        <w:t>作业</w:t>
      </w:r>
      <w:r>
        <w:rPr>
          <w:rFonts w:hint="eastAsia"/>
        </w:rPr>
        <w:t>5</w:t>
      </w:r>
      <w:r>
        <w:rPr>
          <w:rFonts w:hint="eastAsia"/>
        </w:rPr>
        <w:t>。</w:t>
      </w:r>
      <w:bookmarkStart w:id="0" w:name="_GoBack"/>
      <w:bookmarkEnd w:id="0"/>
    </w:p>
    <w:p w:rsidR="00543364" w:rsidRPr="00BF57D0" w:rsidRDefault="00543364" w:rsidP="003A47ED">
      <w:pPr>
        <w:pStyle w:val="300"/>
        <w:rPr>
          <w:rFonts w:ascii="宋体" w:hAnsi="宋体"/>
          <w:lang w:val="fr-FR"/>
        </w:rPr>
      </w:pPr>
    </w:p>
    <w:sectPr w:rsidR="00543364" w:rsidRPr="00BF57D0"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EF1" w:rsidRDefault="00C52EF1" w:rsidP="0075251C">
      <w:r>
        <w:separator/>
      </w:r>
    </w:p>
  </w:endnote>
  <w:endnote w:type="continuationSeparator" w:id="0">
    <w:p w:rsidR="00C52EF1" w:rsidRDefault="00C52EF1"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593585" w:rsidRPr="00593585">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EF1" w:rsidRDefault="00C52EF1" w:rsidP="0075251C">
      <w:r>
        <w:separator/>
      </w:r>
    </w:p>
  </w:footnote>
  <w:footnote w:type="continuationSeparator" w:id="0">
    <w:p w:rsidR="00C52EF1" w:rsidRDefault="00C52EF1"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C52EF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C52EF1"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C52EF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93585"/>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4380B"/>
    <w:rsid w:val="00953203"/>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7DFF"/>
    <w:rsid w:val="00A413F5"/>
    <w:rsid w:val="00A442C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7E89"/>
    <w:rsid w:val="00BE2255"/>
    <w:rsid w:val="00BF57D0"/>
    <w:rsid w:val="00C0771E"/>
    <w:rsid w:val="00C26045"/>
    <w:rsid w:val="00C353D0"/>
    <w:rsid w:val="00C52EF1"/>
    <w:rsid w:val="00C66D35"/>
    <w:rsid w:val="00C73FDC"/>
    <w:rsid w:val="00C76C96"/>
    <w:rsid w:val="00C818E5"/>
    <w:rsid w:val="00C85950"/>
    <w:rsid w:val="00C977D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BF57D0"/>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BF57D0"/>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BF57D0"/>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BF57D0"/>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BF57D0"/>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BF57D0"/>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BF57D0"/>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BF57D0"/>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BF57D0"/>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BF57D0"/>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BF57D0"/>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BF57D0"/>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BF57D0"/>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BF57D0"/>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89C81-E073-4CDC-B266-C8D09D4E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43</Words>
  <Characters>251</Characters>
  <Application>Microsoft Office Word</Application>
  <DocSecurity>0</DocSecurity>
  <Lines>2</Lines>
  <Paragraphs>1</Paragraphs>
  <ScaleCrop>false</ScaleCrop>
  <Company>Sky123.Org</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12</cp:revision>
  <dcterms:created xsi:type="dcterms:W3CDTF">2016-08-17T08:15:00Z</dcterms:created>
  <dcterms:modified xsi:type="dcterms:W3CDTF">2016-12-15T08:23:00Z</dcterms:modified>
</cp:coreProperties>
</file>