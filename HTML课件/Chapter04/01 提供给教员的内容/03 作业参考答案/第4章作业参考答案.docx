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D81" w:rsidRPr="00CE5999" w:rsidRDefault="00631E2F" w:rsidP="00631E2F">
      <w:pPr>
        <w:jc w:val="center"/>
        <w:rPr>
          <w:rFonts w:ascii="宋体" w:hAnsi="宋体"/>
          <w:b/>
          <w:sz w:val="32"/>
          <w:szCs w:val="32"/>
        </w:rPr>
      </w:pPr>
      <w:r w:rsidRPr="00CE5999">
        <w:rPr>
          <w:rFonts w:ascii="宋体" w:hAnsi="宋体" w:hint="eastAsia"/>
          <w:b/>
          <w:sz w:val="32"/>
          <w:szCs w:val="32"/>
        </w:rPr>
        <w:t>第</w:t>
      </w:r>
      <w:r w:rsidR="0011558C">
        <w:rPr>
          <w:rFonts w:ascii="宋体" w:hAnsi="宋体" w:hint="eastAsia"/>
          <w:b/>
          <w:sz w:val="32"/>
          <w:szCs w:val="32"/>
        </w:rPr>
        <w:t>4</w:t>
      </w:r>
      <w:r w:rsidRPr="00CE5999">
        <w:rPr>
          <w:rFonts w:ascii="宋体" w:hAnsi="宋体" w:hint="eastAsia"/>
          <w:b/>
          <w:sz w:val="32"/>
          <w:szCs w:val="32"/>
        </w:rPr>
        <w:t>章作业</w:t>
      </w:r>
      <w:r w:rsidR="00E30C0E">
        <w:rPr>
          <w:rFonts w:ascii="宋体" w:hAnsi="宋体" w:hint="eastAsia"/>
          <w:b/>
          <w:sz w:val="32"/>
          <w:szCs w:val="32"/>
        </w:rPr>
        <w:t>参考</w:t>
      </w:r>
      <w:r w:rsidRPr="00CE5999">
        <w:rPr>
          <w:rFonts w:ascii="宋体" w:hAnsi="宋体" w:hint="eastAsia"/>
          <w:b/>
          <w:sz w:val="32"/>
          <w:szCs w:val="32"/>
        </w:rPr>
        <w:t>答案</w:t>
      </w:r>
    </w:p>
    <w:p w:rsidR="0011558C" w:rsidRDefault="0011558C" w:rsidP="0011558C">
      <w:pPr>
        <w:pStyle w:val="31"/>
        <w:spacing w:before="156" w:after="156"/>
      </w:pPr>
      <w:r>
        <w:t>1</w:t>
      </w:r>
      <w:r>
        <w:rPr>
          <w:rFonts w:hint="eastAsia"/>
        </w:rPr>
        <w:t>、选择题部分</w:t>
      </w:r>
    </w:p>
    <w:p w:rsidR="0011558C" w:rsidRDefault="0011558C" w:rsidP="0011558C">
      <w:pPr>
        <w:pStyle w:val="91"/>
      </w:pPr>
    </w:p>
    <w:tbl>
      <w:tblPr>
        <w:tblW w:w="90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bottom w:w="28" w:type="dxa"/>
        </w:tblCellMar>
        <w:tblLook w:val="01E0" w:firstRow="1" w:lastRow="1" w:firstColumn="1" w:lastColumn="1" w:noHBand="0" w:noVBand="0"/>
      </w:tblPr>
      <w:tblGrid>
        <w:gridCol w:w="1512"/>
        <w:gridCol w:w="1512"/>
        <w:gridCol w:w="1512"/>
        <w:gridCol w:w="1513"/>
        <w:gridCol w:w="1513"/>
        <w:gridCol w:w="1513"/>
      </w:tblGrid>
      <w:tr w:rsidR="0011558C" w:rsidTr="0011558C">
        <w:trPr>
          <w:jc w:val="center"/>
        </w:trPr>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71"/>
              <w:rPr>
                <w:rFonts w:ascii="Times New Roman" w:eastAsia="宋体" w:hAnsi="Times New Roman" w:cs="Times New Roman"/>
              </w:rPr>
            </w:pPr>
            <w:r>
              <w:rPr>
                <w:rFonts w:ascii="Times New Roman" w:eastAsia="宋体" w:hAnsi="宋体" w:cs="Times New Roman" w:hint="eastAsia"/>
              </w:rPr>
              <w:t>题号</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1</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2</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3</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4</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5</w:t>
            </w:r>
          </w:p>
        </w:tc>
      </w:tr>
      <w:tr w:rsidR="0011558C" w:rsidTr="0011558C">
        <w:trPr>
          <w:jc w:val="center"/>
        </w:trPr>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71"/>
              <w:rPr>
                <w:rFonts w:ascii="Times New Roman" w:eastAsia="宋体" w:hAnsi="Times New Roman" w:cs="Times New Roman"/>
              </w:rPr>
            </w:pPr>
            <w:r>
              <w:rPr>
                <w:rFonts w:ascii="Times New Roman" w:eastAsia="宋体" w:hAnsi="宋体" w:cs="Times New Roman" w:hint="eastAsia"/>
              </w:rPr>
              <w:t>答案</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C</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A</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D</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A</w:t>
            </w:r>
          </w:p>
        </w:tc>
        <w:tc>
          <w:tcPr>
            <w:tcW w:w="1512" w:type="dxa"/>
            <w:tcBorders>
              <w:top w:val="single" w:sz="4" w:space="0" w:color="auto"/>
              <w:left w:val="single" w:sz="4" w:space="0" w:color="auto"/>
              <w:bottom w:val="single" w:sz="4" w:space="0" w:color="auto"/>
              <w:right w:val="single" w:sz="4" w:space="0" w:color="auto"/>
            </w:tcBorders>
            <w:vAlign w:val="center"/>
            <w:hideMark/>
          </w:tcPr>
          <w:p w:rsidR="0011558C" w:rsidRDefault="0011558C">
            <w:pPr>
              <w:pStyle w:val="81"/>
              <w:jc w:val="center"/>
            </w:pPr>
            <w:r>
              <w:t>C</w:t>
            </w:r>
          </w:p>
        </w:tc>
      </w:tr>
    </w:tbl>
    <w:p w:rsidR="0011558C" w:rsidRDefault="0011558C" w:rsidP="0011558C">
      <w:pPr>
        <w:pStyle w:val="91"/>
      </w:pPr>
    </w:p>
    <w:p w:rsidR="0011558C" w:rsidRDefault="0011558C" w:rsidP="0011558C">
      <w:pPr>
        <w:pStyle w:val="31"/>
        <w:spacing w:before="156" w:after="156"/>
      </w:pPr>
      <w:r>
        <w:t>2</w:t>
      </w:r>
      <w:r>
        <w:rPr>
          <w:rFonts w:hint="eastAsia"/>
        </w:rPr>
        <w:t>、简答题部分</w:t>
      </w:r>
    </w:p>
    <w:p w:rsidR="0011558C" w:rsidRDefault="0011558C" w:rsidP="0011558C">
      <w:pPr>
        <w:pStyle w:val="41"/>
        <w:spacing w:before="93" w:after="93"/>
      </w:pPr>
      <w:r>
        <w:rPr>
          <w:rFonts w:hint="eastAsia"/>
        </w:rPr>
        <w:t>第</w:t>
      </w:r>
      <w:r>
        <w:t>1</w:t>
      </w:r>
      <w:r>
        <w:rPr>
          <w:rFonts w:hint="eastAsia"/>
        </w:rPr>
        <w:t>题</w:t>
      </w:r>
    </w:p>
    <w:p w:rsidR="0011558C" w:rsidRDefault="0011558C" w:rsidP="0011558C">
      <w:pPr>
        <w:pStyle w:val="41"/>
        <w:spacing w:before="93" w:after="93"/>
      </w:pPr>
      <w:r>
        <w:rPr>
          <w:rFonts w:hint="eastAsia"/>
        </w:rPr>
        <w:t>回答要点：</w:t>
      </w:r>
    </w:p>
    <w:p w:rsidR="0011558C" w:rsidRDefault="0011558C" w:rsidP="0011558C">
      <w:pPr>
        <w:pStyle w:val="41"/>
        <w:spacing w:before="93" w:after="93"/>
      </w:pPr>
      <w:r>
        <w:rPr>
          <w:rFonts w:hint="eastAsia"/>
        </w:rPr>
        <w:t>（</w:t>
      </w:r>
      <w:r>
        <w:t>1</w:t>
      </w:r>
      <w:r>
        <w:rPr>
          <w:rFonts w:hint="eastAsia"/>
        </w:rPr>
        <w:t>）内容与表现分离。</w:t>
      </w:r>
    </w:p>
    <w:p w:rsidR="0011558C" w:rsidRDefault="0011558C" w:rsidP="0011558C">
      <w:pPr>
        <w:pStyle w:val="41"/>
        <w:spacing w:before="93" w:after="93"/>
      </w:pPr>
      <w:r>
        <w:rPr>
          <w:rFonts w:hint="eastAsia"/>
        </w:rPr>
        <w:t>（</w:t>
      </w:r>
      <w:r>
        <w:t>2</w:t>
      </w:r>
      <w:r>
        <w:rPr>
          <w:rFonts w:hint="eastAsia"/>
        </w:rPr>
        <w:t>）表现的统一，可以使网页的表现非常统一，并且容易修改。</w:t>
      </w:r>
    </w:p>
    <w:p w:rsidR="0011558C" w:rsidRDefault="0011558C" w:rsidP="0011558C">
      <w:pPr>
        <w:pStyle w:val="41"/>
        <w:spacing w:before="93" w:after="93"/>
      </w:pPr>
      <w:r>
        <w:rPr>
          <w:rFonts w:hint="eastAsia"/>
        </w:rPr>
        <w:t>（</w:t>
      </w:r>
      <w:r>
        <w:t>3</w:t>
      </w:r>
      <w:r>
        <w:rPr>
          <w:rFonts w:hint="eastAsia"/>
        </w:rPr>
        <w:t>）丰富的样式，使得页面布局更加灵活。</w:t>
      </w:r>
    </w:p>
    <w:p w:rsidR="0011558C" w:rsidRDefault="0011558C" w:rsidP="0011558C">
      <w:pPr>
        <w:pStyle w:val="41"/>
        <w:spacing w:before="93" w:after="93"/>
      </w:pPr>
      <w:r>
        <w:rPr>
          <w:rFonts w:hint="eastAsia"/>
        </w:rPr>
        <w:t>（</w:t>
      </w:r>
      <w:r>
        <w:t>4</w:t>
      </w:r>
      <w:r>
        <w:rPr>
          <w:rFonts w:hint="eastAsia"/>
        </w:rPr>
        <w:t>）减少网页的代码量，增加网页的浏览速度，节省网络带宽。</w:t>
      </w:r>
    </w:p>
    <w:p w:rsidR="0011558C" w:rsidRDefault="0011558C" w:rsidP="0011558C">
      <w:pPr>
        <w:pStyle w:val="41"/>
        <w:spacing w:before="93" w:after="93"/>
      </w:pPr>
      <w:r>
        <w:rPr>
          <w:rFonts w:hint="eastAsia"/>
        </w:rPr>
        <w:t>（</w:t>
      </w:r>
      <w:r>
        <w:t>5</w:t>
      </w:r>
      <w:r>
        <w:rPr>
          <w:rFonts w:hint="eastAsia"/>
        </w:rPr>
        <w:t>）运用独立于页面的</w:t>
      </w:r>
      <w:r>
        <w:t>CSS</w:t>
      </w:r>
      <w:r>
        <w:rPr>
          <w:rFonts w:hint="eastAsia"/>
        </w:rPr>
        <w:t>，还有利于网页被搜索引擎收录。</w:t>
      </w:r>
    </w:p>
    <w:p w:rsidR="0011558C" w:rsidRDefault="0011558C" w:rsidP="0011558C">
      <w:pPr>
        <w:pStyle w:val="41"/>
        <w:spacing w:before="93" w:after="93"/>
      </w:pPr>
      <w:r>
        <w:rPr>
          <w:rFonts w:hint="eastAsia"/>
        </w:rPr>
        <w:t>第</w:t>
      </w:r>
      <w:r>
        <w:t>2</w:t>
      </w:r>
      <w:r>
        <w:rPr>
          <w:rFonts w:hint="eastAsia"/>
        </w:rPr>
        <w:t>题</w:t>
      </w:r>
    </w:p>
    <w:p w:rsidR="0011558C" w:rsidRDefault="0011558C" w:rsidP="0011558C">
      <w:pPr>
        <w:pStyle w:val="41"/>
        <w:spacing w:before="93" w:after="93"/>
      </w:pPr>
      <w:r>
        <w:rPr>
          <w:rFonts w:hint="eastAsia"/>
        </w:rPr>
        <w:t>回答要点：</w:t>
      </w:r>
      <w:r>
        <w:t xml:space="preserve"> </w:t>
      </w:r>
    </w:p>
    <w:p w:rsidR="0011558C" w:rsidRDefault="0011558C" w:rsidP="0011558C">
      <w:pPr>
        <w:pStyle w:val="41"/>
        <w:spacing w:before="93" w:after="93"/>
      </w:pPr>
      <w:r>
        <w:rPr>
          <w:rFonts w:hint="eastAsia"/>
        </w:rPr>
        <w:t>（</w:t>
      </w:r>
      <w:r>
        <w:t>1</w:t>
      </w:r>
      <w:r>
        <w:rPr>
          <w:rFonts w:hint="eastAsia"/>
        </w:rPr>
        <w:t>）两者对网页元素的修饰效果是一样的。</w:t>
      </w:r>
    </w:p>
    <w:p w:rsidR="0011558C" w:rsidRDefault="0011558C" w:rsidP="0011558C">
      <w:pPr>
        <w:pStyle w:val="41"/>
        <w:spacing w:before="93" w:after="93"/>
      </w:pPr>
      <w:r>
        <w:rPr>
          <w:rFonts w:hint="eastAsia"/>
        </w:rPr>
        <w:t>（</w:t>
      </w:r>
      <w:r>
        <w:t>2</w:t>
      </w:r>
      <w:r>
        <w:rPr>
          <w:rFonts w:hint="eastAsia"/>
        </w:rPr>
        <w:t>）</w:t>
      </w:r>
      <w:r>
        <w:t>&lt;</w:t>
      </w:r>
      <w:r>
        <w:rPr>
          <w:spacing w:val="2"/>
        </w:rPr>
        <w:t>style&gt;</w:t>
      </w:r>
      <w:r>
        <w:rPr>
          <w:rFonts w:hint="eastAsia"/>
          <w:spacing w:val="2"/>
        </w:rPr>
        <w:t>标签引入的</w:t>
      </w:r>
      <w:r>
        <w:rPr>
          <w:spacing w:val="2"/>
        </w:rPr>
        <w:t>CSS</w:t>
      </w:r>
      <w:r>
        <w:rPr>
          <w:rFonts w:hint="eastAsia"/>
          <w:spacing w:val="2"/>
        </w:rPr>
        <w:t>必须放在网页的头部，而</w:t>
      </w:r>
      <w:r>
        <w:rPr>
          <w:spacing w:val="2"/>
        </w:rPr>
        <w:t>&lt;style&gt;</w:t>
      </w:r>
      <w:r>
        <w:rPr>
          <w:rFonts w:hint="eastAsia"/>
          <w:spacing w:val="2"/>
        </w:rPr>
        <w:t>属性引入的</w:t>
      </w:r>
      <w:r>
        <w:rPr>
          <w:spacing w:val="2"/>
        </w:rPr>
        <w:t>CSS</w:t>
      </w:r>
      <w:r>
        <w:rPr>
          <w:rFonts w:hint="eastAsia"/>
          <w:spacing w:val="2"/>
        </w:rPr>
        <w:t>是直接在网页标签中</w:t>
      </w:r>
      <w:r>
        <w:rPr>
          <w:rFonts w:hint="eastAsia"/>
        </w:rPr>
        <w:t>。</w:t>
      </w:r>
    </w:p>
    <w:p w:rsidR="0011558C" w:rsidRDefault="0011558C" w:rsidP="0011558C">
      <w:pPr>
        <w:pStyle w:val="41"/>
        <w:spacing w:before="93" w:after="93"/>
      </w:pPr>
      <w:r>
        <w:rPr>
          <w:rFonts w:hint="eastAsia"/>
        </w:rPr>
        <w:t>（</w:t>
      </w:r>
      <w:r>
        <w:t>3</w:t>
      </w:r>
      <w:r>
        <w:rPr>
          <w:rFonts w:hint="eastAsia"/>
        </w:rPr>
        <w:t>）</w:t>
      </w:r>
      <w:r>
        <w:t>&lt;style&gt;</w:t>
      </w:r>
      <w:r>
        <w:rPr>
          <w:rFonts w:hint="eastAsia"/>
        </w:rPr>
        <w:t>标签引入的</w:t>
      </w:r>
      <w:r>
        <w:t>CSS</w:t>
      </w:r>
      <w:r>
        <w:rPr>
          <w:rFonts w:hint="eastAsia"/>
        </w:rPr>
        <w:t>样式在本网页中可以复用，而</w:t>
      </w:r>
      <w:r>
        <w:t>&lt;style&gt;</w:t>
      </w:r>
      <w:r>
        <w:rPr>
          <w:rFonts w:hint="eastAsia"/>
        </w:rPr>
        <w:t>属性引入的</w:t>
      </w:r>
      <w:r>
        <w:t>CSS</w:t>
      </w:r>
      <w:r>
        <w:rPr>
          <w:rFonts w:hint="eastAsia"/>
        </w:rPr>
        <w:t>样式仅适用于当前的网页标签。</w:t>
      </w:r>
    </w:p>
    <w:p w:rsidR="00FD6665" w:rsidRDefault="00FD6665" w:rsidP="0011558C">
      <w:pPr>
        <w:pStyle w:val="41"/>
        <w:spacing w:before="93" w:after="93"/>
      </w:pPr>
    </w:p>
    <w:p w:rsidR="0011558C" w:rsidRDefault="0011558C" w:rsidP="0011558C">
      <w:pPr>
        <w:pStyle w:val="41"/>
        <w:spacing w:before="93" w:after="93"/>
      </w:pPr>
      <w:r>
        <w:rPr>
          <w:rFonts w:hint="eastAsia"/>
        </w:rPr>
        <w:t>第</w:t>
      </w:r>
      <w:r>
        <w:t>3</w:t>
      </w:r>
      <w:r>
        <w:rPr>
          <w:rFonts w:hint="eastAsia"/>
        </w:rPr>
        <w:t>题</w:t>
      </w:r>
    </w:p>
    <w:p w:rsidR="00504C49" w:rsidRDefault="00504C49" w:rsidP="00504C49">
      <w:pPr>
        <w:pStyle w:val="41"/>
        <w:spacing w:before="93" w:after="93"/>
      </w:pPr>
      <w:r>
        <w:rPr>
          <w:rFonts w:hint="eastAsia"/>
        </w:rPr>
        <w:t>回答要点：</w:t>
      </w:r>
      <w:r>
        <w:t xml:space="preserve"> </w:t>
      </w:r>
    </w:p>
    <w:p w:rsidR="00FD6665" w:rsidRDefault="00FD6665" w:rsidP="00FD6665">
      <w:pPr>
        <w:pStyle w:val="41"/>
        <w:spacing w:before="93" w:after="93"/>
      </w:pPr>
      <w:r>
        <w:rPr>
          <w:rFonts w:hint="eastAsia"/>
        </w:rPr>
        <w:t>E F:nth-child(n)</w:t>
      </w:r>
      <w:r>
        <w:rPr>
          <w:rFonts w:hint="eastAsia"/>
        </w:rPr>
        <w:t>和</w:t>
      </w:r>
      <w:r>
        <w:rPr>
          <w:rFonts w:hint="eastAsia"/>
        </w:rPr>
        <w:t>E F:nth-of-type(n)</w:t>
      </w:r>
      <w:r>
        <w:rPr>
          <w:rFonts w:hint="eastAsia"/>
        </w:rPr>
        <w:t>在使用的时候记住以下关键点：</w:t>
      </w:r>
    </w:p>
    <w:p w:rsidR="00FD6665" w:rsidRDefault="00FD6665" w:rsidP="00FD6665">
      <w:pPr>
        <w:pStyle w:val="41"/>
        <w:spacing w:before="93" w:after="93"/>
      </w:pPr>
      <w:r>
        <w:rPr>
          <w:rFonts w:hint="eastAsia"/>
        </w:rPr>
        <w:t>E F:nth-child(n)</w:t>
      </w:r>
      <w:r>
        <w:rPr>
          <w:rFonts w:hint="eastAsia"/>
        </w:rPr>
        <w:t>在</w:t>
      </w:r>
      <w:proofErr w:type="gramStart"/>
      <w:r>
        <w:rPr>
          <w:rFonts w:hint="eastAsia"/>
        </w:rPr>
        <w:t>父级里</w:t>
      </w:r>
      <w:proofErr w:type="gramEnd"/>
      <w:r>
        <w:rPr>
          <w:rFonts w:hint="eastAsia"/>
        </w:rPr>
        <w:t>从一个元素开始查找，不分类型。</w:t>
      </w:r>
    </w:p>
    <w:p w:rsidR="003700CF" w:rsidRDefault="00FD6665" w:rsidP="00FD6665">
      <w:pPr>
        <w:pStyle w:val="41"/>
        <w:spacing w:before="93" w:after="93"/>
      </w:pPr>
      <w:r>
        <w:rPr>
          <w:rFonts w:hint="eastAsia"/>
        </w:rPr>
        <w:t>E F:nth-of-type(n)</w:t>
      </w:r>
      <w:r>
        <w:rPr>
          <w:rFonts w:hint="eastAsia"/>
        </w:rPr>
        <w:t>在</w:t>
      </w:r>
      <w:proofErr w:type="gramStart"/>
      <w:r>
        <w:rPr>
          <w:rFonts w:hint="eastAsia"/>
        </w:rPr>
        <w:t>父级里</w:t>
      </w:r>
      <w:proofErr w:type="gramEnd"/>
      <w:r>
        <w:rPr>
          <w:rFonts w:hint="eastAsia"/>
        </w:rPr>
        <w:t>先看类型，再看位置</w:t>
      </w:r>
    </w:p>
    <w:p w:rsidR="003700CF" w:rsidRDefault="003700CF" w:rsidP="00504C49">
      <w:pPr>
        <w:pStyle w:val="41"/>
        <w:spacing w:before="93" w:after="93"/>
      </w:pPr>
    </w:p>
    <w:p w:rsidR="0011558C" w:rsidRDefault="0011558C" w:rsidP="0011558C">
      <w:pPr>
        <w:pStyle w:val="41"/>
        <w:spacing w:before="93" w:after="93"/>
      </w:pPr>
      <w:r>
        <w:rPr>
          <w:rFonts w:hint="eastAsia"/>
        </w:rPr>
        <w:t>第</w:t>
      </w:r>
      <w:r>
        <w:t>4</w:t>
      </w:r>
      <w:r>
        <w:rPr>
          <w:rFonts w:hint="eastAsia"/>
        </w:rPr>
        <w:t>题</w:t>
      </w:r>
    </w:p>
    <w:p w:rsidR="0011558C" w:rsidRDefault="0011558C" w:rsidP="0011558C">
      <w:pPr>
        <w:pStyle w:val="41"/>
        <w:spacing w:before="93" w:after="93"/>
      </w:pPr>
      <w:r>
        <w:rPr>
          <w:rFonts w:hint="eastAsia"/>
        </w:rPr>
        <w:t>源代码：参考本章资料文件夹下</w:t>
      </w:r>
      <w:r w:rsidRPr="00CD492B">
        <w:rPr>
          <w:rFonts w:hint="eastAsia"/>
        </w:rPr>
        <w:t>\</w:t>
      </w:r>
      <w:r>
        <w:rPr>
          <w:rFonts w:hint="eastAsia"/>
        </w:rPr>
        <w:t>作业</w:t>
      </w:r>
      <w:r>
        <w:t>4</w:t>
      </w:r>
      <w:r>
        <w:rPr>
          <w:rFonts w:hint="eastAsia"/>
        </w:rPr>
        <w:t>。</w:t>
      </w:r>
    </w:p>
    <w:p w:rsidR="0011558C" w:rsidRDefault="0011558C" w:rsidP="0011558C">
      <w:pPr>
        <w:pStyle w:val="41"/>
        <w:spacing w:before="93" w:after="93"/>
      </w:pPr>
      <w:r>
        <w:rPr>
          <w:rFonts w:hint="eastAsia"/>
        </w:rPr>
        <w:t>第</w:t>
      </w:r>
      <w:r>
        <w:t>5</w:t>
      </w:r>
      <w:r>
        <w:rPr>
          <w:rFonts w:hint="eastAsia"/>
        </w:rPr>
        <w:t>题</w:t>
      </w:r>
    </w:p>
    <w:p w:rsidR="0011558C" w:rsidRDefault="0011558C" w:rsidP="0011558C">
      <w:pPr>
        <w:pStyle w:val="41"/>
        <w:spacing w:before="93" w:after="93"/>
        <w:rPr>
          <w:lang w:val="fr-FR"/>
        </w:rPr>
      </w:pPr>
      <w:r>
        <w:rPr>
          <w:rFonts w:hint="eastAsia"/>
        </w:rPr>
        <w:t>源代码：参考本章资料文件夹下</w:t>
      </w:r>
      <w:r w:rsidRPr="00CD492B">
        <w:rPr>
          <w:rFonts w:hint="eastAsia"/>
        </w:rPr>
        <w:t>\</w:t>
      </w:r>
      <w:r>
        <w:rPr>
          <w:rFonts w:hint="eastAsia"/>
        </w:rPr>
        <w:t>作业</w:t>
      </w:r>
      <w:r>
        <w:t>5</w:t>
      </w:r>
      <w:bookmarkStart w:id="0" w:name="_GoBack"/>
      <w:bookmarkEnd w:id="0"/>
      <w:r>
        <w:rPr>
          <w:rFonts w:hint="eastAsia"/>
        </w:rPr>
        <w:t>。</w:t>
      </w:r>
    </w:p>
    <w:p w:rsidR="00543364" w:rsidRPr="00543364" w:rsidRDefault="00543364" w:rsidP="003A47ED">
      <w:pPr>
        <w:pStyle w:val="300"/>
        <w:rPr>
          <w:rFonts w:ascii="宋体" w:hAnsi="宋体"/>
          <w:lang w:val="en-US"/>
        </w:rPr>
      </w:pPr>
    </w:p>
    <w:sectPr w:rsidR="00543364" w:rsidRPr="00543364" w:rsidSect="00A74730">
      <w:headerReference w:type="even" r:id="rId9"/>
      <w:headerReference w:type="default" r:id="rId10"/>
      <w:footerReference w:type="default" r:id="rId11"/>
      <w:head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5F8E" w:rsidRDefault="00F45F8E" w:rsidP="0075251C">
      <w:r>
        <w:separator/>
      </w:r>
    </w:p>
  </w:endnote>
  <w:endnote w:type="continuationSeparator" w:id="0">
    <w:p w:rsidR="00F45F8E" w:rsidRDefault="00F45F8E" w:rsidP="0075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仿宋_GB2312">
    <w:charset w:val="86"/>
    <w:family w:val="modern"/>
    <w:pitch w:val="fixed"/>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汉仪大宋简">
    <w:altName w:val="Arial Unicode MS"/>
    <w:charset w:val="86"/>
    <w:family w:val="modern"/>
    <w:pitch w:val="fixed"/>
    <w:sig w:usb0="00000000" w:usb1="080E0800" w:usb2="0000001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372198"/>
      <w:docPartObj>
        <w:docPartGallery w:val="Page Numbers (Bottom of Page)"/>
        <w:docPartUnique/>
      </w:docPartObj>
    </w:sdtPr>
    <w:sdtEndPr/>
    <w:sdtContent>
      <w:p w:rsidR="00D443AF" w:rsidRDefault="00764A8B" w:rsidP="00FC0898">
        <w:pPr>
          <w:pStyle w:val="a4"/>
          <w:jc w:val="right"/>
        </w:pPr>
        <w:r>
          <w:fldChar w:fldCharType="begin"/>
        </w:r>
        <w:r>
          <w:instrText xml:space="preserve"> PAGE   \* MERGEFORMAT </w:instrText>
        </w:r>
        <w:r>
          <w:fldChar w:fldCharType="separate"/>
        </w:r>
        <w:r w:rsidR="00441C70" w:rsidRPr="00441C70">
          <w:rPr>
            <w:noProof/>
            <w:lang w:val="zh-CN"/>
          </w:rPr>
          <w:t>1</w:t>
        </w:r>
        <w:r>
          <w:rPr>
            <w:noProof/>
            <w:lang w:val="zh-CN"/>
          </w:rPr>
          <w:fldChar w:fldCharType="end"/>
        </w:r>
        <w:r w:rsidR="00D443AF">
          <w:rPr>
            <w:rFonts w:hint="eastAsia"/>
          </w:rPr>
          <w:t xml:space="preserve">                                                    </w:t>
        </w:r>
        <w:r w:rsidR="00D443AF">
          <w:rPr>
            <w:rFonts w:hint="eastAsia"/>
          </w:rPr>
          <w:t>北京阿博泰克北大青鸟信息技术有限公司</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5F8E" w:rsidRDefault="00F45F8E" w:rsidP="0075251C">
      <w:r>
        <w:separator/>
      </w:r>
    </w:p>
  </w:footnote>
  <w:footnote w:type="continuationSeparator" w:id="0">
    <w:p w:rsidR="00F45F8E" w:rsidRDefault="00F45F8E" w:rsidP="0075251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F45F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6" o:spid="_x0000_s2059" type="#_x0000_t75" style="position:absolute;left:0;text-align:left;margin-left:0;margin-top:0;width:415.1pt;height:259.4pt;z-index:-251657216;mso-position-horizontal:center;mso-position-horizontal-relative:margin;mso-position-vertical:center;mso-position-vertical-relative:margin" o:allowincell="f">
          <v:imagedata r:id="rId1" o:title="水印1317"/>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F45F8E" w:rsidP="007D017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7" o:spid="_x0000_s2060" type="#_x0000_t75" style="position:absolute;left:0;text-align:left;margin-left:0;margin-top:0;width:415.1pt;height:259.4pt;z-index:-251656192;mso-position-horizontal:center;mso-position-horizontal-relative:margin;mso-position-vertical:center;mso-position-vertical-relative:margin" o:allowincell="f">
          <v:imagedata r:id="rId1" o:title="水印1317"/>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43AF" w:rsidRDefault="00F45F8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548755" o:spid="_x0000_s2058" type="#_x0000_t75" style="position:absolute;left:0;text-align:left;margin-left:0;margin-top:0;width:415.1pt;height:259.4pt;z-index:-251658240;mso-position-horizontal:center;mso-position-horizontal-relative:margin;mso-position-vertical:center;mso-position-vertical-relative:margin" o:allowincell="f">
          <v:imagedata r:id="rId1" o:title="水印1317"/>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54E8C0"/>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0000003"/>
    <w:multiLevelType w:val="multilevel"/>
    <w:tmpl w:val="000000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4"/>
    <w:multiLevelType w:val="multilevel"/>
    <w:tmpl w:val="0000000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0000007"/>
    <w:multiLevelType w:val="multilevel"/>
    <w:tmpl w:val="00000007"/>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000000D"/>
    <w:multiLevelType w:val="multilevel"/>
    <w:tmpl w:val="000000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000000F"/>
    <w:multiLevelType w:val="multilevel"/>
    <w:tmpl w:val="A620B690"/>
    <w:lvl w:ilvl="0">
      <w:start w:val="1"/>
      <w:numFmt w:val="bullet"/>
      <w:lvlText w:val=""/>
      <w:lvlJc w:val="left"/>
      <w:pPr>
        <w:ind w:left="-1794" w:hanging="420"/>
      </w:pPr>
      <w:rPr>
        <w:rFonts w:ascii="Wingdings" w:hAnsi="Wingdings" w:hint="default"/>
      </w:rPr>
    </w:lvl>
    <w:lvl w:ilvl="1">
      <w:start w:val="1"/>
      <w:numFmt w:val="bullet"/>
      <w:lvlText w:val=""/>
      <w:lvlJc w:val="left"/>
      <w:pPr>
        <w:ind w:left="-1374" w:hanging="420"/>
      </w:pPr>
      <w:rPr>
        <w:rFonts w:ascii="Wingdings" w:hAnsi="Wingdings" w:hint="default"/>
      </w:rPr>
    </w:lvl>
    <w:lvl w:ilvl="2">
      <w:start w:val="1"/>
      <w:numFmt w:val="bullet"/>
      <w:lvlText w:val=""/>
      <w:lvlJc w:val="left"/>
      <w:pPr>
        <w:ind w:left="-954" w:hanging="420"/>
      </w:pPr>
      <w:rPr>
        <w:rFonts w:ascii="Wingdings" w:hAnsi="Wingdings" w:hint="default"/>
      </w:rPr>
    </w:lvl>
    <w:lvl w:ilvl="3">
      <w:start w:val="1"/>
      <w:numFmt w:val="bullet"/>
      <w:lvlText w:val=""/>
      <w:lvlJc w:val="left"/>
      <w:pPr>
        <w:ind w:left="-534" w:hanging="420"/>
      </w:pPr>
      <w:rPr>
        <w:rFonts w:ascii="Wingdings" w:hAnsi="Wingdings" w:hint="default"/>
      </w:rPr>
    </w:lvl>
    <w:lvl w:ilvl="4">
      <w:start w:val="1"/>
      <w:numFmt w:val="bullet"/>
      <w:lvlText w:val=""/>
      <w:lvlJc w:val="left"/>
      <w:pPr>
        <w:ind w:left="-114" w:hanging="420"/>
      </w:pPr>
      <w:rPr>
        <w:rFonts w:ascii="Wingdings" w:hAnsi="Wingdings" w:hint="default"/>
      </w:rPr>
    </w:lvl>
    <w:lvl w:ilvl="5">
      <w:start w:val="1"/>
      <w:numFmt w:val="bullet"/>
      <w:lvlText w:val=""/>
      <w:lvlJc w:val="left"/>
      <w:pPr>
        <w:ind w:left="306" w:hanging="420"/>
      </w:pPr>
      <w:rPr>
        <w:rFonts w:ascii="Wingdings" w:hAnsi="Wingdings" w:hint="default"/>
      </w:rPr>
    </w:lvl>
    <w:lvl w:ilvl="6">
      <w:start w:val="1"/>
      <w:numFmt w:val="bullet"/>
      <w:lvlText w:val=""/>
      <w:lvlJc w:val="left"/>
      <w:pPr>
        <w:ind w:left="726" w:hanging="420"/>
      </w:pPr>
      <w:rPr>
        <w:rFonts w:ascii="Wingdings" w:hAnsi="Wingdings" w:hint="default"/>
      </w:rPr>
    </w:lvl>
    <w:lvl w:ilvl="7">
      <w:start w:val="1"/>
      <w:numFmt w:val="bullet"/>
      <w:lvlText w:val=""/>
      <w:lvlJc w:val="left"/>
      <w:pPr>
        <w:ind w:left="1146" w:hanging="420"/>
      </w:pPr>
      <w:rPr>
        <w:rFonts w:ascii="Wingdings" w:hAnsi="Wingdings" w:hint="default"/>
      </w:rPr>
    </w:lvl>
    <w:lvl w:ilvl="8">
      <w:start w:val="1"/>
      <w:numFmt w:val="bullet"/>
      <w:lvlText w:val=""/>
      <w:lvlJc w:val="left"/>
      <w:pPr>
        <w:ind w:left="1566" w:hanging="420"/>
      </w:pPr>
      <w:rPr>
        <w:rFonts w:ascii="Wingdings" w:hAnsi="Wingdings" w:hint="default"/>
      </w:rPr>
    </w:lvl>
  </w:abstractNum>
  <w:abstractNum w:abstractNumId="6">
    <w:nsid w:val="054E2E8C"/>
    <w:multiLevelType w:val="multilevel"/>
    <w:tmpl w:val="CB622540"/>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nsid w:val="05AB2DD1"/>
    <w:multiLevelType w:val="hybridMultilevel"/>
    <w:tmpl w:val="E8B64B7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092C151B"/>
    <w:multiLevelType w:val="hybridMultilevel"/>
    <w:tmpl w:val="7A86D6B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099D7828"/>
    <w:multiLevelType w:val="multilevel"/>
    <w:tmpl w:val="D8E68E5A"/>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0">
    <w:nsid w:val="0E67496C"/>
    <w:multiLevelType w:val="hybridMultilevel"/>
    <w:tmpl w:val="7D549CD4"/>
    <w:lvl w:ilvl="0" w:tplc="0409000B">
      <w:start w:val="1"/>
      <w:numFmt w:val="bullet"/>
      <w:lvlText w:val=""/>
      <w:lvlJc w:val="left"/>
      <w:pPr>
        <w:tabs>
          <w:tab w:val="num" w:pos="780"/>
        </w:tabs>
        <w:ind w:left="78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nsid w:val="0FFA231B"/>
    <w:multiLevelType w:val="hybridMultilevel"/>
    <w:tmpl w:val="A76A31D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nsid w:val="10943F8D"/>
    <w:multiLevelType w:val="hybridMultilevel"/>
    <w:tmpl w:val="AD1C86C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5004F13"/>
    <w:multiLevelType w:val="hybridMultilevel"/>
    <w:tmpl w:val="5712AD6C"/>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66A0B95"/>
    <w:multiLevelType w:val="multilevel"/>
    <w:tmpl w:val="E1DC6086"/>
    <w:lvl w:ilvl="0">
      <w:start w:val="1"/>
      <w:numFmt w:val="decimal"/>
      <w:lvlText w:val="%1"/>
      <w:lvlJc w:val="left"/>
      <w:pPr>
        <w:ind w:left="405" w:hanging="405"/>
      </w:pPr>
      <w:rPr>
        <w:rFonts w:hint="default"/>
      </w:rPr>
    </w:lvl>
    <w:lvl w:ilvl="1">
      <w:start w:val="1"/>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nsid w:val="1A2D7773"/>
    <w:multiLevelType w:val="hybridMultilevel"/>
    <w:tmpl w:val="C0FAECE4"/>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B000272"/>
    <w:multiLevelType w:val="hybridMultilevel"/>
    <w:tmpl w:val="EDDC9A5A"/>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1E1B3BFB"/>
    <w:multiLevelType w:val="hybridMultilevel"/>
    <w:tmpl w:val="B7A4A0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F7C2160"/>
    <w:multiLevelType w:val="hybridMultilevel"/>
    <w:tmpl w:val="18F4BE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21934E6C"/>
    <w:multiLevelType w:val="multilevel"/>
    <w:tmpl w:val="949A3C7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226355FE"/>
    <w:multiLevelType w:val="hybridMultilevel"/>
    <w:tmpl w:val="2B50E674"/>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nsid w:val="231A6795"/>
    <w:multiLevelType w:val="hybridMultilevel"/>
    <w:tmpl w:val="0CC68A7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25835F1A"/>
    <w:multiLevelType w:val="hybridMultilevel"/>
    <w:tmpl w:val="83F6E3E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nsid w:val="281279FF"/>
    <w:multiLevelType w:val="hybridMultilevel"/>
    <w:tmpl w:val="F7AAC6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8200141"/>
    <w:multiLevelType w:val="hybridMultilevel"/>
    <w:tmpl w:val="9AC28DF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2E896909"/>
    <w:multiLevelType w:val="multilevel"/>
    <w:tmpl w:val="815641FC"/>
    <w:lvl w:ilvl="0">
      <w:start w:val="1"/>
      <w:numFmt w:val="bullet"/>
      <w:lvlText w:val=""/>
      <w:lvlJc w:val="left"/>
      <w:pPr>
        <w:tabs>
          <w:tab w:val="num" w:pos="840"/>
        </w:tabs>
        <w:ind w:left="840" w:hanging="420"/>
      </w:pPr>
      <w:rPr>
        <w:rFonts w:ascii="Wingdings" w:hAnsi="Wingding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26">
    <w:nsid w:val="2EBA630A"/>
    <w:multiLevelType w:val="hybridMultilevel"/>
    <w:tmpl w:val="DA98B004"/>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2EF64B51"/>
    <w:multiLevelType w:val="hybridMultilevel"/>
    <w:tmpl w:val="4178075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8">
    <w:nsid w:val="31BA6874"/>
    <w:multiLevelType w:val="hybridMultilevel"/>
    <w:tmpl w:val="CFB25422"/>
    <w:lvl w:ilvl="0" w:tplc="0409000B">
      <w:start w:val="1"/>
      <w:numFmt w:val="bullet"/>
      <w:lvlText w:val=""/>
      <w:lvlJc w:val="left"/>
      <w:pPr>
        <w:ind w:left="422" w:hanging="420"/>
      </w:pPr>
      <w:rPr>
        <w:rFonts w:ascii="Wingdings" w:hAnsi="Wingdings" w:hint="default"/>
      </w:rPr>
    </w:lvl>
    <w:lvl w:ilvl="1" w:tplc="04090003" w:tentative="1">
      <w:start w:val="1"/>
      <w:numFmt w:val="bullet"/>
      <w:lvlText w:val=""/>
      <w:lvlJc w:val="left"/>
      <w:pPr>
        <w:ind w:left="842" w:hanging="420"/>
      </w:pPr>
      <w:rPr>
        <w:rFonts w:ascii="Wingdings" w:hAnsi="Wingdings" w:hint="default"/>
      </w:rPr>
    </w:lvl>
    <w:lvl w:ilvl="2" w:tplc="04090005" w:tentative="1">
      <w:start w:val="1"/>
      <w:numFmt w:val="bullet"/>
      <w:lvlText w:val=""/>
      <w:lvlJc w:val="left"/>
      <w:pPr>
        <w:ind w:left="1262" w:hanging="420"/>
      </w:pPr>
      <w:rPr>
        <w:rFonts w:ascii="Wingdings" w:hAnsi="Wingdings" w:hint="default"/>
      </w:rPr>
    </w:lvl>
    <w:lvl w:ilvl="3" w:tplc="04090001" w:tentative="1">
      <w:start w:val="1"/>
      <w:numFmt w:val="bullet"/>
      <w:lvlText w:val=""/>
      <w:lvlJc w:val="left"/>
      <w:pPr>
        <w:ind w:left="1682" w:hanging="420"/>
      </w:pPr>
      <w:rPr>
        <w:rFonts w:ascii="Wingdings" w:hAnsi="Wingdings" w:hint="default"/>
      </w:rPr>
    </w:lvl>
    <w:lvl w:ilvl="4" w:tplc="04090003" w:tentative="1">
      <w:start w:val="1"/>
      <w:numFmt w:val="bullet"/>
      <w:lvlText w:val=""/>
      <w:lvlJc w:val="left"/>
      <w:pPr>
        <w:ind w:left="2102" w:hanging="420"/>
      </w:pPr>
      <w:rPr>
        <w:rFonts w:ascii="Wingdings" w:hAnsi="Wingdings" w:hint="default"/>
      </w:rPr>
    </w:lvl>
    <w:lvl w:ilvl="5" w:tplc="04090005" w:tentative="1">
      <w:start w:val="1"/>
      <w:numFmt w:val="bullet"/>
      <w:lvlText w:val=""/>
      <w:lvlJc w:val="left"/>
      <w:pPr>
        <w:ind w:left="2522" w:hanging="420"/>
      </w:pPr>
      <w:rPr>
        <w:rFonts w:ascii="Wingdings" w:hAnsi="Wingdings" w:hint="default"/>
      </w:rPr>
    </w:lvl>
    <w:lvl w:ilvl="6" w:tplc="04090001" w:tentative="1">
      <w:start w:val="1"/>
      <w:numFmt w:val="bullet"/>
      <w:lvlText w:val=""/>
      <w:lvlJc w:val="left"/>
      <w:pPr>
        <w:ind w:left="2942" w:hanging="420"/>
      </w:pPr>
      <w:rPr>
        <w:rFonts w:ascii="Wingdings" w:hAnsi="Wingdings" w:hint="default"/>
      </w:rPr>
    </w:lvl>
    <w:lvl w:ilvl="7" w:tplc="04090003" w:tentative="1">
      <w:start w:val="1"/>
      <w:numFmt w:val="bullet"/>
      <w:lvlText w:val=""/>
      <w:lvlJc w:val="left"/>
      <w:pPr>
        <w:ind w:left="3362" w:hanging="420"/>
      </w:pPr>
      <w:rPr>
        <w:rFonts w:ascii="Wingdings" w:hAnsi="Wingdings" w:hint="default"/>
      </w:rPr>
    </w:lvl>
    <w:lvl w:ilvl="8" w:tplc="04090005" w:tentative="1">
      <w:start w:val="1"/>
      <w:numFmt w:val="bullet"/>
      <w:lvlText w:val=""/>
      <w:lvlJc w:val="left"/>
      <w:pPr>
        <w:ind w:left="3782" w:hanging="420"/>
      </w:pPr>
      <w:rPr>
        <w:rFonts w:ascii="Wingdings" w:hAnsi="Wingdings" w:hint="default"/>
      </w:rPr>
    </w:lvl>
  </w:abstractNum>
  <w:abstractNum w:abstractNumId="29">
    <w:nsid w:val="31EB3702"/>
    <w:multiLevelType w:val="hybridMultilevel"/>
    <w:tmpl w:val="E92E16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24D6380"/>
    <w:multiLevelType w:val="hybridMultilevel"/>
    <w:tmpl w:val="1C4ACB08"/>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34BE2BEB"/>
    <w:multiLevelType w:val="hybridMultilevel"/>
    <w:tmpl w:val="0F523BF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34CA6E4C"/>
    <w:multiLevelType w:val="hybridMultilevel"/>
    <w:tmpl w:val="5CBC26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5303760"/>
    <w:multiLevelType w:val="multilevel"/>
    <w:tmpl w:val="3B1AD6AA"/>
    <w:lvl w:ilvl="0">
      <w:start w:val="1"/>
      <w:numFmt w:val="decimal"/>
      <w:lvlText w:val="%1、"/>
      <w:lvlJc w:val="left"/>
      <w:pPr>
        <w:ind w:left="360" w:hanging="360"/>
      </w:pPr>
      <w:rPr>
        <w:rFonts w:hint="default"/>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rPr>
        <w:rFonts w:hint="default"/>
      </w:r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9791669"/>
    <w:multiLevelType w:val="multilevel"/>
    <w:tmpl w:val="BE7A0992"/>
    <w:lvl w:ilvl="0">
      <w:start w:val="1"/>
      <w:numFmt w:val="decimal"/>
      <w:lvlText w:val="%1"/>
      <w:lvlJc w:val="left"/>
      <w:pPr>
        <w:ind w:left="405" w:hanging="405"/>
      </w:pPr>
      <w:rPr>
        <w:rFonts w:hint="default"/>
      </w:rPr>
    </w:lvl>
    <w:lvl w:ilvl="1">
      <w:start w:val="1"/>
      <w:numFmt w:val="decimal"/>
      <w:lvlText w:val="%1.%2"/>
      <w:lvlJc w:val="left"/>
      <w:pPr>
        <w:ind w:left="831" w:hanging="405"/>
      </w:pPr>
      <w:rPr>
        <w:rFonts w:hint="default"/>
      </w:rPr>
    </w:lvl>
    <w:lvl w:ilvl="2">
      <w:start w:val="1"/>
      <w:numFmt w:val="decimal"/>
      <w:lvlText w:val="%1.%2.%3"/>
      <w:lvlJc w:val="left"/>
      <w:pPr>
        <w:ind w:left="1571"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35">
    <w:nsid w:val="3A7D007B"/>
    <w:multiLevelType w:val="hybridMultilevel"/>
    <w:tmpl w:val="4204235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nsid w:val="3E341731"/>
    <w:multiLevelType w:val="hybridMultilevel"/>
    <w:tmpl w:val="D8524D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nsid w:val="3EDE0F79"/>
    <w:multiLevelType w:val="hybridMultilevel"/>
    <w:tmpl w:val="8512AB9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406B79FD"/>
    <w:multiLevelType w:val="hybridMultilevel"/>
    <w:tmpl w:val="03869AF4"/>
    <w:lvl w:ilvl="0" w:tplc="4E32541A">
      <w:start w:val="1"/>
      <w:numFmt w:val="decimal"/>
      <w:lvlText w:val="%1、"/>
      <w:lvlJc w:val="left"/>
      <w:pPr>
        <w:ind w:left="502" w:hanging="360"/>
      </w:pPr>
      <w:rPr>
        <w:rFonts w:cs="楷体_GB2312"/>
        <w:b/>
        <w:color w:val="000000"/>
      </w:rPr>
    </w:lvl>
    <w:lvl w:ilvl="1" w:tplc="0409000B">
      <w:start w:val="1"/>
      <w:numFmt w:val="bullet"/>
      <w:lvlText w:val=""/>
      <w:lvlJc w:val="left"/>
      <w:pPr>
        <w:ind w:left="840" w:hanging="42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nsid w:val="40FF4423"/>
    <w:multiLevelType w:val="hybridMultilevel"/>
    <w:tmpl w:val="4968AA16"/>
    <w:lvl w:ilvl="0" w:tplc="0409000B">
      <w:start w:val="1"/>
      <w:numFmt w:val="bullet"/>
      <w:lvlText w:val=""/>
      <w:lvlJc w:val="left"/>
      <w:pPr>
        <w:ind w:left="780" w:hanging="420"/>
      </w:pPr>
      <w:rPr>
        <w:rFonts w:ascii="Wingdings" w:hAnsi="Wingdings" w:hint="default"/>
      </w:rPr>
    </w:lvl>
    <w:lvl w:ilvl="1" w:tplc="04090003">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47B12422"/>
    <w:multiLevelType w:val="hybridMultilevel"/>
    <w:tmpl w:val="9BD241F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1">
    <w:nsid w:val="497A18F4"/>
    <w:multiLevelType w:val="hybridMultilevel"/>
    <w:tmpl w:val="323698C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2">
    <w:nsid w:val="499E66BE"/>
    <w:multiLevelType w:val="hybridMultilevel"/>
    <w:tmpl w:val="C8DE90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3">
    <w:nsid w:val="4A8F0C5F"/>
    <w:multiLevelType w:val="hybridMultilevel"/>
    <w:tmpl w:val="DC22999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4">
    <w:nsid w:val="4B1B1230"/>
    <w:multiLevelType w:val="hybridMultilevel"/>
    <w:tmpl w:val="2F16C942"/>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5">
    <w:nsid w:val="4B3C72A5"/>
    <w:multiLevelType w:val="hybridMultilevel"/>
    <w:tmpl w:val="E5DE07A8"/>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4B437F7F"/>
    <w:multiLevelType w:val="hybridMultilevel"/>
    <w:tmpl w:val="E65E4FC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4DB856D0"/>
    <w:multiLevelType w:val="multilevel"/>
    <w:tmpl w:val="331C01B2"/>
    <w:lvl w:ilvl="0">
      <w:start w:val="1"/>
      <w:numFmt w:val="decimal"/>
      <w:lvlText w:val="%1"/>
      <w:lvlJc w:val="left"/>
      <w:pPr>
        <w:ind w:left="405" w:hanging="405"/>
      </w:pPr>
      <w:rPr>
        <w:rFonts w:hint="default"/>
      </w:rPr>
    </w:lvl>
    <w:lvl w:ilvl="1">
      <w:start w:val="1"/>
      <w:numFmt w:val="decimal"/>
      <w:lvlText w:val="%1.%2"/>
      <w:lvlJc w:val="left"/>
      <w:pPr>
        <w:ind w:left="689"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48">
    <w:nsid w:val="4F181421"/>
    <w:multiLevelType w:val="hybridMultilevel"/>
    <w:tmpl w:val="5A5AC4B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9">
    <w:nsid w:val="518A5AA6"/>
    <w:multiLevelType w:val="hybridMultilevel"/>
    <w:tmpl w:val="46F6B9C0"/>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52210777"/>
    <w:multiLevelType w:val="hybridMultilevel"/>
    <w:tmpl w:val="0FE4175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47311DF"/>
    <w:multiLevelType w:val="hybridMultilevel"/>
    <w:tmpl w:val="BBA8C0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nsid w:val="58BB365B"/>
    <w:multiLevelType w:val="hybridMultilevel"/>
    <w:tmpl w:val="FB523C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3">
    <w:nsid w:val="58BF525D"/>
    <w:multiLevelType w:val="hybridMultilevel"/>
    <w:tmpl w:val="12129F1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nsid w:val="5D165150"/>
    <w:multiLevelType w:val="hybridMultilevel"/>
    <w:tmpl w:val="599897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FA61FBA"/>
    <w:multiLevelType w:val="hybridMultilevel"/>
    <w:tmpl w:val="C5D412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6">
    <w:nsid w:val="61CD4B59"/>
    <w:multiLevelType w:val="multilevel"/>
    <w:tmpl w:val="C3B45CB2"/>
    <w:lvl w:ilvl="0">
      <w:start w:val="1"/>
      <w:numFmt w:val="decimal"/>
      <w:lvlText w:val="%1、"/>
      <w:lvlJc w:val="left"/>
      <w:pPr>
        <w:ind w:left="360" w:hanging="360"/>
      </w:pPr>
      <w:rPr>
        <w:b/>
        <w:color w:val="00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decimal"/>
      <w:lvlText w:val="%6．"/>
      <w:lvlJc w:val="left"/>
      <w:pPr>
        <w:ind w:left="2460" w:hanging="36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nsid w:val="61F12922"/>
    <w:multiLevelType w:val="hybridMultilevel"/>
    <w:tmpl w:val="55AC0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8">
    <w:nsid w:val="638401DC"/>
    <w:multiLevelType w:val="hybridMultilevel"/>
    <w:tmpl w:val="10362CD2"/>
    <w:lvl w:ilvl="0" w:tplc="FFFFFFFF">
      <w:start w:val="1"/>
      <w:numFmt w:val="bullet"/>
      <w:pStyle w:val="Itemarrow"/>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390"/>
        </w:tabs>
        <w:ind w:left="390" w:hanging="360"/>
      </w:pPr>
      <w:rPr>
        <w:rFonts w:ascii="Courier New" w:hAnsi="Courier New" w:cs="Courier New" w:hint="default"/>
      </w:rPr>
    </w:lvl>
    <w:lvl w:ilvl="2" w:tplc="FFFFFFFF">
      <w:start w:val="1"/>
      <w:numFmt w:val="bullet"/>
      <w:lvlText w:val=""/>
      <w:lvlJc w:val="left"/>
      <w:pPr>
        <w:tabs>
          <w:tab w:val="num" w:pos="1110"/>
        </w:tabs>
        <w:ind w:left="1110" w:hanging="360"/>
      </w:pPr>
      <w:rPr>
        <w:rFonts w:ascii="Wingdings" w:hAnsi="Wingdings" w:cs="Times New Roman" w:hint="default"/>
      </w:rPr>
    </w:lvl>
    <w:lvl w:ilvl="3" w:tplc="FFFFFFFF">
      <w:start w:val="1"/>
      <w:numFmt w:val="bullet"/>
      <w:lvlText w:val=""/>
      <w:lvlJc w:val="left"/>
      <w:pPr>
        <w:tabs>
          <w:tab w:val="num" w:pos="1830"/>
        </w:tabs>
        <w:ind w:left="1830" w:hanging="360"/>
      </w:pPr>
      <w:rPr>
        <w:rFonts w:ascii="Times New Roman" w:hAnsi="Times New Roman" w:cs="Times New Roman" w:hint="default"/>
      </w:rPr>
    </w:lvl>
    <w:lvl w:ilvl="4" w:tplc="FFFFFFFF">
      <w:start w:val="1"/>
      <w:numFmt w:val="bullet"/>
      <w:lvlText w:val="o"/>
      <w:lvlJc w:val="left"/>
      <w:pPr>
        <w:tabs>
          <w:tab w:val="num" w:pos="2550"/>
        </w:tabs>
        <w:ind w:left="2550" w:hanging="360"/>
      </w:pPr>
      <w:rPr>
        <w:rFonts w:ascii="Courier New" w:hAnsi="Courier New" w:cs="Courier New" w:hint="default"/>
      </w:rPr>
    </w:lvl>
    <w:lvl w:ilvl="5" w:tplc="FFFFFFFF">
      <w:start w:val="1"/>
      <w:numFmt w:val="bullet"/>
      <w:lvlText w:val=""/>
      <w:lvlJc w:val="left"/>
      <w:pPr>
        <w:tabs>
          <w:tab w:val="num" w:pos="3270"/>
        </w:tabs>
        <w:ind w:left="3270" w:hanging="360"/>
      </w:pPr>
      <w:rPr>
        <w:rFonts w:ascii="Wingdings" w:hAnsi="Wingdings" w:cs="Times New Roman" w:hint="default"/>
      </w:rPr>
    </w:lvl>
    <w:lvl w:ilvl="6" w:tplc="FFFFFFFF">
      <w:start w:val="1"/>
      <w:numFmt w:val="bullet"/>
      <w:lvlText w:val=""/>
      <w:lvlJc w:val="left"/>
      <w:pPr>
        <w:tabs>
          <w:tab w:val="num" w:pos="3990"/>
        </w:tabs>
        <w:ind w:left="3990" w:hanging="360"/>
      </w:pPr>
      <w:rPr>
        <w:rFonts w:ascii="Times New Roman" w:hAnsi="Times New Roman" w:cs="Times New Roman" w:hint="default"/>
      </w:rPr>
    </w:lvl>
    <w:lvl w:ilvl="7" w:tplc="FFFFFFFF">
      <w:start w:val="1"/>
      <w:numFmt w:val="bullet"/>
      <w:lvlText w:val="o"/>
      <w:lvlJc w:val="left"/>
      <w:pPr>
        <w:tabs>
          <w:tab w:val="num" w:pos="4710"/>
        </w:tabs>
        <w:ind w:left="4710" w:hanging="360"/>
      </w:pPr>
      <w:rPr>
        <w:rFonts w:ascii="Courier New" w:hAnsi="Courier New" w:cs="Courier New" w:hint="default"/>
      </w:rPr>
    </w:lvl>
    <w:lvl w:ilvl="8" w:tplc="FFFFFFFF">
      <w:start w:val="1"/>
      <w:numFmt w:val="bullet"/>
      <w:lvlText w:val=""/>
      <w:lvlJc w:val="left"/>
      <w:pPr>
        <w:tabs>
          <w:tab w:val="num" w:pos="5430"/>
        </w:tabs>
        <w:ind w:left="5430" w:hanging="360"/>
      </w:pPr>
      <w:rPr>
        <w:rFonts w:ascii="Wingdings" w:hAnsi="Wingdings" w:cs="Times New Roman" w:hint="default"/>
      </w:rPr>
    </w:lvl>
  </w:abstractNum>
  <w:abstractNum w:abstractNumId="59">
    <w:nsid w:val="64CB1A9B"/>
    <w:multiLevelType w:val="hybridMultilevel"/>
    <w:tmpl w:val="E2DA7E9C"/>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68317DA4"/>
    <w:multiLevelType w:val="hybridMultilevel"/>
    <w:tmpl w:val="97F289F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1">
    <w:nsid w:val="6D4F327F"/>
    <w:multiLevelType w:val="hybridMultilevel"/>
    <w:tmpl w:val="FD84475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2">
    <w:nsid w:val="726551C5"/>
    <w:multiLevelType w:val="multilevel"/>
    <w:tmpl w:val="951CF3BC"/>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63">
    <w:nsid w:val="73C7649A"/>
    <w:multiLevelType w:val="hybridMultilevel"/>
    <w:tmpl w:val="7ADA6FC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4">
    <w:nsid w:val="74D2748F"/>
    <w:multiLevelType w:val="hybridMultilevel"/>
    <w:tmpl w:val="D7A426E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nsid w:val="74D72B4E"/>
    <w:multiLevelType w:val="hybridMultilevel"/>
    <w:tmpl w:val="293640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763C3DE2"/>
    <w:multiLevelType w:val="hybridMultilevel"/>
    <w:tmpl w:val="92A8C37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7">
    <w:nsid w:val="776D5D7E"/>
    <w:multiLevelType w:val="hybridMultilevel"/>
    <w:tmpl w:val="037ADFA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8">
    <w:nsid w:val="77CE697F"/>
    <w:multiLevelType w:val="hybridMultilevel"/>
    <w:tmpl w:val="3A0EBD54"/>
    <w:lvl w:ilvl="0" w:tplc="4E32541A">
      <w:start w:val="1"/>
      <w:numFmt w:val="decimal"/>
      <w:lvlText w:val="%1、"/>
      <w:lvlJc w:val="left"/>
      <w:pPr>
        <w:ind w:left="360" w:hanging="360"/>
      </w:pPr>
      <w:rPr>
        <w:rFonts w:cs="楷体_GB2312" w:hint="default"/>
        <w:b/>
        <w:color w:val="000000"/>
      </w:rPr>
    </w:lvl>
    <w:lvl w:ilvl="1" w:tplc="0409000F">
      <w:start w:val="1"/>
      <w:numFmt w:val="decimal"/>
      <w:lvlText w:val="%2."/>
      <w:lvlJc w:val="left"/>
      <w:pPr>
        <w:ind w:left="840" w:hanging="420"/>
      </w:pPr>
    </w:lvl>
    <w:lvl w:ilvl="2" w:tplc="0409000B">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EC46760"/>
    <w:multiLevelType w:val="hybridMultilevel"/>
    <w:tmpl w:val="1F1A9A8E"/>
    <w:lvl w:ilvl="0" w:tplc="4E32541A">
      <w:start w:val="1"/>
      <w:numFmt w:val="decimal"/>
      <w:lvlText w:val="%1、"/>
      <w:lvlJc w:val="left"/>
      <w:pPr>
        <w:ind w:left="360" w:hanging="360"/>
      </w:pPr>
      <w:rPr>
        <w:rFonts w:cs="楷体_GB2312" w:hint="default"/>
        <w:b/>
        <w:color w:val="000000"/>
      </w:rPr>
    </w:lvl>
    <w:lvl w:ilvl="1" w:tplc="0409000B">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4CC4596E">
      <w:start w:val="1"/>
      <w:numFmt w:val="decimal"/>
      <w:lvlText w:val="%6．"/>
      <w:lvlJc w:val="left"/>
      <w:pPr>
        <w:ind w:left="2460" w:hanging="360"/>
      </w:pPr>
      <w:rPr>
        <w:rFonts w:hint="default"/>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nsid w:val="7FBA4E2B"/>
    <w:multiLevelType w:val="hybridMultilevel"/>
    <w:tmpl w:val="03F0808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0"/>
  </w:num>
  <w:num w:numId="2">
    <w:abstractNumId w:val="29"/>
  </w:num>
  <w:num w:numId="3">
    <w:abstractNumId w:val="39"/>
  </w:num>
  <w:num w:numId="4">
    <w:abstractNumId w:val="42"/>
  </w:num>
  <w:num w:numId="5">
    <w:abstractNumId w:val="22"/>
  </w:num>
  <w:num w:numId="6">
    <w:abstractNumId w:val="48"/>
  </w:num>
  <w:num w:numId="7">
    <w:abstractNumId w:val="30"/>
  </w:num>
  <w:num w:numId="8">
    <w:abstractNumId w:val="13"/>
  </w:num>
  <w:num w:numId="9">
    <w:abstractNumId w:val="40"/>
  </w:num>
  <w:num w:numId="10">
    <w:abstractNumId w:val="35"/>
  </w:num>
  <w:num w:numId="11">
    <w:abstractNumId w:val="38"/>
  </w:num>
  <w:num w:numId="12">
    <w:abstractNumId w:val="1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4"/>
  </w:num>
  <w:num w:numId="14">
    <w:abstractNumId w:val="20"/>
  </w:num>
  <w:num w:numId="15">
    <w:abstractNumId w:val="49"/>
  </w:num>
  <w:num w:numId="16">
    <w:abstractNumId w:val="66"/>
  </w:num>
  <w:num w:numId="17">
    <w:abstractNumId w:val="46"/>
  </w:num>
  <w:num w:numId="18">
    <w:abstractNumId w:val="8"/>
  </w:num>
  <w:num w:numId="19">
    <w:abstractNumId w:val="68"/>
  </w:num>
  <w:num w:numId="20">
    <w:abstractNumId w:val="36"/>
  </w:num>
  <w:num w:numId="21">
    <w:abstractNumId w:val="65"/>
  </w:num>
  <w:num w:numId="22">
    <w:abstractNumId w:val="5"/>
  </w:num>
  <w:num w:numId="23">
    <w:abstractNumId w:val="60"/>
  </w:num>
  <w:num w:numId="24">
    <w:abstractNumId w:val="0"/>
  </w:num>
  <w:num w:numId="25">
    <w:abstractNumId w:val="53"/>
  </w:num>
  <w:num w:numId="26">
    <w:abstractNumId w:val="50"/>
  </w:num>
  <w:num w:numId="27">
    <w:abstractNumId w:val="26"/>
  </w:num>
  <w:num w:numId="28">
    <w:abstractNumId w:val="45"/>
  </w:num>
  <w:num w:numId="29">
    <w:abstractNumId w:val="21"/>
  </w:num>
  <w:num w:numId="30">
    <w:abstractNumId w:val="61"/>
  </w:num>
  <w:num w:numId="31">
    <w:abstractNumId w:val="14"/>
  </w:num>
  <w:num w:numId="32">
    <w:abstractNumId w:val="70"/>
  </w:num>
  <w:num w:numId="33">
    <w:abstractNumId w:val="52"/>
  </w:num>
  <w:num w:numId="34">
    <w:abstractNumId w:val="43"/>
  </w:num>
  <w:num w:numId="35">
    <w:abstractNumId w:val="6"/>
  </w:num>
  <w:num w:numId="36">
    <w:abstractNumId w:val="69"/>
  </w:num>
  <w:num w:numId="37">
    <w:abstractNumId w:val="2"/>
  </w:num>
  <w:num w:numId="38">
    <w:abstractNumId w:val="59"/>
  </w:num>
  <w:num w:numId="39">
    <w:abstractNumId w:val="32"/>
  </w:num>
  <w:num w:numId="40">
    <w:abstractNumId w:val="56"/>
  </w:num>
  <w:num w:numId="41">
    <w:abstractNumId w:val="1"/>
  </w:num>
  <w:num w:numId="42">
    <w:abstractNumId w:val="9"/>
  </w:num>
  <w:num w:numId="43">
    <w:abstractNumId w:val="25"/>
  </w:num>
  <w:num w:numId="44">
    <w:abstractNumId w:val="33"/>
  </w:num>
  <w:num w:numId="45">
    <w:abstractNumId w:val="4"/>
  </w:num>
  <w:num w:numId="46">
    <w:abstractNumId w:val="3"/>
  </w:num>
  <w:num w:numId="47">
    <w:abstractNumId w:val="55"/>
  </w:num>
  <w:num w:numId="48">
    <w:abstractNumId w:val="19"/>
  </w:num>
  <w:num w:numId="49">
    <w:abstractNumId w:val="15"/>
  </w:num>
  <w:num w:numId="50">
    <w:abstractNumId w:val="16"/>
  </w:num>
  <w:num w:numId="51">
    <w:abstractNumId w:val="12"/>
  </w:num>
  <w:num w:numId="52">
    <w:abstractNumId w:val="57"/>
  </w:num>
  <w:num w:numId="53">
    <w:abstractNumId w:val="47"/>
  </w:num>
  <w:num w:numId="54">
    <w:abstractNumId w:val="51"/>
  </w:num>
  <w:num w:numId="55">
    <w:abstractNumId w:val="11"/>
  </w:num>
  <w:num w:numId="56">
    <w:abstractNumId w:val="18"/>
  </w:num>
  <w:num w:numId="57">
    <w:abstractNumId w:val="41"/>
  </w:num>
  <w:num w:numId="58">
    <w:abstractNumId w:val="54"/>
  </w:num>
  <w:num w:numId="59">
    <w:abstractNumId w:val="34"/>
  </w:num>
  <w:num w:numId="60">
    <w:abstractNumId w:val="62"/>
  </w:num>
  <w:num w:numId="61">
    <w:abstractNumId w:val="67"/>
  </w:num>
  <w:num w:numId="62">
    <w:abstractNumId w:val="63"/>
  </w:num>
  <w:num w:numId="63">
    <w:abstractNumId w:val="27"/>
  </w:num>
  <w:num w:numId="64">
    <w:abstractNumId w:val="24"/>
  </w:num>
  <w:num w:numId="65">
    <w:abstractNumId w:val="58"/>
  </w:num>
  <w:num w:numId="66">
    <w:abstractNumId w:val="17"/>
  </w:num>
  <w:num w:numId="67">
    <w:abstractNumId w:val="44"/>
  </w:num>
  <w:num w:numId="68">
    <w:abstractNumId w:val="37"/>
  </w:num>
  <w:num w:numId="69">
    <w:abstractNumId w:val="7"/>
  </w:num>
  <w:num w:numId="70">
    <w:abstractNumId w:val="23"/>
  </w:num>
  <w:num w:numId="71">
    <w:abstractNumId w:val="31"/>
  </w:num>
  <w:num w:numId="72">
    <w:abstractNumId w:val="28"/>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251C"/>
    <w:rsid w:val="000059FE"/>
    <w:rsid w:val="00007F11"/>
    <w:rsid w:val="00041195"/>
    <w:rsid w:val="000417CE"/>
    <w:rsid w:val="000436FA"/>
    <w:rsid w:val="00051E72"/>
    <w:rsid w:val="00090615"/>
    <w:rsid w:val="00095F8F"/>
    <w:rsid w:val="000A28FD"/>
    <w:rsid w:val="000A697E"/>
    <w:rsid w:val="000B7A31"/>
    <w:rsid w:val="000C39FE"/>
    <w:rsid w:val="000C3D7A"/>
    <w:rsid w:val="000C40D7"/>
    <w:rsid w:val="000D22C2"/>
    <w:rsid w:val="000E1A81"/>
    <w:rsid w:val="000E68D6"/>
    <w:rsid w:val="000F65C4"/>
    <w:rsid w:val="0011393E"/>
    <w:rsid w:val="0011558C"/>
    <w:rsid w:val="00121852"/>
    <w:rsid w:val="00121F10"/>
    <w:rsid w:val="0012352B"/>
    <w:rsid w:val="00130BD2"/>
    <w:rsid w:val="00135913"/>
    <w:rsid w:val="00135DC1"/>
    <w:rsid w:val="001649DD"/>
    <w:rsid w:val="00171D04"/>
    <w:rsid w:val="00181244"/>
    <w:rsid w:val="001C3BC5"/>
    <w:rsid w:val="001C6AFB"/>
    <w:rsid w:val="001E46DB"/>
    <w:rsid w:val="001E799E"/>
    <w:rsid w:val="001F59FA"/>
    <w:rsid w:val="002143E5"/>
    <w:rsid w:val="00242F3B"/>
    <w:rsid w:val="00263A36"/>
    <w:rsid w:val="00272E47"/>
    <w:rsid w:val="002762B3"/>
    <w:rsid w:val="00285235"/>
    <w:rsid w:val="00292F2C"/>
    <w:rsid w:val="002B18F8"/>
    <w:rsid w:val="002B57E5"/>
    <w:rsid w:val="002C2D52"/>
    <w:rsid w:val="002D357B"/>
    <w:rsid w:val="002E3D72"/>
    <w:rsid w:val="003043F2"/>
    <w:rsid w:val="0031154A"/>
    <w:rsid w:val="003174C0"/>
    <w:rsid w:val="00321614"/>
    <w:rsid w:val="003275A3"/>
    <w:rsid w:val="00363BFB"/>
    <w:rsid w:val="003679BE"/>
    <w:rsid w:val="003700CF"/>
    <w:rsid w:val="00371705"/>
    <w:rsid w:val="003A1909"/>
    <w:rsid w:val="003A3077"/>
    <w:rsid w:val="003A47ED"/>
    <w:rsid w:val="003B6E0F"/>
    <w:rsid w:val="003C7BA0"/>
    <w:rsid w:val="003D3B48"/>
    <w:rsid w:val="00441C70"/>
    <w:rsid w:val="00445D16"/>
    <w:rsid w:val="00473685"/>
    <w:rsid w:val="004C172D"/>
    <w:rsid w:val="004F1C71"/>
    <w:rsid w:val="00504C49"/>
    <w:rsid w:val="00512DA4"/>
    <w:rsid w:val="005336AF"/>
    <w:rsid w:val="00543364"/>
    <w:rsid w:val="00560618"/>
    <w:rsid w:val="0057548E"/>
    <w:rsid w:val="005860AE"/>
    <w:rsid w:val="00587AEC"/>
    <w:rsid w:val="005A5F06"/>
    <w:rsid w:val="005C5D81"/>
    <w:rsid w:val="00631E2F"/>
    <w:rsid w:val="00632901"/>
    <w:rsid w:val="00651DAE"/>
    <w:rsid w:val="00655AF3"/>
    <w:rsid w:val="00657C45"/>
    <w:rsid w:val="006751DB"/>
    <w:rsid w:val="00681D58"/>
    <w:rsid w:val="00690678"/>
    <w:rsid w:val="006A0963"/>
    <w:rsid w:val="006A1481"/>
    <w:rsid w:val="006D3626"/>
    <w:rsid w:val="006D4313"/>
    <w:rsid w:val="006E21E5"/>
    <w:rsid w:val="006E39ED"/>
    <w:rsid w:val="006E4565"/>
    <w:rsid w:val="006E522E"/>
    <w:rsid w:val="006F1D3B"/>
    <w:rsid w:val="00724812"/>
    <w:rsid w:val="0075251C"/>
    <w:rsid w:val="00755C02"/>
    <w:rsid w:val="007627A3"/>
    <w:rsid w:val="00764A8B"/>
    <w:rsid w:val="00770873"/>
    <w:rsid w:val="00774DC8"/>
    <w:rsid w:val="00776FAE"/>
    <w:rsid w:val="00782C2C"/>
    <w:rsid w:val="00786120"/>
    <w:rsid w:val="0079799D"/>
    <w:rsid w:val="007A3413"/>
    <w:rsid w:val="007A4276"/>
    <w:rsid w:val="007C3B1A"/>
    <w:rsid w:val="007C4CE5"/>
    <w:rsid w:val="007D017E"/>
    <w:rsid w:val="007D6574"/>
    <w:rsid w:val="007D74FC"/>
    <w:rsid w:val="00802CD9"/>
    <w:rsid w:val="00833B8B"/>
    <w:rsid w:val="00850D72"/>
    <w:rsid w:val="00860BF5"/>
    <w:rsid w:val="00861BEB"/>
    <w:rsid w:val="00861FA8"/>
    <w:rsid w:val="00865E9A"/>
    <w:rsid w:val="008723E5"/>
    <w:rsid w:val="008979FA"/>
    <w:rsid w:val="008A356B"/>
    <w:rsid w:val="008A3A14"/>
    <w:rsid w:val="008A5358"/>
    <w:rsid w:val="008A57CD"/>
    <w:rsid w:val="008C627D"/>
    <w:rsid w:val="008E7CE6"/>
    <w:rsid w:val="0090208F"/>
    <w:rsid w:val="00903174"/>
    <w:rsid w:val="009111FB"/>
    <w:rsid w:val="0091745D"/>
    <w:rsid w:val="00933B03"/>
    <w:rsid w:val="009361D1"/>
    <w:rsid w:val="00953203"/>
    <w:rsid w:val="00984CFD"/>
    <w:rsid w:val="0099298F"/>
    <w:rsid w:val="0099597F"/>
    <w:rsid w:val="009A422E"/>
    <w:rsid w:val="009B45D6"/>
    <w:rsid w:val="009B5A34"/>
    <w:rsid w:val="009D423A"/>
    <w:rsid w:val="009E55C0"/>
    <w:rsid w:val="009E7782"/>
    <w:rsid w:val="009F1DEA"/>
    <w:rsid w:val="009F448F"/>
    <w:rsid w:val="00A04BF2"/>
    <w:rsid w:val="00A05912"/>
    <w:rsid w:val="00A059B2"/>
    <w:rsid w:val="00A215BC"/>
    <w:rsid w:val="00A37DFF"/>
    <w:rsid w:val="00A413F5"/>
    <w:rsid w:val="00A442C5"/>
    <w:rsid w:val="00A57F1B"/>
    <w:rsid w:val="00A74730"/>
    <w:rsid w:val="00A84605"/>
    <w:rsid w:val="00A9104E"/>
    <w:rsid w:val="00A96E64"/>
    <w:rsid w:val="00AB2B76"/>
    <w:rsid w:val="00AE1A5B"/>
    <w:rsid w:val="00AE70E4"/>
    <w:rsid w:val="00B02317"/>
    <w:rsid w:val="00B102C5"/>
    <w:rsid w:val="00B1262E"/>
    <w:rsid w:val="00B2741B"/>
    <w:rsid w:val="00B30454"/>
    <w:rsid w:val="00B44DF8"/>
    <w:rsid w:val="00B517EB"/>
    <w:rsid w:val="00B90E30"/>
    <w:rsid w:val="00BA015D"/>
    <w:rsid w:val="00BA0B71"/>
    <w:rsid w:val="00BB4D58"/>
    <w:rsid w:val="00BC0146"/>
    <w:rsid w:val="00BC7E89"/>
    <w:rsid w:val="00BE2255"/>
    <w:rsid w:val="00C0771E"/>
    <w:rsid w:val="00C26045"/>
    <w:rsid w:val="00C353D0"/>
    <w:rsid w:val="00C66D35"/>
    <w:rsid w:val="00C73FDC"/>
    <w:rsid w:val="00C76C96"/>
    <w:rsid w:val="00C818E5"/>
    <w:rsid w:val="00C85950"/>
    <w:rsid w:val="00C977D6"/>
    <w:rsid w:val="00CD043D"/>
    <w:rsid w:val="00CD3599"/>
    <w:rsid w:val="00CD4399"/>
    <w:rsid w:val="00CD5E2D"/>
    <w:rsid w:val="00CE5999"/>
    <w:rsid w:val="00D100DB"/>
    <w:rsid w:val="00D33010"/>
    <w:rsid w:val="00D443AF"/>
    <w:rsid w:val="00D55722"/>
    <w:rsid w:val="00D71170"/>
    <w:rsid w:val="00D83F5E"/>
    <w:rsid w:val="00D86068"/>
    <w:rsid w:val="00D87ABA"/>
    <w:rsid w:val="00DB1FC7"/>
    <w:rsid w:val="00DB5735"/>
    <w:rsid w:val="00DB66F0"/>
    <w:rsid w:val="00DC29EE"/>
    <w:rsid w:val="00DD2E87"/>
    <w:rsid w:val="00E10B42"/>
    <w:rsid w:val="00E17F35"/>
    <w:rsid w:val="00E23FB0"/>
    <w:rsid w:val="00E30C0E"/>
    <w:rsid w:val="00E837DD"/>
    <w:rsid w:val="00E91782"/>
    <w:rsid w:val="00E935B0"/>
    <w:rsid w:val="00EA3B71"/>
    <w:rsid w:val="00EC09F8"/>
    <w:rsid w:val="00EC38FB"/>
    <w:rsid w:val="00EC48A5"/>
    <w:rsid w:val="00EE7264"/>
    <w:rsid w:val="00EE7FA8"/>
    <w:rsid w:val="00EF1C95"/>
    <w:rsid w:val="00EF27D2"/>
    <w:rsid w:val="00F00E78"/>
    <w:rsid w:val="00F02B5D"/>
    <w:rsid w:val="00F15D9F"/>
    <w:rsid w:val="00F2003B"/>
    <w:rsid w:val="00F431AA"/>
    <w:rsid w:val="00F45F8E"/>
    <w:rsid w:val="00F47C90"/>
    <w:rsid w:val="00F77E5D"/>
    <w:rsid w:val="00F907D7"/>
    <w:rsid w:val="00F91A6B"/>
    <w:rsid w:val="00FC07AB"/>
    <w:rsid w:val="00FC0898"/>
    <w:rsid w:val="00FD2A4F"/>
    <w:rsid w:val="00FD6665"/>
    <w:rsid w:val="00FE746A"/>
    <w:rsid w:val="00FF12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11558C"/>
    <w:pPr>
      <w:widowControl w:val="0"/>
      <w:topLinePunct/>
      <w:adjustRightInd w:val="0"/>
      <w:snapToGrid w:val="0"/>
      <w:spacing w:beforeLines="180" w:afterLines="150" w:line="340" w:lineRule="atLeast"/>
      <w:jc w:val="both"/>
      <w:outlineLvl w:val="1"/>
    </w:pPr>
    <w:rPr>
      <w:rFonts w:ascii="汉仪大宋简" w:eastAsia="汉仪大宋简" w:hAnsi="Arial" w:cs="Arial"/>
      <w:kern w:val="32"/>
      <w:sz w:val="32"/>
      <w:szCs w:val="32"/>
    </w:rPr>
  </w:style>
  <w:style w:type="paragraph" w:customStyle="1" w:styleId="31">
    <w:name w:val="样式3"/>
    <w:rsid w:val="0011558C"/>
    <w:pPr>
      <w:widowControl w:val="0"/>
      <w:topLinePunct/>
      <w:adjustRightInd w:val="0"/>
      <w:snapToGrid w:val="0"/>
      <w:spacing w:beforeLines="50" w:afterLines="50" w:line="340" w:lineRule="atLeast"/>
      <w:ind w:firstLine="420"/>
      <w:jc w:val="both"/>
      <w:outlineLvl w:val="3"/>
    </w:pPr>
    <w:rPr>
      <w:rFonts w:ascii="Arial" w:eastAsia="黑体" w:hAnsi="Arial" w:cs="Arial"/>
      <w:kern w:val="24"/>
      <w:sz w:val="24"/>
      <w:szCs w:val="24"/>
    </w:rPr>
  </w:style>
  <w:style w:type="character" w:customStyle="1" w:styleId="4Char0">
    <w:name w:val="样式4 Char"/>
    <w:basedOn w:val="a0"/>
    <w:link w:val="41"/>
    <w:locked/>
    <w:rsid w:val="0011558C"/>
    <w:rPr>
      <w:kern w:val="21"/>
      <w:szCs w:val="21"/>
    </w:rPr>
  </w:style>
  <w:style w:type="paragraph" w:customStyle="1" w:styleId="41">
    <w:name w:val="样式4"/>
    <w:link w:val="4Char0"/>
    <w:rsid w:val="0011558C"/>
    <w:pPr>
      <w:widowControl w:val="0"/>
      <w:topLinePunct/>
      <w:adjustRightInd w:val="0"/>
      <w:snapToGrid w:val="0"/>
      <w:spacing w:beforeLines="30" w:afterLines="30" w:line="340" w:lineRule="atLeast"/>
      <w:ind w:firstLine="420"/>
      <w:jc w:val="both"/>
    </w:pPr>
    <w:rPr>
      <w:kern w:val="21"/>
      <w:szCs w:val="21"/>
    </w:rPr>
  </w:style>
  <w:style w:type="paragraph" w:customStyle="1" w:styleId="71">
    <w:name w:val="样式7"/>
    <w:rsid w:val="0011558C"/>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11558C"/>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11558C"/>
    <w:pPr>
      <w:widowControl w:val="0"/>
      <w:topLinePunct/>
      <w:adjustRightInd w:val="0"/>
      <w:snapToGrid w:val="0"/>
      <w:spacing w:line="120" w:lineRule="exact"/>
      <w:jc w:val="both"/>
    </w:pPr>
    <w:rPr>
      <w:rFonts w:ascii="Times New Roman" w:eastAsia="宋体" w:hAnsi="Times New Roman" w:cs="Arial"/>
      <w:kern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4399"/>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D87ABA"/>
    <w:pPr>
      <w:widowControl/>
      <w:spacing w:before="480" w:line="276" w:lineRule="auto"/>
      <w:contextualSpacing/>
      <w:jc w:val="center"/>
      <w:outlineLvl w:val="0"/>
    </w:pPr>
    <w:rPr>
      <w:rFonts w:ascii="Cambria" w:hAnsi="Cambria"/>
      <w:spacing w:val="5"/>
      <w:kern w:val="0"/>
      <w:sz w:val="36"/>
      <w:szCs w:val="36"/>
      <w:lang w:bidi="en-US"/>
    </w:rPr>
  </w:style>
  <w:style w:type="paragraph" w:styleId="2">
    <w:name w:val="heading 2"/>
    <w:basedOn w:val="a"/>
    <w:next w:val="a"/>
    <w:link w:val="2Char"/>
    <w:uiPriority w:val="9"/>
    <w:qFormat/>
    <w:rsid w:val="00560618"/>
    <w:pPr>
      <w:widowControl/>
      <w:spacing w:before="200" w:line="271" w:lineRule="auto"/>
      <w:jc w:val="center"/>
      <w:outlineLvl w:val="1"/>
    </w:pPr>
    <w:rPr>
      <w:rFonts w:ascii="Cambria" w:hAnsi="Cambria"/>
      <w:kern w:val="0"/>
      <w:sz w:val="32"/>
      <w:szCs w:val="28"/>
      <w:lang w:eastAsia="en-US" w:bidi="en-US"/>
    </w:rPr>
  </w:style>
  <w:style w:type="paragraph" w:styleId="3">
    <w:name w:val="heading 3"/>
    <w:basedOn w:val="a"/>
    <w:next w:val="a"/>
    <w:link w:val="3Char"/>
    <w:uiPriority w:val="9"/>
    <w:qFormat/>
    <w:rsid w:val="00CD4399"/>
    <w:pPr>
      <w:widowControl/>
      <w:spacing w:before="200" w:line="271" w:lineRule="auto"/>
      <w:jc w:val="left"/>
      <w:outlineLvl w:val="2"/>
    </w:pPr>
    <w:rPr>
      <w:rFonts w:ascii="Cambria" w:hAnsi="Cambria"/>
      <w:i/>
      <w:iCs/>
      <w:smallCaps/>
      <w:spacing w:val="5"/>
      <w:kern w:val="0"/>
      <w:sz w:val="26"/>
      <w:szCs w:val="26"/>
      <w:lang w:eastAsia="en-US" w:bidi="en-US"/>
    </w:rPr>
  </w:style>
  <w:style w:type="paragraph" w:styleId="4">
    <w:name w:val="heading 4"/>
    <w:basedOn w:val="a"/>
    <w:next w:val="a"/>
    <w:link w:val="4Char"/>
    <w:uiPriority w:val="9"/>
    <w:qFormat/>
    <w:rsid w:val="00CD4399"/>
    <w:pPr>
      <w:widowControl/>
      <w:spacing w:line="271" w:lineRule="auto"/>
      <w:jc w:val="left"/>
      <w:outlineLvl w:val="3"/>
    </w:pPr>
    <w:rPr>
      <w:rFonts w:ascii="Cambria" w:hAnsi="Cambria"/>
      <w:b/>
      <w:bCs/>
      <w:spacing w:val="5"/>
      <w:kern w:val="0"/>
      <w:sz w:val="24"/>
      <w:lang w:eastAsia="en-US" w:bidi="en-US"/>
    </w:rPr>
  </w:style>
  <w:style w:type="paragraph" w:styleId="5">
    <w:name w:val="heading 5"/>
    <w:basedOn w:val="a"/>
    <w:next w:val="a"/>
    <w:link w:val="5Char"/>
    <w:uiPriority w:val="9"/>
    <w:qFormat/>
    <w:rsid w:val="00CD4399"/>
    <w:pPr>
      <w:widowControl/>
      <w:spacing w:line="271" w:lineRule="auto"/>
      <w:jc w:val="left"/>
      <w:outlineLvl w:val="4"/>
    </w:pPr>
    <w:rPr>
      <w:rFonts w:ascii="Cambria" w:hAnsi="Cambria"/>
      <w:i/>
      <w:iCs/>
      <w:kern w:val="0"/>
      <w:sz w:val="24"/>
      <w:lang w:eastAsia="en-US" w:bidi="en-US"/>
    </w:rPr>
  </w:style>
  <w:style w:type="paragraph" w:styleId="6">
    <w:name w:val="heading 6"/>
    <w:basedOn w:val="a"/>
    <w:next w:val="a"/>
    <w:link w:val="6Char"/>
    <w:uiPriority w:val="9"/>
    <w:qFormat/>
    <w:rsid w:val="00CD4399"/>
    <w:pPr>
      <w:widowControl/>
      <w:shd w:val="clear" w:color="auto" w:fill="FFFFFF"/>
      <w:spacing w:line="271" w:lineRule="auto"/>
      <w:jc w:val="left"/>
      <w:outlineLvl w:val="5"/>
    </w:pPr>
    <w:rPr>
      <w:rFonts w:ascii="Cambria" w:hAnsi="Cambria"/>
      <w:b/>
      <w:bCs/>
      <w:color w:val="595959"/>
      <w:spacing w:val="5"/>
      <w:kern w:val="0"/>
      <w:sz w:val="22"/>
      <w:szCs w:val="22"/>
      <w:lang w:eastAsia="en-US" w:bidi="en-US"/>
    </w:rPr>
  </w:style>
  <w:style w:type="paragraph" w:styleId="7">
    <w:name w:val="heading 7"/>
    <w:basedOn w:val="a"/>
    <w:next w:val="a"/>
    <w:link w:val="7Char"/>
    <w:uiPriority w:val="9"/>
    <w:qFormat/>
    <w:rsid w:val="00CD4399"/>
    <w:pPr>
      <w:widowControl/>
      <w:spacing w:line="276" w:lineRule="auto"/>
      <w:jc w:val="left"/>
      <w:outlineLvl w:val="6"/>
    </w:pPr>
    <w:rPr>
      <w:rFonts w:ascii="Cambria" w:hAnsi="Cambria"/>
      <w:b/>
      <w:bCs/>
      <w:i/>
      <w:iCs/>
      <w:color w:val="5A5A5A"/>
      <w:kern w:val="0"/>
      <w:sz w:val="20"/>
      <w:szCs w:val="20"/>
      <w:lang w:eastAsia="en-US" w:bidi="en-US"/>
    </w:rPr>
  </w:style>
  <w:style w:type="paragraph" w:styleId="8">
    <w:name w:val="heading 8"/>
    <w:basedOn w:val="a"/>
    <w:next w:val="a"/>
    <w:link w:val="8Char"/>
    <w:uiPriority w:val="9"/>
    <w:qFormat/>
    <w:rsid w:val="00CD4399"/>
    <w:pPr>
      <w:widowControl/>
      <w:spacing w:line="276" w:lineRule="auto"/>
      <w:jc w:val="left"/>
      <w:outlineLvl w:val="7"/>
    </w:pPr>
    <w:rPr>
      <w:rFonts w:ascii="Cambria" w:hAnsi="Cambria"/>
      <w:b/>
      <w:bCs/>
      <w:color w:val="7F7F7F"/>
      <w:kern w:val="0"/>
      <w:sz w:val="20"/>
      <w:szCs w:val="20"/>
      <w:lang w:eastAsia="en-US" w:bidi="en-US"/>
    </w:rPr>
  </w:style>
  <w:style w:type="paragraph" w:styleId="9">
    <w:name w:val="heading 9"/>
    <w:basedOn w:val="a"/>
    <w:next w:val="a"/>
    <w:link w:val="9Char"/>
    <w:uiPriority w:val="9"/>
    <w:qFormat/>
    <w:rsid w:val="00CD4399"/>
    <w:pPr>
      <w:widowControl/>
      <w:spacing w:line="271" w:lineRule="auto"/>
      <w:jc w:val="left"/>
      <w:outlineLvl w:val="8"/>
    </w:pPr>
    <w:rPr>
      <w:rFonts w:ascii="Cambria" w:hAnsi="Cambria"/>
      <w:b/>
      <w:bCs/>
      <w:i/>
      <w:iCs/>
      <w:color w:val="7F7F7F"/>
      <w:kern w:val="0"/>
      <w:sz w:val="18"/>
      <w:szCs w:val="18"/>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75251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5251C"/>
    <w:rPr>
      <w:sz w:val="18"/>
      <w:szCs w:val="18"/>
    </w:rPr>
  </w:style>
  <w:style w:type="paragraph" w:styleId="a4">
    <w:name w:val="footer"/>
    <w:basedOn w:val="a"/>
    <w:link w:val="Char0"/>
    <w:unhideWhenUsed/>
    <w:rsid w:val="0075251C"/>
    <w:pPr>
      <w:tabs>
        <w:tab w:val="center" w:pos="4153"/>
        <w:tab w:val="right" w:pos="8306"/>
      </w:tabs>
      <w:snapToGrid w:val="0"/>
      <w:jc w:val="left"/>
    </w:pPr>
    <w:rPr>
      <w:sz w:val="18"/>
      <w:szCs w:val="18"/>
    </w:rPr>
  </w:style>
  <w:style w:type="character" w:customStyle="1" w:styleId="Char0">
    <w:name w:val="页脚 Char"/>
    <w:basedOn w:val="a0"/>
    <w:link w:val="a4"/>
    <w:rsid w:val="0075251C"/>
    <w:rPr>
      <w:sz w:val="18"/>
      <w:szCs w:val="18"/>
    </w:rPr>
  </w:style>
  <w:style w:type="character" w:customStyle="1" w:styleId="1Char">
    <w:name w:val="标题 1 Char"/>
    <w:basedOn w:val="a0"/>
    <w:link w:val="1"/>
    <w:uiPriority w:val="9"/>
    <w:rsid w:val="00D87ABA"/>
    <w:rPr>
      <w:rFonts w:ascii="Cambria" w:eastAsia="宋体" w:hAnsi="Cambria" w:cs="Times New Roman"/>
      <w:spacing w:val="5"/>
      <w:kern w:val="0"/>
      <w:sz w:val="36"/>
      <w:szCs w:val="36"/>
      <w:lang w:bidi="en-US"/>
    </w:rPr>
  </w:style>
  <w:style w:type="character" w:customStyle="1" w:styleId="2Char">
    <w:name w:val="标题 2 Char"/>
    <w:basedOn w:val="a0"/>
    <w:link w:val="2"/>
    <w:uiPriority w:val="9"/>
    <w:rsid w:val="00560618"/>
    <w:rPr>
      <w:rFonts w:ascii="Cambria" w:eastAsia="宋体" w:hAnsi="Cambria" w:cs="Times New Roman"/>
      <w:kern w:val="0"/>
      <w:sz w:val="32"/>
      <w:szCs w:val="28"/>
      <w:lang w:eastAsia="en-US" w:bidi="en-US"/>
    </w:rPr>
  </w:style>
  <w:style w:type="character" w:customStyle="1" w:styleId="3Char">
    <w:name w:val="标题 3 Char"/>
    <w:basedOn w:val="a0"/>
    <w:link w:val="3"/>
    <w:uiPriority w:val="9"/>
    <w:rsid w:val="00CD4399"/>
    <w:rPr>
      <w:rFonts w:ascii="Cambria" w:eastAsia="宋体" w:hAnsi="Cambria" w:cs="Times New Roman"/>
      <w:i/>
      <w:iCs/>
      <w:smallCaps/>
      <w:spacing w:val="5"/>
      <w:kern w:val="0"/>
      <w:sz w:val="26"/>
      <w:szCs w:val="26"/>
      <w:lang w:eastAsia="en-US" w:bidi="en-US"/>
    </w:rPr>
  </w:style>
  <w:style w:type="character" w:customStyle="1" w:styleId="4Char">
    <w:name w:val="标题 4 Char"/>
    <w:basedOn w:val="a0"/>
    <w:link w:val="4"/>
    <w:uiPriority w:val="9"/>
    <w:rsid w:val="00CD4399"/>
    <w:rPr>
      <w:rFonts w:ascii="Cambria" w:eastAsia="宋体" w:hAnsi="Cambria" w:cs="Times New Roman"/>
      <w:b/>
      <w:bCs/>
      <w:spacing w:val="5"/>
      <w:kern w:val="0"/>
      <w:sz w:val="24"/>
      <w:szCs w:val="24"/>
      <w:lang w:eastAsia="en-US" w:bidi="en-US"/>
    </w:rPr>
  </w:style>
  <w:style w:type="character" w:customStyle="1" w:styleId="5Char">
    <w:name w:val="标题 5 Char"/>
    <w:basedOn w:val="a0"/>
    <w:link w:val="5"/>
    <w:uiPriority w:val="9"/>
    <w:rsid w:val="00CD4399"/>
    <w:rPr>
      <w:rFonts w:ascii="Cambria" w:eastAsia="宋体" w:hAnsi="Cambria" w:cs="Times New Roman"/>
      <w:i/>
      <w:iCs/>
      <w:kern w:val="0"/>
      <w:sz w:val="24"/>
      <w:szCs w:val="24"/>
      <w:lang w:eastAsia="en-US" w:bidi="en-US"/>
    </w:rPr>
  </w:style>
  <w:style w:type="character" w:customStyle="1" w:styleId="6Char">
    <w:name w:val="标题 6 Char"/>
    <w:basedOn w:val="a0"/>
    <w:link w:val="6"/>
    <w:uiPriority w:val="9"/>
    <w:rsid w:val="00CD4399"/>
    <w:rPr>
      <w:rFonts w:ascii="Cambria" w:eastAsia="宋体" w:hAnsi="Cambria" w:cs="Times New Roman"/>
      <w:b/>
      <w:bCs/>
      <w:color w:val="595959"/>
      <w:spacing w:val="5"/>
      <w:kern w:val="0"/>
      <w:sz w:val="22"/>
      <w:shd w:val="clear" w:color="auto" w:fill="FFFFFF"/>
      <w:lang w:eastAsia="en-US" w:bidi="en-US"/>
    </w:rPr>
  </w:style>
  <w:style w:type="character" w:customStyle="1" w:styleId="7Char">
    <w:name w:val="标题 7 Char"/>
    <w:basedOn w:val="a0"/>
    <w:link w:val="7"/>
    <w:uiPriority w:val="9"/>
    <w:rsid w:val="00CD4399"/>
    <w:rPr>
      <w:rFonts w:ascii="Cambria" w:eastAsia="宋体" w:hAnsi="Cambria" w:cs="Times New Roman"/>
      <w:b/>
      <w:bCs/>
      <w:i/>
      <w:iCs/>
      <w:color w:val="5A5A5A"/>
      <w:kern w:val="0"/>
      <w:sz w:val="20"/>
      <w:szCs w:val="20"/>
      <w:lang w:eastAsia="en-US" w:bidi="en-US"/>
    </w:rPr>
  </w:style>
  <w:style w:type="character" w:customStyle="1" w:styleId="8Char">
    <w:name w:val="标题 8 Char"/>
    <w:basedOn w:val="a0"/>
    <w:link w:val="8"/>
    <w:uiPriority w:val="9"/>
    <w:rsid w:val="00CD4399"/>
    <w:rPr>
      <w:rFonts w:ascii="Cambria" w:eastAsia="宋体" w:hAnsi="Cambria" w:cs="Times New Roman"/>
      <w:b/>
      <w:bCs/>
      <w:color w:val="7F7F7F"/>
      <w:kern w:val="0"/>
      <w:sz w:val="20"/>
      <w:szCs w:val="20"/>
      <w:lang w:eastAsia="en-US" w:bidi="en-US"/>
    </w:rPr>
  </w:style>
  <w:style w:type="character" w:customStyle="1" w:styleId="9Char">
    <w:name w:val="标题 9 Char"/>
    <w:basedOn w:val="a0"/>
    <w:link w:val="9"/>
    <w:uiPriority w:val="9"/>
    <w:rsid w:val="00CD4399"/>
    <w:rPr>
      <w:rFonts w:ascii="Cambria" w:eastAsia="宋体" w:hAnsi="Cambria" w:cs="Times New Roman"/>
      <w:b/>
      <w:bCs/>
      <w:i/>
      <w:iCs/>
      <w:color w:val="7F7F7F"/>
      <w:kern w:val="0"/>
      <w:sz w:val="18"/>
      <w:szCs w:val="18"/>
      <w:lang w:eastAsia="en-US" w:bidi="en-US"/>
    </w:rPr>
  </w:style>
  <w:style w:type="table" w:styleId="a5">
    <w:name w:val="Table Grid"/>
    <w:basedOn w:val="a1"/>
    <w:rsid w:val="00CD4399"/>
    <w:pPr>
      <w:spacing w:before="100" w:after="100" w:line="312" w:lineRule="atLeast"/>
      <w:ind w:leftChars="500" w:left="5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1">
    <w:name w:val="Char"/>
    <w:basedOn w:val="a"/>
    <w:autoRedefine/>
    <w:rsid w:val="00CD4399"/>
    <w:pPr>
      <w:tabs>
        <w:tab w:val="num" w:pos="425"/>
      </w:tabs>
      <w:ind w:left="425" w:hanging="425"/>
    </w:pPr>
    <w:rPr>
      <w:rFonts w:eastAsia="仿宋_GB2312"/>
      <w:kern w:val="24"/>
      <w:sz w:val="24"/>
    </w:rPr>
  </w:style>
  <w:style w:type="paragraph" w:customStyle="1" w:styleId="CharCharCharCharCharCharChar">
    <w:name w:val="Char 字元 Char Char Char Char Char Char"/>
    <w:basedOn w:val="a"/>
    <w:rsid w:val="00CD4399"/>
    <w:pPr>
      <w:widowControl/>
      <w:adjustRightInd w:val="0"/>
      <w:snapToGrid w:val="0"/>
      <w:spacing w:before="160" w:after="160" w:line="312" w:lineRule="atLeast"/>
      <w:ind w:leftChars="500" w:left="500"/>
      <w:jc w:val="left"/>
    </w:pPr>
    <w:rPr>
      <w:rFonts w:ascii="方正大标宋简体" w:eastAsia="方正大标宋简体" w:hAnsi="Verdana"/>
      <w:kern w:val="0"/>
      <w:sz w:val="28"/>
      <w:szCs w:val="28"/>
      <w:lang w:eastAsia="en-US"/>
    </w:rPr>
  </w:style>
  <w:style w:type="character" w:styleId="a6">
    <w:name w:val="annotation reference"/>
    <w:basedOn w:val="a0"/>
    <w:rsid w:val="00CD4399"/>
    <w:rPr>
      <w:sz w:val="21"/>
      <w:szCs w:val="21"/>
    </w:rPr>
  </w:style>
  <w:style w:type="paragraph" w:styleId="a7">
    <w:name w:val="annotation text"/>
    <w:basedOn w:val="a"/>
    <w:link w:val="Char2"/>
    <w:rsid w:val="00CD4399"/>
    <w:pPr>
      <w:widowControl/>
      <w:spacing w:after="200" w:line="276" w:lineRule="auto"/>
      <w:jc w:val="left"/>
    </w:pPr>
    <w:rPr>
      <w:rFonts w:ascii="Cambria" w:hAnsi="Cambria"/>
      <w:kern w:val="0"/>
      <w:sz w:val="22"/>
      <w:lang w:eastAsia="en-US" w:bidi="en-US"/>
    </w:rPr>
  </w:style>
  <w:style w:type="character" w:customStyle="1" w:styleId="Char2">
    <w:name w:val="批注文字 Char"/>
    <w:basedOn w:val="a0"/>
    <w:link w:val="a7"/>
    <w:rsid w:val="00CD4399"/>
    <w:rPr>
      <w:rFonts w:ascii="Cambria" w:eastAsia="宋体" w:hAnsi="Cambria" w:cs="Times New Roman"/>
      <w:kern w:val="0"/>
      <w:sz w:val="22"/>
      <w:szCs w:val="24"/>
      <w:lang w:eastAsia="en-US" w:bidi="en-US"/>
    </w:rPr>
  </w:style>
  <w:style w:type="paragraph" w:styleId="a8">
    <w:name w:val="Balloon Text"/>
    <w:basedOn w:val="a"/>
    <w:link w:val="Char3"/>
    <w:uiPriority w:val="99"/>
    <w:unhideWhenUsed/>
    <w:rsid w:val="00CD4399"/>
    <w:pPr>
      <w:widowControl/>
      <w:spacing w:after="200" w:line="276" w:lineRule="auto"/>
      <w:jc w:val="left"/>
    </w:pPr>
    <w:rPr>
      <w:rFonts w:ascii="Cambria" w:hAnsi="Cambria"/>
      <w:kern w:val="0"/>
      <w:sz w:val="18"/>
      <w:szCs w:val="18"/>
      <w:lang w:eastAsia="en-US" w:bidi="en-US"/>
    </w:rPr>
  </w:style>
  <w:style w:type="character" w:customStyle="1" w:styleId="Char3">
    <w:name w:val="批注框文本 Char"/>
    <w:basedOn w:val="a0"/>
    <w:link w:val="a8"/>
    <w:uiPriority w:val="99"/>
    <w:rsid w:val="00CD4399"/>
    <w:rPr>
      <w:rFonts w:ascii="Cambria" w:eastAsia="宋体" w:hAnsi="Cambria" w:cs="Times New Roman"/>
      <w:kern w:val="0"/>
      <w:sz w:val="18"/>
      <w:szCs w:val="18"/>
      <w:lang w:eastAsia="en-US" w:bidi="en-US"/>
    </w:rPr>
  </w:style>
  <w:style w:type="paragraph" w:styleId="a9">
    <w:name w:val="Title"/>
    <w:basedOn w:val="a"/>
    <w:next w:val="a"/>
    <w:link w:val="Char4"/>
    <w:uiPriority w:val="10"/>
    <w:qFormat/>
    <w:rsid w:val="00CD4399"/>
    <w:pPr>
      <w:widowControl/>
      <w:spacing w:after="300"/>
      <w:contextualSpacing/>
      <w:jc w:val="left"/>
    </w:pPr>
    <w:rPr>
      <w:rFonts w:ascii="Cambria" w:hAnsi="Cambria"/>
      <w:smallCaps/>
      <w:kern w:val="0"/>
      <w:sz w:val="52"/>
      <w:szCs w:val="52"/>
      <w:lang w:eastAsia="en-US" w:bidi="en-US"/>
    </w:rPr>
  </w:style>
  <w:style w:type="character" w:customStyle="1" w:styleId="Char4">
    <w:name w:val="标题 Char"/>
    <w:basedOn w:val="a0"/>
    <w:link w:val="a9"/>
    <w:uiPriority w:val="10"/>
    <w:rsid w:val="00CD4399"/>
    <w:rPr>
      <w:rFonts w:ascii="Cambria" w:eastAsia="宋体" w:hAnsi="Cambria" w:cs="Times New Roman"/>
      <w:smallCaps/>
      <w:kern w:val="0"/>
      <w:sz w:val="52"/>
      <w:szCs w:val="52"/>
      <w:lang w:eastAsia="en-US" w:bidi="en-US"/>
    </w:rPr>
  </w:style>
  <w:style w:type="paragraph" w:styleId="aa">
    <w:name w:val="Subtitle"/>
    <w:basedOn w:val="a"/>
    <w:next w:val="a"/>
    <w:link w:val="Char5"/>
    <w:uiPriority w:val="11"/>
    <w:qFormat/>
    <w:rsid w:val="00CD4399"/>
    <w:pPr>
      <w:widowControl/>
      <w:spacing w:after="200" w:line="276" w:lineRule="auto"/>
      <w:jc w:val="left"/>
    </w:pPr>
    <w:rPr>
      <w:rFonts w:ascii="Cambria" w:hAnsi="Cambria"/>
      <w:i/>
      <w:iCs/>
      <w:smallCaps/>
      <w:spacing w:val="10"/>
      <w:kern w:val="0"/>
      <w:sz w:val="28"/>
      <w:szCs w:val="28"/>
      <w:lang w:eastAsia="en-US" w:bidi="en-US"/>
    </w:rPr>
  </w:style>
  <w:style w:type="character" w:customStyle="1" w:styleId="Char5">
    <w:name w:val="副标题 Char"/>
    <w:basedOn w:val="a0"/>
    <w:link w:val="aa"/>
    <w:uiPriority w:val="11"/>
    <w:rsid w:val="00CD4399"/>
    <w:rPr>
      <w:rFonts w:ascii="Cambria" w:eastAsia="宋体" w:hAnsi="Cambria" w:cs="Times New Roman"/>
      <w:i/>
      <w:iCs/>
      <w:smallCaps/>
      <w:spacing w:val="10"/>
      <w:kern w:val="0"/>
      <w:sz w:val="28"/>
      <w:szCs w:val="28"/>
      <w:lang w:eastAsia="en-US" w:bidi="en-US"/>
    </w:rPr>
  </w:style>
  <w:style w:type="character" w:styleId="ab">
    <w:name w:val="Strong"/>
    <w:uiPriority w:val="22"/>
    <w:qFormat/>
    <w:rsid w:val="00CD4399"/>
    <w:rPr>
      <w:b/>
      <w:bCs/>
    </w:rPr>
  </w:style>
  <w:style w:type="character" w:styleId="ac">
    <w:name w:val="Emphasis"/>
    <w:uiPriority w:val="20"/>
    <w:qFormat/>
    <w:rsid w:val="00CD4399"/>
    <w:rPr>
      <w:b/>
      <w:bCs/>
      <w:i/>
      <w:iCs/>
      <w:spacing w:val="10"/>
    </w:rPr>
  </w:style>
  <w:style w:type="paragraph" w:styleId="ad">
    <w:name w:val="No Spacing"/>
    <w:basedOn w:val="a"/>
    <w:uiPriority w:val="1"/>
    <w:qFormat/>
    <w:rsid w:val="00CD4399"/>
    <w:pPr>
      <w:widowControl/>
      <w:jc w:val="left"/>
    </w:pPr>
    <w:rPr>
      <w:rFonts w:ascii="Cambria" w:hAnsi="Cambria"/>
      <w:kern w:val="0"/>
      <w:sz w:val="22"/>
      <w:szCs w:val="22"/>
      <w:lang w:eastAsia="en-US" w:bidi="en-US"/>
    </w:rPr>
  </w:style>
  <w:style w:type="paragraph" w:styleId="ae">
    <w:name w:val="List Paragraph"/>
    <w:basedOn w:val="a"/>
    <w:uiPriority w:val="34"/>
    <w:qFormat/>
    <w:rsid w:val="00CD4399"/>
    <w:pPr>
      <w:widowControl/>
      <w:spacing w:after="200" w:line="276" w:lineRule="auto"/>
      <w:ind w:left="720"/>
      <w:contextualSpacing/>
      <w:jc w:val="left"/>
    </w:pPr>
    <w:rPr>
      <w:rFonts w:ascii="Cambria" w:hAnsi="Cambria"/>
      <w:kern w:val="0"/>
      <w:sz w:val="22"/>
      <w:szCs w:val="22"/>
      <w:lang w:eastAsia="en-US" w:bidi="en-US"/>
    </w:rPr>
  </w:style>
  <w:style w:type="paragraph" w:styleId="af">
    <w:name w:val="Quote"/>
    <w:basedOn w:val="a"/>
    <w:next w:val="a"/>
    <w:link w:val="Char6"/>
    <w:uiPriority w:val="29"/>
    <w:qFormat/>
    <w:rsid w:val="00CD4399"/>
    <w:pPr>
      <w:widowControl/>
      <w:spacing w:after="200" w:line="276" w:lineRule="auto"/>
      <w:jc w:val="left"/>
    </w:pPr>
    <w:rPr>
      <w:rFonts w:ascii="Cambria" w:hAnsi="Cambria"/>
      <w:i/>
      <w:iCs/>
      <w:kern w:val="0"/>
      <w:sz w:val="22"/>
      <w:szCs w:val="22"/>
      <w:lang w:eastAsia="en-US" w:bidi="en-US"/>
    </w:rPr>
  </w:style>
  <w:style w:type="character" w:customStyle="1" w:styleId="Char6">
    <w:name w:val="引用 Char"/>
    <w:basedOn w:val="a0"/>
    <w:link w:val="af"/>
    <w:uiPriority w:val="29"/>
    <w:rsid w:val="00CD4399"/>
    <w:rPr>
      <w:rFonts w:ascii="Cambria" w:eastAsia="宋体" w:hAnsi="Cambria" w:cs="Times New Roman"/>
      <w:i/>
      <w:iCs/>
      <w:kern w:val="0"/>
      <w:sz w:val="22"/>
      <w:lang w:eastAsia="en-US" w:bidi="en-US"/>
    </w:rPr>
  </w:style>
  <w:style w:type="paragraph" w:styleId="af0">
    <w:name w:val="Intense Quote"/>
    <w:basedOn w:val="a"/>
    <w:next w:val="a"/>
    <w:link w:val="Char7"/>
    <w:uiPriority w:val="30"/>
    <w:qFormat/>
    <w:rsid w:val="00CD4399"/>
    <w:pPr>
      <w:widowControl/>
      <w:pBdr>
        <w:top w:val="single" w:sz="4" w:space="10" w:color="auto"/>
        <w:bottom w:val="single" w:sz="4" w:space="10" w:color="auto"/>
      </w:pBdr>
      <w:spacing w:before="240" w:after="240" w:line="300" w:lineRule="auto"/>
      <w:ind w:left="1152" w:right="1152"/>
    </w:pPr>
    <w:rPr>
      <w:rFonts w:ascii="Cambria" w:hAnsi="Cambria"/>
      <w:i/>
      <w:iCs/>
      <w:kern w:val="0"/>
      <w:sz w:val="22"/>
      <w:szCs w:val="22"/>
      <w:lang w:eastAsia="en-US" w:bidi="en-US"/>
    </w:rPr>
  </w:style>
  <w:style w:type="character" w:customStyle="1" w:styleId="Char7">
    <w:name w:val="明显引用 Char"/>
    <w:basedOn w:val="a0"/>
    <w:link w:val="af0"/>
    <w:uiPriority w:val="30"/>
    <w:rsid w:val="00CD4399"/>
    <w:rPr>
      <w:rFonts w:ascii="Cambria" w:eastAsia="宋体" w:hAnsi="Cambria" w:cs="Times New Roman"/>
      <w:i/>
      <w:iCs/>
      <w:kern w:val="0"/>
      <w:sz w:val="22"/>
      <w:lang w:eastAsia="en-US" w:bidi="en-US"/>
    </w:rPr>
  </w:style>
  <w:style w:type="character" w:styleId="af1">
    <w:name w:val="Subtle Emphasis"/>
    <w:uiPriority w:val="19"/>
    <w:qFormat/>
    <w:rsid w:val="00CD4399"/>
    <w:rPr>
      <w:i/>
      <w:iCs/>
    </w:rPr>
  </w:style>
  <w:style w:type="character" w:styleId="af2">
    <w:name w:val="Intense Emphasis"/>
    <w:uiPriority w:val="21"/>
    <w:qFormat/>
    <w:rsid w:val="00CD4399"/>
    <w:rPr>
      <w:b/>
      <w:bCs/>
      <w:i/>
      <w:iCs/>
    </w:rPr>
  </w:style>
  <w:style w:type="character" w:styleId="af3">
    <w:name w:val="Subtle Reference"/>
    <w:basedOn w:val="a0"/>
    <w:uiPriority w:val="31"/>
    <w:qFormat/>
    <w:rsid w:val="00CD4399"/>
    <w:rPr>
      <w:smallCaps/>
    </w:rPr>
  </w:style>
  <w:style w:type="character" w:styleId="af4">
    <w:name w:val="Intense Reference"/>
    <w:uiPriority w:val="32"/>
    <w:qFormat/>
    <w:rsid w:val="00CD4399"/>
    <w:rPr>
      <w:b/>
      <w:bCs/>
      <w:smallCaps/>
    </w:rPr>
  </w:style>
  <w:style w:type="character" w:styleId="af5">
    <w:name w:val="Book Title"/>
    <w:basedOn w:val="a0"/>
    <w:uiPriority w:val="33"/>
    <w:qFormat/>
    <w:rsid w:val="00CD4399"/>
    <w:rPr>
      <w:i/>
      <w:iCs/>
      <w:smallCaps/>
      <w:spacing w:val="5"/>
    </w:rPr>
  </w:style>
  <w:style w:type="paragraph" w:styleId="TOC">
    <w:name w:val="TOC Heading"/>
    <w:basedOn w:val="1"/>
    <w:next w:val="a"/>
    <w:uiPriority w:val="39"/>
    <w:qFormat/>
    <w:rsid w:val="00CD4399"/>
    <w:pPr>
      <w:outlineLvl w:val="9"/>
    </w:pPr>
  </w:style>
  <w:style w:type="paragraph" w:styleId="10">
    <w:name w:val="toc 1"/>
    <w:basedOn w:val="a"/>
    <w:next w:val="a"/>
    <w:autoRedefine/>
    <w:uiPriority w:val="39"/>
    <w:unhideWhenUsed/>
    <w:rsid w:val="00CD4399"/>
    <w:pPr>
      <w:widowControl/>
      <w:tabs>
        <w:tab w:val="right" w:leader="dot" w:pos="8296"/>
      </w:tabs>
      <w:spacing w:after="200" w:line="276" w:lineRule="auto"/>
      <w:ind w:rightChars="100" w:right="210"/>
      <w:jc w:val="center"/>
    </w:pPr>
    <w:rPr>
      <w:rFonts w:ascii="Cambria" w:hAnsi="Cambria"/>
      <w:bCs/>
      <w:noProof/>
      <w:kern w:val="0"/>
      <w:szCs w:val="21"/>
      <w:lang w:bidi="en-US"/>
    </w:rPr>
  </w:style>
  <w:style w:type="character" w:styleId="af6">
    <w:name w:val="Hyperlink"/>
    <w:basedOn w:val="a0"/>
    <w:uiPriority w:val="99"/>
    <w:unhideWhenUsed/>
    <w:rsid w:val="00CD4399"/>
    <w:rPr>
      <w:color w:val="0000FF"/>
      <w:u w:val="single"/>
    </w:rPr>
  </w:style>
  <w:style w:type="paragraph" w:styleId="af7">
    <w:name w:val="Date"/>
    <w:basedOn w:val="a"/>
    <w:next w:val="a"/>
    <w:link w:val="Char8"/>
    <w:uiPriority w:val="99"/>
    <w:unhideWhenUsed/>
    <w:rsid w:val="00CD4399"/>
    <w:pPr>
      <w:widowControl/>
      <w:spacing w:after="200" w:line="276" w:lineRule="auto"/>
      <w:ind w:leftChars="2500" w:left="100"/>
      <w:jc w:val="left"/>
    </w:pPr>
    <w:rPr>
      <w:rFonts w:ascii="Cambria" w:hAnsi="Cambria"/>
      <w:kern w:val="0"/>
      <w:sz w:val="22"/>
      <w:szCs w:val="22"/>
      <w:lang w:eastAsia="en-US" w:bidi="en-US"/>
    </w:rPr>
  </w:style>
  <w:style w:type="character" w:customStyle="1" w:styleId="Char8">
    <w:name w:val="日期 Char"/>
    <w:basedOn w:val="a0"/>
    <w:link w:val="af7"/>
    <w:uiPriority w:val="99"/>
    <w:rsid w:val="00CD4399"/>
    <w:rPr>
      <w:rFonts w:ascii="Cambria" w:eastAsia="宋体" w:hAnsi="Cambria" w:cs="Times New Roman"/>
      <w:kern w:val="0"/>
      <w:sz w:val="22"/>
      <w:lang w:eastAsia="en-US" w:bidi="en-US"/>
    </w:rPr>
  </w:style>
  <w:style w:type="paragraph" w:styleId="20">
    <w:name w:val="toc 2"/>
    <w:basedOn w:val="a"/>
    <w:next w:val="a"/>
    <w:autoRedefine/>
    <w:uiPriority w:val="39"/>
    <w:unhideWhenUsed/>
    <w:rsid w:val="00CD4399"/>
    <w:pPr>
      <w:widowControl/>
      <w:spacing w:after="200" w:line="276" w:lineRule="auto"/>
      <w:ind w:leftChars="200" w:left="420"/>
      <w:jc w:val="left"/>
    </w:pPr>
    <w:rPr>
      <w:rFonts w:ascii="Cambria" w:hAnsi="Cambria"/>
      <w:kern w:val="0"/>
      <w:sz w:val="22"/>
      <w:szCs w:val="22"/>
      <w:lang w:eastAsia="en-US" w:bidi="en-US"/>
    </w:rPr>
  </w:style>
  <w:style w:type="paragraph" w:styleId="af8">
    <w:name w:val="Document Map"/>
    <w:basedOn w:val="a"/>
    <w:link w:val="Char9"/>
    <w:uiPriority w:val="99"/>
    <w:unhideWhenUsed/>
    <w:rsid w:val="00CD4399"/>
    <w:pPr>
      <w:widowControl/>
      <w:spacing w:after="200" w:line="276" w:lineRule="auto"/>
      <w:jc w:val="left"/>
    </w:pPr>
    <w:rPr>
      <w:rFonts w:ascii="宋体" w:hAnsi="Cambria"/>
      <w:kern w:val="0"/>
      <w:sz w:val="18"/>
      <w:szCs w:val="18"/>
      <w:lang w:eastAsia="en-US" w:bidi="en-US"/>
    </w:rPr>
  </w:style>
  <w:style w:type="character" w:customStyle="1" w:styleId="Char9">
    <w:name w:val="文档结构图 Char"/>
    <w:basedOn w:val="a0"/>
    <w:link w:val="af8"/>
    <w:uiPriority w:val="99"/>
    <w:rsid w:val="00CD4399"/>
    <w:rPr>
      <w:rFonts w:ascii="宋体" w:eastAsia="宋体" w:hAnsi="Cambria" w:cs="Times New Roman"/>
      <w:kern w:val="0"/>
      <w:sz w:val="18"/>
      <w:szCs w:val="18"/>
      <w:lang w:eastAsia="en-US" w:bidi="en-US"/>
    </w:rPr>
  </w:style>
  <w:style w:type="paragraph" w:customStyle="1" w:styleId="CharCharCharCharCharCharCharCharCharCharCharCharCharCharChar1CharCharCharCharCharCharCharCharChar1CharCharCharCharCharCharChar">
    <w:name w:val="Char 字元 Char Char Char Char Char Char Char Char Char Char Char Char Char Char1 Char Char Char Char Char Char Char Char Char1 Char Char Char Char Char Char Char"/>
    <w:basedOn w:val="a"/>
    <w:rsid w:val="00CD4399"/>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styleId="40">
    <w:name w:val="toc 4"/>
    <w:basedOn w:val="a"/>
    <w:next w:val="a"/>
    <w:autoRedefine/>
    <w:uiPriority w:val="39"/>
    <w:rsid w:val="00CD4399"/>
    <w:pPr>
      <w:widowControl/>
      <w:spacing w:before="100" w:after="100" w:line="312" w:lineRule="atLeast"/>
      <w:ind w:leftChars="600" w:left="1260"/>
    </w:pPr>
    <w:rPr>
      <w:kern w:val="0"/>
      <w:szCs w:val="22"/>
    </w:rPr>
  </w:style>
  <w:style w:type="paragraph" w:styleId="30">
    <w:name w:val="toc 3"/>
    <w:basedOn w:val="a"/>
    <w:next w:val="a"/>
    <w:autoRedefine/>
    <w:uiPriority w:val="39"/>
    <w:rsid w:val="00CD4399"/>
    <w:pPr>
      <w:widowControl/>
      <w:spacing w:before="100" w:after="100" w:line="312" w:lineRule="atLeast"/>
      <w:ind w:leftChars="400" w:left="840"/>
    </w:pPr>
    <w:rPr>
      <w:kern w:val="0"/>
      <w:szCs w:val="22"/>
    </w:rPr>
  </w:style>
  <w:style w:type="paragraph" w:customStyle="1" w:styleId="p0">
    <w:name w:val="p0"/>
    <w:basedOn w:val="a"/>
    <w:rsid w:val="00CD4399"/>
    <w:pPr>
      <w:widowControl/>
    </w:pPr>
    <w:rPr>
      <w:rFonts w:ascii="Calibri" w:hAnsi="Calibri" w:cs="Calibri"/>
      <w:kern w:val="0"/>
      <w:szCs w:val="21"/>
    </w:rPr>
  </w:style>
  <w:style w:type="paragraph" w:customStyle="1" w:styleId="11">
    <w:name w:val="列出段落1"/>
    <w:basedOn w:val="a"/>
    <w:rsid w:val="00CD4399"/>
    <w:pPr>
      <w:ind w:firstLineChars="200" w:firstLine="420"/>
    </w:pPr>
    <w:rPr>
      <w:rFonts w:ascii="Calibri" w:hAnsi="Calibri"/>
      <w:szCs w:val="20"/>
    </w:rPr>
  </w:style>
  <w:style w:type="paragraph" w:customStyle="1" w:styleId="p15">
    <w:name w:val="p15"/>
    <w:basedOn w:val="a"/>
    <w:rsid w:val="00CD4399"/>
    <w:pPr>
      <w:widowControl/>
      <w:ind w:firstLine="420"/>
    </w:pPr>
    <w:rPr>
      <w:rFonts w:ascii="Calibri" w:hAnsi="Calibri" w:cs="Calibri"/>
      <w:kern w:val="0"/>
      <w:szCs w:val="21"/>
    </w:rPr>
  </w:style>
  <w:style w:type="paragraph" w:customStyle="1" w:styleId="21">
    <w:name w:val="列出段落2"/>
    <w:basedOn w:val="a"/>
    <w:rsid w:val="00CD4399"/>
    <w:pPr>
      <w:ind w:firstLineChars="200" w:firstLine="420"/>
    </w:pPr>
    <w:rPr>
      <w:rFonts w:ascii="Calibri" w:hAnsi="Calibri"/>
      <w:szCs w:val="20"/>
    </w:rPr>
  </w:style>
  <w:style w:type="paragraph" w:customStyle="1" w:styleId="Itemarrow">
    <w:name w:val="Item arrow"/>
    <w:basedOn w:val="a"/>
    <w:rsid w:val="00CD4399"/>
    <w:pPr>
      <w:widowControl/>
      <w:numPr>
        <w:numId w:val="65"/>
      </w:numPr>
      <w:spacing w:before="60" w:after="60" w:line="312" w:lineRule="atLeast"/>
    </w:pPr>
    <w:rPr>
      <w:kern w:val="0"/>
      <w:szCs w:val="22"/>
    </w:rPr>
  </w:style>
  <w:style w:type="paragraph" w:styleId="50">
    <w:name w:val="toc 5"/>
    <w:basedOn w:val="a"/>
    <w:next w:val="a"/>
    <w:autoRedefine/>
    <w:uiPriority w:val="39"/>
    <w:unhideWhenUsed/>
    <w:rsid w:val="00C977D6"/>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C977D6"/>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C977D6"/>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C977D6"/>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C977D6"/>
    <w:pPr>
      <w:ind w:leftChars="1600" w:left="3360"/>
    </w:pPr>
    <w:rPr>
      <w:rFonts w:asciiTheme="minorHAnsi" w:eastAsiaTheme="minorEastAsia" w:hAnsiTheme="minorHAnsi" w:cstheme="minorBidi"/>
      <w:szCs w:val="22"/>
    </w:rPr>
  </w:style>
  <w:style w:type="paragraph" w:styleId="af9">
    <w:name w:val="annotation subject"/>
    <w:basedOn w:val="a7"/>
    <w:next w:val="a7"/>
    <w:link w:val="Chara"/>
    <w:uiPriority w:val="99"/>
    <w:semiHidden/>
    <w:unhideWhenUsed/>
    <w:rsid w:val="003174C0"/>
    <w:pPr>
      <w:widowControl w:val="0"/>
      <w:spacing w:after="0" w:line="240" w:lineRule="auto"/>
    </w:pPr>
    <w:rPr>
      <w:rFonts w:ascii="Times New Roman" w:hAnsi="Times New Roman"/>
      <w:b/>
      <w:bCs/>
      <w:kern w:val="2"/>
      <w:sz w:val="21"/>
      <w:lang w:eastAsia="zh-CN" w:bidi="ar-SA"/>
    </w:rPr>
  </w:style>
  <w:style w:type="character" w:customStyle="1" w:styleId="Chara">
    <w:name w:val="批注主题 Char"/>
    <w:basedOn w:val="Char2"/>
    <w:link w:val="af9"/>
    <w:uiPriority w:val="99"/>
    <w:semiHidden/>
    <w:rsid w:val="003174C0"/>
    <w:rPr>
      <w:rFonts w:ascii="Times New Roman" w:eastAsia="宋体" w:hAnsi="Times New Roman" w:cs="Times New Roman"/>
      <w:b/>
      <w:bCs/>
      <w:kern w:val="0"/>
      <w:sz w:val="22"/>
      <w:szCs w:val="24"/>
      <w:lang w:eastAsia="en-US" w:bidi="en-US"/>
    </w:rPr>
  </w:style>
  <w:style w:type="paragraph" w:customStyle="1" w:styleId="29">
    <w:name w:val="样式29"/>
    <w:basedOn w:val="a"/>
    <w:link w:val="29Char"/>
    <w:autoRedefine/>
    <w:rsid w:val="00CE5999"/>
    <w:pPr>
      <w:keepNext/>
      <w:keepLines/>
      <w:topLinePunct/>
      <w:spacing w:before="480" w:after="240" w:line="312" w:lineRule="atLeast"/>
      <w:jc w:val="left"/>
      <w:outlineLvl w:val="2"/>
    </w:pPr>
    <w:rPr>
      <w:rFonts w:ascii="宋体" w:hAnsi="宋体" w:cs="Arial"/>
      <w:b/>
      <w:kern w:val="44"/>
      <w:sz w:val="24"/>
    </w:rPr>
  </w:style>
  <w:style w:type="paragraph" w:customStyle="1" w:styleId="300">
    <w:name w:val="样式30"/>
    <w:basedOn w:val="a"/>
    <w:link w:val="30Char"/>
    <w:autoRedefine/>
    <w:rsid w:val="005C5D81"/>
    <w:pPr>
      <w:widowControl/>
      <w:tabs>
        <w:tab w:val="left" w:pos="1843"/>
      </w:tabs>
      <w:adjustRightInd w:val="0"/>
      <w:snapToGrid w:val="0"/>
      <w:spacing w:before="120" w:after="100" w:line="312" w:lineRule="atLeast"/>
      <w:ind w:firstLine="420"/>
    </w:pPr>
    <w:rPr>
      <w:kern w:val="0"/>
      <w:szCs w:val="20"/>
      <w:lang w:val="zh-CN"/>
    </w:rPr>
  </w:style>
  <w:style w:type="paragraph" w:customStyle="1" w:styleId="32">
    <w:name w:val="样式32"/>
    <w:basedOn w:val="a"/>
    <w:autoRedefine/>
    <w:rsid w:val="005C5D81"/>
    <w:pPr>
      <w:widowControl/>
      <w:adjustRightInd w:val="0"/>
      <w:snapToGrid w:val="0"/>
      <w:spacing w:before="280" w:after="200" w:line="312" w:lineRule="atLeast"/>
      <w:ind w:leftChars="180" w:left="378"/>
      <w:outlineLvl w:val="3"/>
    </w:pPr>
    <w:rPr>
      <w:rFonts w:ascii="Arial" w:eastAsia="黑体" w:hAnsi="Arial" w:cs="Arial"/>
      <w:kern w:val="0"/>
      <w:szCs w:val="20"/>
      <w:lang w:val="zh-CN"/>
    </w:rPr>
  </w:style>
  <w:style w:type="paragraph" w:customStyle="1" w:styleId="39">
    <w:name w:val="样式39"/>
    <w:basedOn w:val="a"/>
    <w:rsid w:val="005C5D81"/>
    <w:pPr>
      <w:keepNext/>
      <w:keepLines/>
      <w:spacing w:beforeLines="140" w:before="436" w:afterLines="100" w:after="312" w:line="312" w:lineRule="atLeast"/>
      <w:jc w:val="left"/>
      <w:outlineLvl w:val="1"/>
    </w:pPr>
    <w:rPr>
      <w:rFonts w:ascii="Arial" w:eastAsia="黑体" w:hAnsi="Arial"/>
      <w:kern w:val="44"/>
      <w:sz w:val="28"/>
      <w:szCs w:val="44"/>
    </w:rPr>
  </w:style>
  <w:style w:type="paragraph" w:customStyle="1" w:styleId="500">
    <w:name w:val="样式50"/>
    <w:basedOn w:val="a"/>
    <w:autoRedefine/>
    <w:rsid w:val="005C5D81"/>
    <w:pPr>
      <w:adjustRightInd w:val="0"/>
      <w:snapToGrid w:val="0"/>
      <w:spacing w:line="280" w:lineRule="atLeast"/>
      <w:jc w:val="center"/>
    </w:pPr>
    <w:rPr>
      <w:sz w:val="18"/>
      <w:szCs w:val="18"/>
    </w:rPr>
  </w:style>
  <w:style w:type="character" w:customStyle="1" w:styleId="29Char">
    <w:name w:val="样式29 Char"/>
    <w:basedOn w:val="a0"/>
    <w:link w:val="29"/>
    <w:rsid w:val="00CE5999"/>
    <w:rPr>
      <w:rFonts w:ascii="宋体" w:eastAsia="宋体" w:hAnsi="宋体" w:cs="Arial"/>
      <w:b/>
      <w:kern w:val="44"/>
      <w:sz w:val="24"/>
      <w:szCs w:val="24"/>
    </w:rPr>
  </w:style>
  <w:style w:type="character" w:customStyle="1" w:styleId="30Char">
    <w:name w:val="样式30 Char"/>
    <w:basedOn w:val="a0"/>
    <w:link w:val="300"/>
    <w:rsid w:val="005C5D81"/>
    <w:rPr>
      <w:rFonts w:ascii="Times New Roman" w:eastAsia="宋体" w:hAnsi="Times New Roman" w:cs="Times New Roman"/>
      <w:kern w:val="0"/>
      <w:szCs w:val="20"/>
      <w:lang w:val="zh-CN"/>
    </w:rPr>
  </w:style>
  <w:style w:type="paragraph" w:customStyle="1" w:styleId="CharCharCharCharCharCharCharCharCharCharCharCharCharCharChar1CharCharCharCharCharCharCharCharChar1Char">
    <w:name w:val="Char 字元 Char Char Char Char Char Char Char Char Char Char Char Char Char Char1 Char Char Char Char Char Char Char Char Char1 Char"/>
    <w:basedOn w:val="a"/>
    <w:rsid w:val="00543364"/>
    <w:pPr>
      <w:widowControl/>
      <w:adjustRightInd w:val="0"/>
      <w:snapToGrid w:val="0"/>
      <w:spacing w:before="160" w:after="160" w:line="312" w:lineRule="atLeast"/>
      <w:jc w:val="left"/>
    </w:pPr>
    <w:rPr>
      <w:rFonts w:ascii="方正大标宋简体" w:eastAsia="方正大标宋简体" w:hAnsi="Verdana"/>
      <w:kern w:val="0"/>
      <w:sz w:val="28"/>
      <w:szCs w:val="28"/>
      <w:lang w:eastAsia="en-US"/>
    </w:rPr>
  </w:style>
  <w:style w:type="paragraph" w:customStyle="1" w:styleId="34">
    <w:name w:val="样式34"/>
    <w:basedOn w:val="a"/>
    <w:autoRedefine/>
    <w:rsid w:val="00543364"/>
    <w:pPr>
      <w:topLinePunct/>
      <w:adjustRightInd w:val="0"/>
      <w:snapToGrid w:val="0"/>
      <w:spacing w:line="280" w:lineRule="atLeast"/>
    </w:pPr>
    <w:rPr>
      <w:kern w:val="18"/>
      <w:sz w:val="18"/>
      <w:szCs w:val="18"/>
    </w:rPr>
  </w:style>
  <w:style w:type="paragraph" w:customStyle="1" w:styleId="61">
    <w:name w:val="样式61"/>
    <w:basedOn w:val="a"/>
    <w:link w:val="61Char"/>
    <w:rsid w:val="00543364"/>
    <w:pPr>
      <w:topLinePunct/>
      <w:adjustRightInd w:val="0"/>
      <w:snapToGrid w:val="0"/>
      <w:spacing w:beforeLines="30" w:before="30" w:afterLines="30" w:after="30" w:line="340" w:lineRule="atLeast"/>
      <w:ind w:firstLineChars="200" w:firstLine="200"/>
    </w:pPr>
    <w:rPr>
      <w:kern w:val="21"/>
      <w:szCs w:val="21"/>
    </w:rPr>
  </w:style>
  <w:style w:type="paragraph" w:customStyle="1" w:styleId="69">
    <w:name w:val="样式69"/>
    <w:basedOn w:val="a"/>
    <w:rsid w:val="00543364"/>
    <w:pPr>
      <w:topLinePunct/>
      <w:adjustRightInd w:val="0"/>
      <w:snapToGrid w:val="0"/>
      <w:spacing w:beforeLines="180" w:before="180" w:afterLines="150" w:after="150" w:line="340" w:lineRule="atLeast"/>
      <w:outlineLvl w:val="1"/>
    </w:pPr>
    <w:rPr>
      <w:rFonts w:ascii="汉仪大宋简" w:eastAsia="汉仪大宋简" w:hAnsi="Arial" w:cs="Arial"/>
      <w:kern w:val="32"/>
      <w:sz w:val="32"/>
      <w:szCs w:val="32"/>
    </w:rPr>
  </w:style>
  <w:style w:type="paragraph" w:customStyle="1" w:styleId="93">
    <w:name w:val="样式93"/>
    <w:link w:val="93Char"/>
    <w:rsid w:val="00543364"/>
    <w:pPr>
      <w:widowControl w:val="0"/>
      <w:topLinePunct/>
      <w:adjustRightInd w:val="0"/>
      <w:snapToGrid w:val="0"/>
      <w:spacing w:beforeLines="50" w:before="50" w:afterLines="50" w:after="50" w:line="340" w:lineRule="atLeast"/>
      <w:ind w:firstLine="420"/>
      <w:jc w:val="both"/>
      <w:outlineLvl w:val="3"/>
    </w:pPr>
    <w:rPr>
      <w:rFonts w:ascii="Arial" w:eastAsia="黑体" w:hAnsi="Arial" w:cs="Arial"/>
      <w:kern w:val="24"/>
      <w:sz w:val="24"/>
      <w:szCs w:val="24"/>
    </w:rPr>
  </w:style>
  <w:style w:type="character" w:customStyle="1" w:styleId="93Char">
    <w:name w:val="样式93 Char"/>
    <w:basedOn w:val="a0"/>
    <w:link w:val="93"/>
    <w:rsid w:val="00543364"/>
    <w:rPr>
      <w:rFonts w:ascii="Arial" w:eastAsia="黑体" w:hAnsi="Arial" w:cs="Arial"/>
      <w:kern w:val="24"/>
      <w:sz w:val="24"/>
      <w:szCs w:val="24"/>
    </w:rPr>
  </w:style>
  <w:style w:type="character" w:customStyle="1" w:styleId="61Char">
    <w:name w:val="样式61 Char"/>
    <w:basedOn w:val="a0"/>
    <w:link w:val="61"/>
    <w:rsid w:val="00543364"/>
    <w:rPr>
      <w:rFonts w:ascii="Times New Roman" w:eastAsia="宋体" w:hAnsi="Times New Roman" w:cs="Times New Roman"/>
      <w:kern w:val="21"/>
      <w:szCs w:val="21"/>
    </w:rPr>
  </w:style>
  <w:style w:type="paragraph" w:customStyle="1" w:styleId="12">
    <w:name w:val="样式1"/>
    <w:rsid w:val="0011558C"/>
    <w:pPr>
      <w:widowControl w:val="0"/>
      <w:topLinePunct/>
      <w:adjustRightInd w:val="0"/>
      <w:snapToGrid w:val="0"/>
      <w:spacing w:beforeLines="180" w:afterLines="150" w:line="340" w:lineRule="atLeast"/>
      <w:jc w:val="both"/>
      <w:outlineLvl w:val="1"/>
    </w:pPr>
    <w:rPr>
      <w:rFonts w:ascii="汉仪大宋简" w:eastAsia="汉仪大宋简" w:hAnsi="Arial" w:cs="Arial"/>
      <w:kern w:val="32"/>
      <w:sz w:val="32"/>
      <w:szCs w:val="32"/>
    </w:rPr>
  </w:style>
  <w:style w:type="paragraph" w:customStyle="1" w:styleId="31">
    <w:name w:val="样式3"/>
    <w:rsid w:val="0011558C"/>
    <w:pPr>
      <w:widowControl w:val="0"/>
      <w:topLinePunct/>
      <w:adjustRightInd w:val="0"/>
      <w:snapToGrid w:val="0"/>
      <w:spacing w:beforeLines="50" w:afterLines="50" w:line="340" w:lineRule="atLeast"/>
      <w:ind w:firstLine="420"/>
      <w:jc w:val="both"/>
      <w:outlineLvl w:val="3"/>
    </w:pPr>
    <w:rPr>
      <w:rFonts w:ascii="Arial" w:eastAsia="黑体" w:hAnsi="Arial" w:cs="Arial"/>
      <w:kern w:val="24"/>
      <w:sz w:val="24"/>
      <w:szCs w:val="24"/>
    </w:rPr>
  </w:style>
  <w:style w:type="character" w:customStyle="1" w:styleId="4Char0">
    <w:name w:val="样式4 Char"/>
    <w:basedOn w:val="a0"/>
    <w:link w:val="41"/>
    <w:locked/>
    <w:rsid w:val="0011558C"/>
    <w:rPr>
      <w:kern w:val="21"/>
      <w:szCs w:val="21"/>
    </w:rPr>
  </w:style>
  <w:style w:type="paragraph" w:customStyle="1" w:styleId="41">
    <w:name w:val="样式4"/>
    <w:link w:val="4Char0"/>
    <w:rsid w:val="0011558C"/>
    <w:pPr>
      <w:widowControl w:val="0"/>
      <w:topLinePunct/>
      <w:adjustRightInd w:val="0"/>
      <w:snapToGrid w:val="0"/>
      <w:spacing w:beforeLines="30" w:afterLines="30" w:line="340" w:lineRule="atLeast"/>
      <w:ind w:firstLine="420"/>
      <w:jc w:val="both"/>
    </w:pPr>
    <w:rPr>
      <w:kern w:val="21"/>
      <w:szCs w:val="21"/>
    </w:rPr>
  </w:style>
  <w:style w:type="paragraph" w:customStyle="1" w:styleId="71">
    <w:name w:val="样式7"/>
    <w:rsid w:val="0011558C"/>
    <w:pPr>
      <w:widowControl w:val="0"/>
      <w:topLinePunct/>
      <w:adjustRightInd w:val="0"/>
      <w:snapToGrid w:val="0"/>
      <w:spacing w:line="280" w:lineRule="atLeast"/>
      <w:jc w:val="center"/>
    </w:pPr>
    <w:rPr>
      <w:rFonts w:ascii="Arial" w:eastAsia="黑体" w:hAnsi="Arial" w:cs="Arial"/>
      <w:kern w:val="18"/>
      <w:sz w:val="18"/>
      <w:szCs w:val="18"/>
    </w:rPr>
  </w:style>
  <w:style w:type="paragraph" w:customStyle="1" w:styleId="81">
    <w:name w:val="样式8"/>
    <w:rsid w:val="0011558C"/>
    <w:pPr>
      <w:widowControl w:val="0"/>
      <w:topLinePunct/>
      <w:adjustRightInd w:val="0"/>
      <w:snapToGrid w:val="0"/>
      <w:spacing w:line="280" w:lineRule="atLeast"/>
      <w:jc w:val="both"/>
    </w:pPr>
    <w:rPr>
      <w:rFonts w:ascii="Times New Roman" w:eastAsia="宋体" w:hAnsi="Times New Roman" w:cs="Times New Roman"/>
      <w:kern w:val="18"/>
      <w:sz w:val="18"/>
      <w:szCs w:val="18"/>
    </w:rPr>
  </w:style>
  <w:style w:type="paragraph" w:customStyle="1" w:styleId="91">
    <w:name w:val="样式9"/>
    <w:rsid w:val="0011558C"/>
    <w:pPr>
      <w:widowControl w:val="0"/>
      <w:topLinePunct/>
      <w:adjustRightInd w:val="0"/>
      <w:snapToGrid w:val="0"/>
      <w:spacing w:line="120" w:lineRule="exact"/>
      <w:jc w:val="both"/>
    </w:pPr>
    <w:rPr>
      <w:rFonts w:ascii="Times New Roman" w:eastAsia="宋体" w:hAnsi="Times New Roman" w:cs="Arial"/>
      <w:kern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74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7EAE6-D4DD-4D54-A6F7-BC8CE735C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77</Words>
  <Characters>440</Characters>
  <Application>Microsoft Office Word</Application>
  <DocSecurity>0</DocSecurity>
  <Lines>3</Lines>
  <Paragraphs>1</Paragraphs>
  <ScaleCrop>false</ScaleCrop>
  <Company>Sky123.Org</Company>
  <LinksUpToDate>false</LinksUpToDate>
  <CharactersWithSpaces>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cpglb</dc:creator>
  <cp:lastModifiedBy>yaling.he(何娅玲)</cp:lastModifiedBy>
  <cp:revision>17</cp:revision>
  <dcterms:created xsi:type="dcterms:W3CDTF">2016-08-17T08:15:00Z</dcterms:created>
  <dcterms:modified xsi:type="dcterms:W3CDTF">2016-12-15T08:22:00Z</dcterms:modified>
</cp:coreProperties>
</file>