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81" w:rsidRPr="00CE5999" w:rsidRDefault="00631E2F" w:rsidP="00631E2F">
      <w:pPr>
        <w:jc w:val="center"/>
        <w:rPr>
          <w:rFonts w:ascii="宋体" w:hAnsi="宋体"/>
          <w:b/>
          <w:sz w:val="32"/>
          <w:szCs w:val="32"/>
        </w:rPr>
      </w:pPr>
      <w:r w:rsidRPr="00CE5999">
        <w:rPr>
          <w:rFonts w:ascii="宋体" w:hAnsi="宋体" w:hint="eastAsia"/>
          <w:b/>
          <w:sz w:val="32"/>
          <w:szCs w:val="32"/>
        </w:rPr>
        <w:t>第1章作业</w:t>
      </w:r>
      <w:r w:rsidR="00E30C0E">
        <w:rPr>
          <w:rFonts w:ascii="宋体" w:hAnsi="宋体" w:hint="eastAsia"/>
          <w:b/>
          <w:sz w:val="32"/>
          <w:szCs w:val="32"/>
        </w:rPr>
        <w:t>参考</w:t>
      </w:r>
      <w:r w:rsidRPr="00CE5999">
        <w:rPr>
          <w:rFonts w:ascii="宋体" w:hAnsi="宋体" w:hint="eastAsia"/>
          <w:b/>
          <w:sz w:val="32"/>
          <w:szCs w:val="32"/>
        </w:rPr>
        <w:t>答案</w:t>
      </w:r>
    </w:p>
    <w:p w:rsidR="00734294" w:rsidRDefault="00734294" w:rsidP="00734294">
      <w:pPr>
        <w:pStyle w:val="31"/>
        <w:spacing w:before="156" w:after="156"/>
      </w:pPr>
      <w:r w:rsidRPr="00F16F48">
        <w:rPr>
          <w:rFonts w:hint="eastAsia"/>
        </w:rPr>
        <w:t>1</w:t>
      </w:r>
      <w:r w:rsidRPr="00F16F48">
        <w:rPr>
          <w:rFonts w:hint="eastAsia"/>
        </w:rPr>
        <w:t>、选择题部分</w:t>
      </w:r>
    </w:p>
    <w:p w:rsidR="00734294" w:rsidRPr="00F16F48" w:rsidRDefault="00734294" w:rsidP="00734294">
      <w:pPr>
        <w:pStyle w:val="9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28" w:type="dxa"/>
        </w:tblCellMar>
        <w:tblLook w:val="01E0" w:firstRow="1" w:lastRow="1" w:firstColumn="1" w:lastColumn="1" w:noHBand="0" w:noVBand="0"/>
      </w:tblPr>
      <w:tblGrid>
        <w:gridCol w:w="1512"/>
        <w:gridCol w:w="1512"/>
        <w:gridCol w:w="1512"/>
        <w:gridCol w:w="1512"/>
        <w:gridCol w:w="1512"/>
        <w:gridCol w:w="1512"/>
      </w:tblGrid>
      <w:tr w:rsidR="00734294" w:rsidRPr="0028347B" w:rsidTr="00543055">
        <w:trPr>
          <w:jc w:val="center"/>
        </w:trPr>
        <w:tc>
          <w:tcPr>
            <w:tcW w:w="1512" w:type="dxa"/>
            <w:vAlign w:val="center"/>
          </w:tcPr>
          <w:p w:rsidR="00734294" w:rsidRPr="0028347B" w:rsidRDefault="00734294" w:rsidP="00543055">
            <w:pPr>
              <w:pStyle w:val="71"/>
              <w:rPr>
                <w:rFonts w:ascii="Times New Roman" w:eastAsia="宋体" w:hAnsi="Times New Roman" w:cs="Times New Roman"/>
              </w:rPr>
            </w:pPr>
            <w:r w:rsidRPr="0028347B">
              <w:rPr>
                <w:rFonts w:ascii="Times New Roman" w:eastAsia="宋体" w:hAnsi="宋体" w:cs="Times New Roman"/>
              </w:rPr>
              <w:t>题号</w:t>
            </w:r>
          </w:p>
        </w:tc>
        <w:tc>
          <w:tcPr>
            <w:tcW w:w="1512" w:type="dxa"/>
            <w:vAlign w:val="center"/>
          </w:tcPr>
          <w:p w:rsidR="00734294" w:rsidRPr="0028347B" w:rsidRDefault="00734294" w:rsidP="00543055">
            <w:pPr>
              <w:pStyle w:val="81"/>
              <w:jc w:val="center"/>
            </w:pPr>
            <w:r w:rsidRPr="0028347B">
              <w:t>1</w:t>
            </w:r>
          </w:p>
        </w:tc>
        <w:tc>
          <w:tcPr>
            <w:tcW w:w="1512" w:type="dxa"/>
            <w:vAlign w:val="center"/>
          </w:tcPr>
          <w:p w:rsidR="00734294" w:rsidRPr="0028347B" w:rsidRDefault="00734294" w:rsidP="00543055">
            <w:pPr>
              <w:pStyle w:val="81"/>
              <w:jc w:val="center"/>
            </w:pPr>
            <w:r w:rsidRPr="0028347B">
              <w:t>2</w:t>
            </w:r>
          </w:p>
        </w:tc>
        <w:tc>
          <w:tcPr>
            <w:tcW w:w="1512" w:type="dxa"/>
            <w:vAlign w:val="center"/>
          </w:tcPr>
          <w:p w:rsidR="00734294" w:rsidRPr="0028347B" w:rsidRDefault="00734294" w:rsidP="00543055">
            <w:pPr>
              <w:pStyle w:val="81"/>
              <w:jc w:val="center"/>
            </w:pPr>
            <w:r w:rsidRPr="0028347B">
              <w:t>3</w:t>
            </w:r>
          </w:p>
        </w:tc>
        <w:tc>
          <w:tcPr>
            <w:tcW w:w="1512" w:type="dxa"/>
            <w:vAlign w:val="center"/>
          </w:tcPr>
          <w:p w:rsidR="00734294" w:rsidRPr="0028347B" w:rsidRDefault="00734294" w:rsidP="00543055">
            <w:pPr>
              <w:pStyle w:val="81"/>
              <w:jc w:val="center"/>
            </w:pPr>
            <w:r w:rsidRPr="0028347B">
              <w:t>4</w:t>
            </w:r>
          </w:p>
        </w:tc>
        <w:tc>
          <w:tcPr>
            <w:tcW w:w="1512" w:type="dxa"/>
            <w:vAlign w:val="center"/>
          </w:tcPr>
          <w:p w:rsidR="00734294" w:rsidRPr="0028347B" w:rsidRDefault="00734294" w:rsidP="00543055">
            <w:pPr>
              <w:pStyle w:val="81"/>
              <w:jc w:val="center"/>
            </w:pPr>
            <w:r w:rsidRPr="0028347B">
              <w:t>5</w:t>
            </w:r>
          </w:p>
        </w:tc>
      </w:tr>
      <w:tr w:rsidR="00734294" w:rsidRPr="0028347B" w:rsidTr="00543055">
        <w:trPr>
          <w:jc w:val="center"/>
        </w:trPr>
        <w:tc>
          <w:tcPr>
            <w:tcW w:w="1512" w:type="dxa"/>
            <w:vAlign w:val="center"/>
          </w:tcPr>
          <w:p w:rsidR="00734294" w:rsidRPr="0028347B" w:rsidRDefault="00734294" w:rsidP="00543055">
            <w:pPr>
              <w:pStyle w:val="71"/>
              <w:rPr>
                <w:rFonts w:ascii="Times New Roman" w:eastAsia="宋体" w:hAnsi="Times New Roman" w:cs="Times New Roman"/>
              </w:rPr>
            </w:pPr>
            <w:r w:rsidRPr="0028347B">
              <w:rPr>
                <w:rFonts w:ascii="Times New Roman" w:eastAsia="宋体" w:hAnsi="宋体" w:cs="Times New Roman"/>
              </w:rPr>
              <w:t>答案</w:t>
            </w:r>
          </w:p>
        </w:tc>
        <w:tc>
          <w:tcPr>
            <w:tcW w:w="1512" w:type="dxa"/>
            <w:vAlign w:val="center"/>
          </w:tcPr>
          <w:p w:rsidR="00734294" w:rsidRPr="0028347B" w:rsidRDefault="00734294" w:rsidP="00543055">
            <w:pPr>
              <w:pStyle w:val="81"/>
              <w:jc w:val="center"/>
            </w:pPr>
            <w:r w:rsidRPr="0028347B">
              <w:t>B</w:t>
            </w:r>
          </w:p>
        </w:tc>
        <w:tc>
          <w:tcPr>
            <w:tcW w:w="1512" w:type="dxa"/>
            <w:vAlign w:val="center"/>
          </w:tcPr>
          <w:p w:rsidR="00734294" w:rsidRPr="0028347B" w:rsidRDefault="00734294" w:rsidP="00543055">
            <w:pPr>
              <w:pStyle w:val="81"/>
              <w:jc w:val="center"/>
            </w:pPr>
            <w:r w:rsidRPr="0028347B">
              <w:t>C</w:t>
            </w:r>
          </w:p>
        </w:tc>
        <w:tc>
          <w:tcPr>
            <w:tcW w:w="1512" w:type="dxa"/>
            <w:vAlign w:val="center"/>
          </w:tcPr>
          <w:p w:rsidR="00734294" w:rsidRPr="0028347B" w:rsidRDefault="00734294" w:rsidP="00543055">
            <w:pPr>
              <w:pStyle w:val="81"/>
              <w:jc w:val="center"/>
            </w:pPr>
            <w:r w:rsidRPr="0028347B">
              <w:t>B</w:t>
            </w:r>
          </w:p>
        </w:tc>
        <w:tc>
          <w:tcPr>
            <w:tcW w:w="1512" w:type="dxa"/>
            <w:vAlign w:val="center"/>
          </w:tcPr>
          <w:p w:rsidR="00734294" w:rsidRPr="0028347B" w:rsidRDefault="00734294" w:rsidP="00543055">
            <w:pPr>
              <w:pStyle w:val="81"/>
              <w:jc w:val="center"/>
            </w:pPr>
            <w:r w:rsidRPr="0028347B">
              <w:t>B</w:t>
            </w:r>
          </w:p>
        </w:tc>
        <w:tc>
          <w:tcPr>
            <w:tcW w:w="1512" w:type="dxa"/>
            <w:vAlign w:val="center"/>
          </w:tcPr>
          <w:p w:rsidR="00734294" w:rsidRPr="0028347B" w:rsidRDefault="00734294" w:rsidP="00543055">
            <w:pPr>
              <w:pStyle w:val="81"/>
              <w:jc w:val="center"/>
            </w:pPr>
            <w:r w:rsidRPr="0028347B">
              <w:t>D</w:t>
            </w:r>
          </w:p>
        </w:tc>
      </w:tr>
    </w:tbl>
    <w:p w:rsidR="00734294" w:rsidRDefault="00734294" w:rsidP="00734294">
      <w:pPr>
        <w:pStyle w:val="91"/>
      </w:pPr>
    </w:p>
    <w:p w:rsidR="00734294" w:rsidRPr="00F16F48" w:rsidRDefault="00734294" w:rsidP="0091673D">
      <w:pPr>
        <w:pStyle w:val="31"/>
        <w:spacing w:before="156" w:after="156"/>
        <w:ind w:firstLine="0"/>
      </w:pPr>
      <w:r w:rsidRPr="00F16F48">
        <w:rPr>
          <w:rFonts w:hint="eastAsia"/>
        </w:rPr>
        <w:t>2</w:t>
      </w:r>
      <w:r w:rsidRPr="00F16F48">
        <w:rPr>
          <w:rFonts w:hint="eastAsia"/>
        </w:rPr>
        <w:t>、简答题部分</w:t>
      </w:r>
    </w:p>
    <w:p w:rsidR="00734294" w:rsidRPr="00AC6D41" w:rsidRDefault="00734294" w:rsidP="00734294">
      <w:pPr>
        <w:pStyle w:val="41"/>
        <w:spacing w:before="93" w:after="93"/>
      </w:pPr>
      <w:r w:rsidRPr="00AC6D41">
        <w:rPr>
          <w:rFonts w:hint="eastAsia"/>
        </w:rPr>
        <w:t>第</w:t>
      </w:r>
      <w:r w:rsidRPr="00AC6D41">
        <w:rPr>
          <w:rFonts w:hint="eastAsia"/>
        </w:rPr>
        <w:t>1</w:t>
      </w:r>
      <w:r w:rsidRPr="00AC6D41">
        <w:rPr>
          <w:rFonts w:hint="eastAsia"/>
        </w:rPr>
        <w:t>题</w:t>
      </w:r>
    </w:p>
    <w:p w:rsidR="00734294" w:rsidRDefault="00734294" w:rsidP="00734294">
      <w:pPr>
        <w:pStyle w:val="41"/>
        <w:spacing w:before="93" w:after="93"/>
      </w:pPr>
      <w:r>
        <w:rPr>
          <w:rFonts w:hint="eastAsia"/>
        </w:rPr>
        <w:t>回答要点：</w:t>
      </w:r>
    </w:p>
    <w:p w:rsidR="00734294" w:rsidRDefault="00734294" w:rsidP="00734294">
      <w:pPr>
        <w:pStyle w:val="41"/>
        <w:spacing w:before="93" w:after="93"/>
      </w:pPr>
      <w:r>
        <w:rPr>
          <w:rFonts w:hint="eastAsia"/>
        </w:rPr>
        <w:t>1</w:t>
      </w:r>
      <w:r>
        <w:rPr>
          <w:rFonts w:hint="eastAsia"/>
        </w:rPr>
        <w:t>）</w:t>
      </w:r>
      <w:r>
        <w:rPr>
          <w:rFonts w:hint="eastAsia"/>
        </w:rPr>
        <w:t>&lt;h1&gt;</w:t>
      </w:r>
      <w:r>
        <w:t>…</w:t>
      </w:r>
      <w:r>
        <w:rPr>
          <w:rFonts w:hint="eastAsia"/>
        </w:rPr>
        <w:t>&lt;h6&gt;</w:t>
      </w:r>
      <w:r>
        <w:rPr>
          <w:rFonts w:hint="eastAsia"/>
        </w:rPr>
        <w:t>：</w:t>
      </w:r>
      <w:r w:rsidRPr="00BA1A72">
        <w:rPr>
          <w:rFonts w:hint="eastAsia"/>
        </w:rPr>
        <w:t>表示一段文字的标题</w:t>
      </w:r>
      <w:r>
        <w:rPr>
          <w:rFonts w:hint="eastAsia"/>
        </w:rPr>
        <w:t>或</w:t>
      </w:r>
      <w:r w:rsidRPr="00BA1A72">
        <w:rPr>
          <w:rFonts w:hint="eastAsia"/>
        </w:rPr>
        <w:t>主题，并且支持多层次的内容结构</w:t>
      </w:r>
      <w:r>
        <w:rPr>
          <w:rFonts w:hint="eastAsia"/>
        </w:rPr>
        <w:t>。</w:t>
      </w:r>
    </w:p>
    <w:p w:rsidR="00734294" w:rsidRDefault="00734294" w:rsidP="00734294">
      <w:pPr>
        <w:pStyle w:val="41"/>
        <w:spacing w:before="93" w:after="93"/>
      </w:pPr>
      <w:r>
        <w:rPr>
          <w:rFonts w:hint="eastAsia"/>
        </w:rPr>
        <w:t>2</w:t>
      </w:r>
      <w:r>
        <w:rPr>
          <w:rFonts w:hint="eastAsia"/>
        </w:rPr>
        <w:t>）</w:t>
      </w:r>
      <w:r>
        <w:rPr>
          <w:rFonts w:hint="eastAsia"/>
        </w:rPr>
        <w:t>&lt;p&gt;</w:t>
      </w:r>
      <w:r>
        <w:t>…</w:t>
      </w:r>
      <w:r>
        <w:rPr>
          <w:rFonts w:hint="eastAsia"/>
        </w:rPr>
        <w:t>&lt;/p&gt;</w:t>
      </w:r>
      <w:r>
        <w:rPr>
          <w:rFonts w:hint="eastAsia"/>
        </w:rPr>
        <w:t>：</w:t>
      </w:r>
      <w:r w:rsidRPr="001D71F2">
        <w:rPr>
          <w:rFonts w:hint="eastAsia"/>
        </w:rPr>
        <w:t>表示一段文字</w:t>
      </w:r>
      <w:r>
        <w:rPr>
          <w:rFonts w:hint="eastAsia"/>
        </w:rPr>
        <w:t>。</w:t>
      </w:r>
    </w:p>
    <w:p w:rsidR="00734294" w:rsidRDefault="00734294" w:rsidP="00734294">
      <w:pPr>
        <w:pStyle w:val="41"/>
        <w:spacing w:before="93" w:after="93"/>
      </w:pPr>
      <w:r>
        <w:rPr>
          <w:rFonts w:hint="eastAsia"/>
        </w:rPr>
        <w:t>3</w:t>
      </w:r>
      <w:r>
        <w:rPr>
          <w:rFonts w:hint="eastAsia"/>
        </w:rPr>
        <w:t>）</w:t>
      </w:r>
      <w:r>
        <w:rPr>
          <w:rFonts w:hint="eastAsia"/>
        </w:rPr>
        <w:t>&lt;</w:t>
      </w:r>
      <w:proofErr w:type="spellStart"/>
      <w:r>
        <w:rPr>
          <w:rFonts w:hint="eastAsia"/>
        </w:rPr>
        <w:t>br</w:t>
      </w:r>
      <w:proofErr w:type="spellEnd"/>
      <w:r>
        <w:rPr>
          <w:rFonts w:hint="eastAsia"/>
        </w:rPr>
        <w:t>/&gt;</w:t>
      </w:r>
      <w:r>
        <w:rPr>
          <w:rFonts w:hint="eastAsia"/>
        </w:rPr>
        <w:t>：表示换行。</w:t>
      </w:r>
    </w:p>
    <w:p w:rsidR="00734294" w:rsidRDefault="00734294" w:rsidP="00734294">
      <w:pPr>
        <w:pStyle w:val="41"/>
        <w:spacing w:before="93" w:after="93"/>
      </w:pPr>
      <w:r>
        <w:rPr>
          <w:rFonts w:hint="eastAsia"/>
        </w:rPr>
        <w:t>4</w:t>
      </w:r>
      <w:r>
        <w:rPr>
          <w:rFonts w:hint="eastAsia"/>
        </w:rPr>
        <w:t>）</w:t>
      </w:r>
      <w:r>
        <w:rPr>
          <w:rFonts w:hint="eastAsia"/>
        </w:rPr>
        <w:t>&lt;</w:t>
      </w:r>
      <w:proofErr w:type="spellStart"/>
      <w:r>
        <w:rPr>
          <w:rFonts w:hint="eastAsia"/>
        </w:rPr>
        <w:t>hr</w:t>
      </w:r>
      <w:proofErr w:type="spellEnd"/>
      <w:r>
        <w:rPr>
          <w:rFonts w:hint="eastAsia"/>
        </w:rPr>
        <w:t>/&gt;</w:t>
      </w:r>
      <w:r>
        <w:rPr>
          <w:rFonts w:hint="eastAsia"/>
        </w:rPr>
        <w:t>：表示水平线。</w:t>
      </w:r>
    </w:p>
    <w:p w:rsidR="00734294" w:rsidRDefault="00734294" w:rsidP="00734294">
      <w:pPr>
        <w:pStyle w:val="41"/>
        <w:spacing w:before="93" w:after="93"/>
      </w:pPr>
      <w:r>
        <w:rPr>
          <w:rFonts w:hint="eastAsia"/>
        </w:rPr>
        <w:t>5</w:t>
      </w:r>
      <w:r>
        <w:rPr>
          <w:rFonts w:hint="eastAsia"/>
        </w:rPr>
        <w:t>）</w:t>
      </w:r>
      <w:r>
        <w:rPr>
          <w:rFonts w:hint="eastAsia"/>
        </w:rPr>
        <w:t>&lt;</w:t>
      </w:r>
      <w:proofErr w:type="spellStart"/>
      <w:r>
        <w:rPr>
          <w:rFonts w:hint="eastAsia"/>
        </w:rPr>
        <w:t>em</w:t>
      </w:r>
      <w:proofErr w:type="spellEnd"/>
      <w:r>
        <w:rPr>
          <w:rFonts w:hint="eastAsia"/>
        </w:rPr>
        <w:t>&gt;</w:t>
      </w:r>
      <w:r>
        <w:rPr>
          <w:rFonts w:hint="eastAsia"/>
        </w:rPr>
        <w:t>：斜体字体。</w:t>
      </w:r>
    </w:p>
    <w:p w:rsidR="00734294" w:rsidRDefault="00734294" w:rsidP="00734294">
      <w:pPr>
        <w:pStyle w:val="41"/>
        <w:spacing w:before="93" w:after="93"/>
      </w:pPr>
      <w:r>
        <w:rPr>
          <w:rFonts w:hint="eastAsia"/>
        </w:rPr>
        <w:t>6</w:t>
      </w:r>
      <w:r>
        <w:rPr>
          <w:rFonts w:hint="eastAsia"/>
        </w:rPr>
        <w:t>）</w:t>
      </w:r>
      <w:r>
        <w:rPr>
          <w:rFonts w:hint="eastAsia"/>
        </w:rPr>
        <w:t>&lt;strong&gt;</w:t>
      </w:r>
      <w:r>
        <w:rPr>
          <w:rFonts w:hint="eastAsia"/>
        </w:rPr>
        <w:t>：表示字体加粗显示。</w:t>
      </w:r>
    </w:p>
    <w:p w:rsidR="00734294" w:rsidRPr="00AC6D41" w:rsidRDefault="00734294" w:rsidP="00734294">
      <w:pPr>
        <w:pStyle w:val="41"/>
        <w:spacing w:before="93" w:after="93"/>
      </w:pPr>
      <w:r w:rsidRPr="00AC6D41">
        <w:rPr>
          <w:rFonts w:hint="eastAsia"/>
        </w:rPr>
        <w:t>第</w:t>
      </w:r>
      <w:r w:rsidRPr="00AC6D41">
        <w:rPr>
          <w:rFonts w:hint="eastAsia"/>
        </w:rPr>
        <w:t>2</w:t>
      </w:r>
      <w:r w:rsidRPr="00AC6D41">
        <w:rPr>
          <w:rFonts w:hint="eastAsia"/>
        </w:rPr>
        <w:t>题</w:t>
      </w:r>
    </w:p>
    <w:p w:rsidR="00734294" w:rsidRDefault="00734294" w:rsidP="00734294">
      <w:pPr>
        <w:pStyle w:val="41"/>
        <w:spacing w:before="93" w:after="93"/>
      </w:pPr>
      <w:r>
        <w:rPr>
          <w:rFonts w:hint="eastAsia"/>
        </w:rPr>
        <w:t>回答要点：</w:t>
      </w:r>
    </w:p>
    <w:p w:rsidR="00734294" w:rsidRDefault="00734294" w:rsidP="00734294">
      <w:pPr>
        <w:pStyle w:val="41"/>
        <w:spacing w:before="93" w:after="93"/>
      </w:pPr>
      <w:r>
        <w:rPr>
          <w:rFonts w:hint="eastAsia"/>
        </w:rPr>
        <w:t>1</w:t>
      </w:r>
      <w:r>
        <w:rPr>
          <w:rFonts w:hint="eastAsia"/>
        </w:rPr>
        <w:t>）超链接分为三类：页面间链接、锚链接和功能性链接。</w:t>
      </w:r>
    </w:p>
    <w:p w:rsidR="00734294" w:rsidRDefault="00734294" w:rsidP="00734294">
      <w:pPr>
        <w:pStyle w:val="41"/>
        <w:spacing w:before="93" w:after="93"/>
      </w:pPr>
      <w:r>
        <w:rPr>
          <w:rFonts w:hint="eastAsia"/>
        </w:rPr>
        <w:t>2</w:t>
      </w:r>
      <w:r>
        <w:rPr>
          <w:rFonts w:hint="eastAsia"/>
        </w:rPr>
        <w:t>）页面间链接表示</w:t>
      </w:r>
      <w:r>
        <w:rPr>
          <w:rFonts w:hint="eastAsia"/>
        </w:rPr>
        <w:t xml:space="preserve"> </w:t>
      </w:r>
      <w:r>
        <w:t>A</w:t>
      </w:r>
      <w:proofErr w:type="gramStart"/>
      <w:r>
        <w:rPr>
          <w:rFonts w:hint="eastAsia"/>
        </w:rPr>
        <w:t>页到</w:t>
      </w:r>
      <w:proofErr w:type="gramEnd"/>
      <w:r>
        <w:t>B</w:t>
      </w:r>
      <w:r>
        <w:rPr>
          <w:rFonts w:hint="eastAsia"/>
        </w:rPr>
        <w:t>页，最常用，用于网站导航。</w:t>
      </w:r>
    </w:p>
    <w:p w:rsidR="00734294" w:rsidRDefault="00734294" w:rsidP="00734294">
      <w:pPr>
        <w:pStyle w:val="41"/>
        <w:spacing w:before="93" w:after="93"/>
      </w:pPr>
      <w:r>
        <w:rPr>
          <w:rFonts w:hint="eastAsia"/>
        </w:rPr>
        <w:t>3</w:t>
      </w:r>
      <w:r>
        <w:rPr>
          <w:rFonts w:hint="eastAsia"/>
        </w:rPr>
        <w:t>）锚链接表示</w:t>
      </w:r>
      <w:r>
        <w:t>A</w:t>
      </w:r>
      <w:proofErr w:type="gramStart"/>
      <w:r>
        <w:rPr>
          <w:rFonts w:hint="eastAsia"/>
        </w:rPr>
        <w:t>页甲位置</w:t>
      </w:r>
      <w:proofErr w:type="gramEnd"/>
      <w:r>
        <w:rPr>
          <w:rFonts w:hint="eastAsia"/>
        </w:rPr>
        <w:t>到</w:t>
      </w:r>
      <w:r>
        <w:t>A</w:t>
      </w:r>
      <w:r>
        <w:rPr>
          <w:rFonts w:hint="eastAsia"/>
        </w:rPr>
        <w:t>页的乙位置或</w:t>
      </w:r>
      <w:r>
        <w:t>A</w:t>
      </w:r>
      <w:proofErr w:type="gramStart"/>
      <w:r>
        <w:rPr>
          <w:rFonts w:hint="eastAsia"/>
        </w:rPr>
        <w:t>页甲位置</w:t>
      </w:r>
      <w:proofErr w:type="gramEnd"/>
      <w:r>
        <w:rPr>
          <w:rFonts w:hint="eastAsia"/>
        </w:rPr>
        <w:t>到</w:t>
      </w:r>
      <w:r>
        <w:t>B</w:t>
      </w:r>
      <w:r>
        <w:rPr>
          <w:rFonts w:hint="eastAsia"/>
        </w:rPr>
        <w:t>页的乙位置。</w:t>
      </w:r>
    </w:p>
    <w:p w:rsidR="00734294" w:rsidRDefault="00734294" w:rsidP="00734294">
      <w:pPr>
        <w:pStyle w:val="41"/>
        <w:spacing w:before="93" w:after="93"/>
      </w:pPr>
      <w:r>
        <w:rPr>
          <w:rFonts w:hint="eastAsia"/>
        </w:rPr>
        <w:t>4</w:t>
      </w:r>
      <w:r>
        <w:rPr>
          <w:rFonts w:hint="eastAsia"/>
        </w:rPr>
        <w:t>）功能性链接表示在页面中调用其他程序功能。</w:t>
      </w:r>
    </w:p>
    <w:p w:rsidR="00734294" w:rsidRPr="00AC6D41" w:rsidRDefault="00734294" w:rsidP="00734294">
      <w:pPr>
        <w:pStyle w:val="41"/>
        <w:spacing w:before="93" w:after="93"/>
      </w:pPr>
      <w:r w:rsidRPr="00AC6D41">
        <w:rPr>
          <w:rFonts w:hint="eastAsia"/>
        </w:rPr>
        <w:t>第</w:t>
      </w:r>
      <w:r w:rsidRPr="00AC6D41">
        <w:rPr>
          <w:rFonts w:hint="eastAsia"/>
        </w:rPr>
        <w:t>3</w:t>
      </w:r>
      <w:r w:rsidRPr="00AC6D41">
        <w:rPr>
          <w:rFonts w:hint="eastAsia"/>
        </w:rPr>
        <w:t>题</w:t>
      </w:r>
    </w:p>
    <w:p w:rsidR="00734294" w:rsidRDefault="00734294" w:rsidP="00734294">
      <w:pPr>
        <w:pStyle w:val="41"/>
        <w:spacing w:before="93" w:after="93"/>
      </w:pPr>
      <w:r>
        <w:rPr>
          <w:rFonts w:hint="eastAsia"/>
        </w:rPr>
        <w:t>源代码：参考本章资料文件夹下</w:t>
      </w:r>
      <w:r w:rsidR="00A04085">
        <w:rPr>
          <w:rFonts w:hint="eastAsia"/>
        </w:rPr>
        <w:t>\</w:t>
      </w:r>
      <w:r>
        <w:rPr>
          <w:rFonts w:hint="eastAsia"/>
        </w:rPr>
        <w:t>作业</w:t>
      </w:r>
      <w:r>
        <w:rPr>
          <w:rFonts w:hint="eastAsia"/>
        </w:rPr>
        <w:t>3</w:t>
      </w:r>
      <w:r>
        <w:rPr>
          <w:rFonts w:hint="eastAsia"/>
        </w:rPr>
        <w:t>。</w:t>
      </w:r>
    </w:p>
    <w:p w:rsidR="00734294" w:rsidRPr="00AC6D41" w:rsidRDefault="00734294" w:rsidP="00734294">
      <w:pPr>
        <w:pStyle w:val="41"/>
        <w:spacing w:before="93" w:after="93"/>
      </w:pPr>
      <w:r w:rsidRPr="00AC6D41">
        <w:rPr>
          <w:rFonts w:hint="eastAsia"/>
        </w:rPr>
        <w:t>第</w:t>
      </w:r>
      <w:r w:rsidRPr="00AC6D41">
        <w:rPr>
          <w:rFonts w:hint="eastAsia"/>
        </w:rPr>
        <w:t>4</w:t>
      </w:r>
      <w:r w:rsidRPr="00AC6D41">
        <w:rPr>
          <w:rFonts w:hint="eastAsia"/>
        </w:rPr>
        <w:t>题</w:t>
      </w:r>
    </w:p>
    <w:p w:rsidR="00734294" w:rsidRDefault="00734294" w:rsidP="00734294">
      <w:pPr>
        <w:pStyle w:val="41"/>
        <w:spacing w:before="93" w:after="93"/>
      </w:pPr>
      <w:r>
        <w:rPr>
          <w:rFonts w:hint="eastAsia"/>
        </w:rPr>
        <w:t>源代码：参考本章资料文件夹下</w:t>
      </w:r>
      <w:r w:rsidRPr="00CD492B">
        <w:rPr>
          <w:rFonts w:hint="eastAsia"/>
        </w:rPr>
        <w:t>\</w:t>
      </w:r>
      <w:r>
        <w:rPr>
          <w:rFonts w:hint="eastAsia"/>
        </w:rPr>
        <w:t>作业</w:t>
      </w:r>
      <w:r>
        <w:rPr>
          <w:rFonts w:hint="eastAsia"/>
        </w:rPr>
        <w:t>4</w:t>
      </w:r>
      <w:r>
        <w:rPr>
          <w:rFonts w:hint="eastAsia"/>
        </w:rPr>
        <w:t>。</w:t>
      </w:r>
    </w:p>
    <w:p w:rsidR="00734294" w:rsidRPr="00AC6D41" w:rsidRDefault="00734294" w:rsidP="00734294">
      <w:pPr>
        <w:pStyle w:val="41"/>
        <w:spacing w:before="93" w:after="93"/>
      </w:pPr>
      <w:r w:rsidRPr="00AC6D41">
        <w:rPr>
          <w:rFonts w:hint="eastAsia"/>
        </w:rPr>
        <w:t>第</w:t>
      </w:r>
      <w:r w:rsidRPr="00AC6D41">
        <w:rPr>
          <w:rFonts w:hint="eastAsia"/>
        </w:rPr>
        <w:t>5</w:t>
      </w:r>
      <w:r w:rsidRPr="00AC6D41">
        <w:rPr>
          <w:rFonts w:hint="eastAsia"/>
        </w:rPr>
        <w:t>题</w:t>
      </w:r>
    </w:p>
    <w:p w:rsidR="00734294" w:rsidRPr="00B84D90" w:rsidRDefault="00734294" w:rsidP="00734294">
      <w:pPr>
        <w:pStyle w:val="41"/>
        <w:spacing w:before="93" w:after="93"/>
        <w:rPr>
          <w:lang w:val="fr-FR"/>
        </w:rPr>
      </w:pPr>
      <w:r>
        <w:rPr>
          <w:rFonts w:hint="eastAsia"/>
        </w:rPr>
        <w:t>源代码：参考本章资料文件夹下</w:t>
      </w:r>
      <w:r w:rsidRPr="00CD492B">
        <w:rPr>
          <w:rFonts w:hint="eastAsia"/>
        </w:rPr>
        <w:t>\</w:t>
      </w:r>
      <w:r>
        <w:rPr>
          <w:rFonts w:hint="eastAsia"/>
        </w:rPr>
        <w:t>作业</w:t>
      </w:r>
      <w:r>
        <w:rPr>
          <w:rFonts w:hint="eastAsia"/>
        </w:rPr>
        <w:t>5</w:t>
      </w:r>
      <w:r>
        <w:rPr>
          <w:rFonts w:hint="eastAsia"/>
        </w:rPr>
        <w:t>。</w:t>
      </w:r>
      <w:bookmarkStart w:id="0" w:name="_GoBack"/>
      <w:bookmarkEnd w:id="0"/>
    </w:p>
    <w:p w:rsidR="00543364" w:rsidRPr="00734294" w:rsidRDefault="00543364" w:rsidP="003A47ED">
      <w:pPr>
        <w:pStyle w:val="300"/>
        <w:rPr>
          <w:rFonts w:ascii="宋体" w:hAnsi="宋体"/>
          <w:lang w:val="fr-FR"/>
        </w:rPr>
      </w:pPr>
    </w:p>
    <w:sectPr w:rsidR="00543364" w:rsidRPr="00734294" w:rsidSect="00A7473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3B5" w:rsidRDefault="00A503B5" w:rsidP="0075251C">
      <w:r>
        <w:separator/>
      </w:r>
    </w:p>
  </w:endnote>
  <w:endnote w:type="continuationSeparator" w:id="0">
    <w:p w:rsidR="00A503B5" w:rsidRDefault="00A503B5" w:rsidP="0075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charset w:val="86"/>
    <w:family w:val="modern"/>
    <w:pitch w:val="fixed"/>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汉仪大宋简">
    <w:altName w:val="Arial Unicode MS"/>
    <w:charset w:val="86"/>
    <w:family w:val="modern"/>
    <w:pitch w:val="fixed"/>
    <w:sig w:usb0="00000000" w:usb1="080E08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72198"/>
      <w:docPartObj>
        <w:docPartGallery w:val="Page Numbers (Bottom of Page)"/>
        <w:docPartUnique/>
      </w:docPartObj>
    </w:sdtPr>
    <w:sdtEndPr/>
    <w:sdtContent>
      <w:p w:rsidR="00D443AF" w:rsidRDefault="00764A8B" w:rsidP="00FC0898">
        <w:pPr>
          <w:pStyle w:val="a4"/>
          <w:jc w:val="right"/>
        </w:pPr>
        <w:r>
          <w:fldChar w:fldCharType="begin"/>
        </w:r>
        <w:r>
          <w:instrText xml:space="preserve"> PAGE   \* MERGEFORMAT </w:instrText>
        </w:r>
        <w:r>
          <w:fldChar w:fldCharType="separate"/>
        </w:r>
        <w:r w:rsidR="00A04085" w:rsidRPr="00A04085">
          <w:rPr>
            <w:noProof/>
            <w:lang w:val="zh-CN"/>
          </w:rPr>
          <w:t>1</w:t>
        </w:r>
        <w:r>
          <w:rPr>
            <w:noProof/>
            <w:lang w:val="zh-CN"/>
          </w:rPr>
          <w:fldChar w:fldCharType="end"/>
        </w:r>
        <w:r w:rsidR="00D443AF">
          <w:rPr>
            <w:rFonts w:hint="eastAsia"/>
          </w:rPr>
          <w:t xml:space="preserve">                                                    </w:t>
        </w:r>
        <w:r w:rsidR="00D443AF">
          <w:rPr>
            <w:rFonts w:hint="eastAsia"/>
          </w:rPr>
          <w:t>北京阿博泰克北大青鸟信息技术有限公司</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3B5" w:rsidRDefault="00A503B5" w:rsidP="0075251C">
      <w:r>
        <w:separator/>
      </w:r>
    </w:p>
  </w:footnote>
  <w:footnote w:type="continuationSeparator" w:id="0">
    <w:p w:rsidR="00A503B5" w:rsidRDefault="00A503B5" w:rsidP="00752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A503B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6" o:spid="_x0000_s2059" type="#_x0000_t75" style="position:absolute;left:0;text-align:left;margin-left:0;margin-top:0;width:415.1pt;height:259.4pt;z-index:-251657216;mso-position-horizontal:center;mso-position-horizontal-relative:margin;mso-position-vertical:center;mso-position-vertical-relative:margin" o:allowincell="f">
          <v:imagedata r:id="rId1" o:title="水印131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A503B5" w:rsidP="007D017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60" type="#_x0000_t75" style="position:absolute;left:0;text-align:left;margin-left:0;margin-top:0;width:415.1pt;height:259.4pt;z-index:-251656192;mso-position-horizontal:center;mso-position-horizontal-relative:margin;mso-position-vertical:center;mso-position-vertical-relative:margin" o:allowincell="f">
          <v:imagedata r:id="rId1" o:title="水印131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A503B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5" o:spid="_x0000_s2058" type="#_x0000_t75" style="position:absolute;left:0;text-align:left;margin-left:0;margin-top:0;width:415.1pt;height:259.4pt;z-index:-251658240;mso-position-horizontal:center;mso-position-horizontal-relative:margin;mso-position-vertical:center;mso-position-vertical-relative:margin" o:allowincell="f">
          <v:imagedata r:id="rId1" o:title="水印131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654E8C0"/>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7"/>
    <w:multiLevelType w:val="multilevel"/>
    <w:tmpl w:val="00000007"/>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A620B690"/>
    <w:lvl w:ilvl="0">
      <w:start w:val="1"/>
      <w:numFmt w:val="bullet"/>
      <w:lvlText w:val=""/>
      <w:lvlJc w:val="left"/>
      <w:pPr>
        <w:ind w:left="-1794" w:hanging="420"/>
      </w:pPr>
      <w:rPr>
        <w:rFonts w:ascii="Wingdings" w:hAnsi="Wingdings" w:hint="default"/>
      </w:rPr>
    </w:lvl>
    <w:lvl w:ilvl="1">
      <w:start w:val="1"/>
      <w:numFmt w:val="bullet"/>
      <w:lvlText w:val=""/>
      <w:lvlJc w:val="left"/>
      <w:pPr>
        <w:ind w:left="-1374" w:hanging="420"/>
      </w:pPr>
      <w:rPr>
        <w:rFonts w:ascii="Wingdings" w:hAnsi="Wingdings" w:hint="default"/>
      </w:rPr>
    </w:lvl>
    <w:lvl w:ilvl="2">
      <w:start w:val="1"/>
      <w:numFmt w:val="bullet"/>
      <w:lvlText w:val=""/>
      <w:lvlJc w:val="left"/>
      <w:pPr>
        <w:ind w:left="-954" w:hanging="420"/>
      </w:pPr>
      <w:rPr>
        <w:rFonts w:ascii="Wingdings" w:hAnsi="Wingdings" w:hint="default"/>
      </w:rPr>
    </w:lvl>
    <w:lvl w:ilvl="3">
      <w:start w:val="1"/>
      <w:numFmt w:val="bullet"/>
      <w:lvlText w:val=""/>
      <w:lvlJc w:val="left"/>
      <w:pPr>
        <w:ind w:left="-534" w:hanging="420"/>
      </w:pPr>
      <w:rPr>
        <w:rFonts w:ascii="Wingdings" w:hAnsi="Wingdings" w:hint="default"/>
      </w:rPr>
    </w:lvl>
    <w:lvl w:ilvl="4">
      <w:start w:val="1"/>
      <w:numFmt w:val="bullet"/>
      <w:lvlText w:val=""/>
      <w:lvlJc w:val="left"/>
      <w:pPr>
        <w:ind w:left="-114" w:hanging="420"/>
      </w:pPr>
      <w:rPr>
        <w:rFonts w:ascii="Wingdings" w:hAnsi="Wingdings" w:hint="default"/>
      </w:rPr>
    </w:lvl>
    <w:lvl w:ilvl="5">
      <w:start w:val="1"/>
      <w:numFmt w:val="bullet"/>
      <w:lvlText w:val=""/>
      <w:lvlJc w:val="left"/>
      <w:pPr>
        <w:ind w:left="306" w:hanging="420"/>
      </w:pPr>
      <w:rPr>
        <w:rFonts w:ascii="Wingdings" w:hAnsi="Wingdings" w:hint="default"/>
      </w:rPr>
    </w:lvl>
    <w:lvl w:ilvl="6">
      <w:start w:val="1"/>
      <w:numFmt w:val="bullet"/>
      <w:lvlText w:val=""/>
      <w:lvlJc w:val="left"/>
      <w:pPr>
        <w:ind w:left="726" w:hanging="420"/>
      </w:pPr>
      <w:rPr>
        <w:rFonts w:ascii="Wingdings" w:hAnsi="Wingdings" w:hint="default"/>
      </w:rPr>
    </w:lvl>
    <w:lvl w:ilvl="7">
      <w:start w:val="1"/>
      <w:numFmt w:val="bullet"/>
      <w:lvlText w:val=""/>
      <w:lvlJc w:val="left"/>
      <w:pPr>
        <w:ind w:left="1146" w:hanging="420"/>
      </w:pPr>
      <w:rPr>
        <w:rFonts w:ascii="Wingdings" w:hAnsi="Wingdings" w:hint="default"/>
      </w:rPr>
    </w:lvl>
    <w:lvl w:ilvl="8">
      <w:start w:val="1"/>
      <w:numFmt w:val="bullet"/>
      <w:lvlText w:val=""/>
      <w:lvlJc w:val="left"/>
      <w:pPr>
        <w:ind w:left="1566" w:hanging="420"/>
      </w:pPr>
      <w:rPr>
        <w:rFonts w:ascii="Wingdings" w:hAnsi="Wingdings" w:hint="default"/>
      </w:rPr>
    </w:lvl>
  </w:abstractNum>
  <w:abstractNum w:abstractNumId="6">
    <w:nsid w:val="054E2E8C"/>
    <w:multiLevelType w:val="multilevel"/>
    <w:tmpl w:val="CB622540"/>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05AB2DD1"/>
    <w:multiLevelType w:val="hybridMultilevel"/>
    <w:tmpl w:val="E8B64B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92C151B"/>
    <w:multiLevelType w:val="hybridMultilevel"/>
    <w:tmpl w:val="7A86D6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D7828"/>
    <w:multiLevelType w:val="multilevel"/>
    <w:tmpl w:val="D8E68E5A"/>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0E67496C"/>
    <w:multiLevelType w:val="hybridMultilevel"/>
    <w:tmpl w:val="7D549CD4"/>
    <w:lvl w:ilvl="0" w:tplc="0409000B">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FFA231B"/>
    <w:multiLevelType w:val="hybridMultilevel"/>
    <w:tmpl w:val="A76A31D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43F8D"/>
    <w:multiLevelType w:val="hybridMultilevel"/>
    <w:tmpl w:val="AD1C86C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004F13"/>
    <w:multiLevelType w:val="hybridMultilevel"/>
    <w:tmpl w:val="5712AD6C"/>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6A0B95"/>
    <w:multiLevelType w:val="multilevel"/>
    <w:tmpl w:val="E1DC608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nsid w:val="1A2D7773"/>
    <w:multiLevelType w:val="hybridMultilevel"/>
    <w:tmpl w:val="C0FAECE4"/>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000272"/>
    <w:multiLevelType w:val="hybridMultilevel"/>
    <w:tmpl w:val="EDDC9A5A"/>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E1B3BFB"/>
    <w:multiLevelType w:val="hybridMultilevel"/>
    <w:tmpl w:val="B7A4A0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F7C2160"/>
    <w:multiLevelType w:val="hybridMultilevel"/>
    <w:tmpl w:val="18F4B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1934E6C"/>
    <w:multiLevelType w:val="multilevel"/>
    <w:tmpl w:val="949A3C7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6355FE"/>
    <w:multiLevelType w:val="hybridMultilevel"/>
    <w:tmpl w:val="2B50E67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31A6795"/>
    <w:multiLevelType w:val="hybridMultilevel"/>
    <w:tmpl w:val="0CC68A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835F1A"/>
    <w:multiLevelType w:val="hybridMultilevel"/>
    <w:tmpl w:val="83F6E3E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81279FF"/>
    <w:multiLevelType w:val="hybridMultilevel"/>
    <w:tmpl w:val="F7AAC6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200141"/>
    <w:multiLevelType w:val="hybridMultilevel"/>
    <w:tmpl w:val="9AC28D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E896909"/>
    <w:multiLevelType w:val="multilevel"/>
    <w:tmpl w:val="815641FC"/>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2EBA630A"/>
    <w:multiLevelType w:val="hybridMultilevel"/>
    <w:tmpl w:val="DA98B00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EF64B51"/>
    <w:multiLevelType w:val="hybridMultilevel"/>
    <w:tmpl w:val="417807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1BA6874"/>
    <w:multiLevelType w:val="hybridMultilevel"/>
    <w:tmpl w:val="CFB25422"/>
    <w:lvl w:ilvl="0" w:tplc="0409000B">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9">
    <w:nsid w:val="31EB3702"/>
    <w:multiLevelType w:val="hybridMultilevel"/>
    <w:tmpl w:val="E92E16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24D6380"/>
    <w:multiLevelType w:val="hybridMultilevel"/>
    <w:tmpl w:val="1C4ACB0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BE2BEB"/>
    <w:multiLevelType w:val="hybridMultilevel"/>
    <w:tmpl w:val="0F523B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4CA6E4C"/>
    <w:multiLevelType w:val="hybridMultilevel"/>
    <w:tmpl w:val="5CBC26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5303760"/>
    <w:multiLevelType w:val="multilevel"/>
    <w:tmpl w:val="3B1AD6AA"/>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9791669"/>
    <w:multiLevelType w:val="multilevel"/>
    <w:tmpl w:val="BE7A0992"/>
    <w:lvl w:ilvl="0">
      <w:start w:val="1"/>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5">
    <w:nsid w:val="3A7D007B"/>
    <w:multiLevelType w:val="hybridMultilevel"/>
    <w:tmpl w:val="4204235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3E341731"/>
    <w:multiLevelType w:val="hybridMultilevel"/>
    <w:tmpl w:val="D8524D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EDE0F79"/>
    <w:multiLevelType w:val="hybridMultilevel"/>
    <w:tmpl w:val="8512A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406B79FD"/>
    <w:multiLevelType w:val="hybridMultilevel"/>
    <w:tmpl w:val="03869AF4"/>
    <w:lvl w:ilvl="0" w:tplc="4E32541A">
      <w:start w:val="1"/>
      <w:numFmt w:val="decimal"/>
      <w:lvlText w:val="%1、"/>
      <w:lvlJc w:val="left"/>
      <w:pPr>
        <w:ind w:left="502" w:hanging="360"/>
      </w:pPr>
      <w:rPr>
        <w:rFonts w:cs="楷体_GB2312"/>
        <w:b/>
        <w:color w:val="000000"/>
      </w:rPr>
    </w:lvl>
    <w:lvl w:ilvl="1" w:tplc="0409000B">
      <w:start w:val="1"/>
      <w:numFmt w:val="bullet"/>
      <w:lvlText w:val=""/>
      <w:lvlJc w:val="left"/>
      <w:pPr>
        <w:ind w:left="84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0FF4423"/>
    <w:multiLevelType w:val="hybridMultilevel"/>
    <w:tmpl w:val="4968AA16"/>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47B12422"/>
    <w:multiLevelType w:val="hybridMultilevel"/>
    <w:tmpl w:val="9BD241F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497A18F4"/>
    <w:multiLevelType w:val="hybridMultilevel"/>
    <w:tmpl w:val="32369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99E66BE"/>
    <w:multiLevelType w:val="hybridMultilevel"/>
    <w:tmpl w:val="C8DE90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A8F0C5F"/>
    <w:multiLevelType w:val="hybridMultilevel"/>
    <w:tmpl w:val="DC229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B1B1230"/>
    <w:multiLevelType w:val="hybridMultilevel"/>
    <w:tmpl w:val="2F16C9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4B3C72A5"/>
    <w:multiLevelType w:val="hybridMultilevel"/>
    <w:tmpl w:val="E5DE07A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B437F7F"/>
    <w:multiLevelType w:val="hybridMultilevel"/>
    <w:tmpl w:val="E65E4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DB856D0"/>
    <w:multiLevelType w:val="multilevel"/>
    <w:tmpl w:val="331C01B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8">
    <w:nsid w:val="4F181421"/>
    <w:multiLevelType w:val="hybridMultilevel"/>
    <w:tmpl w:val="5A5AC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18A5AA6"/>
    <w:multiLevelType w:val="hybridMultilevel"/>
    <w:tmpl w:val="46F6B9C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2210777"/>
    <w:multiLevelType w:val="hybridMultilevel"/>
    <w:tmpl w:val="0FE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547311DF"/>
    <w:multiLevelType w:val="hybridMultilevel"/>
    <w:tmpl w:val="BBA8C0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58BB365B"/>
    <w:multiLevelType w:val="hybridMultilevel"/>
    <w:tmpl w:val="FB523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BF525D"/>
    <w:multiLevelType w:val="hybridMultilevel"/>
    <w:tmpl w:val="12129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5D165150"/>
    <w:multiLevelType w:val="hybridMultilevel"/>
    <w:tmpl w:val="59989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FA61FBA"/>
    <w:multiLevelType w:val="hybridMultilevel"/>
    <w:tmpl w:val="C5D41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61CD4B59"/>
    <w:multiLevelType w:val="multilevel"/>
    <w:tmpl w:val="C3B45CB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1F12922"/>
    <w:multiLevelType w:val="hybridMultilevel"/>
    <w:tmpl w:val="55AC0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38401DC"/>
    <w:multiLevelType w:val="hybridMultilevel"/>
    <w:tmpl w:val="10362CD2"/>
    <w:lvl w:ilvl="0" w:tplc="FFFFFFFF">
      <w:start w:val="1"/>
      <w:numFmt w:val="bullet"/>
      <w:pStyle w:val="Itemarrow"/>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390"/>
        </w:tabs>
        <w:ind w:left="390" w:hanging="360"/>
      </w:pPr>
      <w:rPr>
        <w:rFonts w:ascii="Courier New" w:hAnsi="Courier New" w:cs="Courier New" w:hint="default"/>
      </w:rPr>
    </w:lvl>
    <w:lvl w:ilvl="2" w:tplc="FFFFFFFF">
      <w:start w:val="1"/>
      <w:numFmt w:val="bullet"/>
      <w:lvlText w:val=""/>
      <w:lvlJc w:val="left"/>
      <w:pPr>
        <w:tabs>
          <w:tab w:val="num" w:pos="1110"/>
        </w:tabs>
        <w:ind w:left="1110" w:hanging="360"/>
      </w:pPr>
      <w:rPr>
        <w:rFonts w:ascii="Wingdings" w:hAnsi="Wingdings" w:cs="Times New Roman" w:hint="default"/>
      </w:rPr>
    </w:lvl>
    <w:lvl w:ilvl="3" w:tplc="FFFFFFFF">
      <w:start w:val="1"/>
      <w:numFmt w:val="bullet"/>
      <w:lvlText w:val=""/>
      <w:lvlJc w:val="left"/>
      <w:pPr>
        <w:tabs>
          <w:tab w:val="num" w:pos="1830"/>
        </w:tabs>
        <w:ind w:left="1830" w:hanging="360"/>
      </w:pPr>
      <w:rPr>
        <w:rFonts w:ascii="Times New Roman" w:hAnsi="Times New Roman" w:cs="Times New Roman" w:hint="default"/>
      </w:rPr>
    </w:lvl>
    <w:lvl w:ilvl="4" w:tplc="FFFFFFFF">
      <w:start w:val="1"/>
      <w:numFmt w:val="bullet"/>
      <w:lvlText w:val="o"/>
      <w:lvlJc w:val="left"/>
      <w:pPr>
        <w:tabs>
          <w:tab w:val="num" w:pos="2550"/>
        </w:tabs>
        <w:ind w:left="2550" w:hanging="360"/>
      </w:pPr>
      <w:rPr>
        <w:rFonts w:ascii="Courier New" w:hAnsi="Courier New" w:cs="Courier New" w:hint="default"/>
      </w:rPr>
    </w:lvl>
    <w:lvl w:ilvl="5" w:tplc="FFFFFFFF">
      <w:start w:val="1"/>
      <w:numFmt w:val="bullet"/>
      <w:lvlText w:val=""/>
      <w:lvlJc w:val="left"/>
      <w:pPr>
        <w:tabs>
          <w:tab w:val="num" w:pos="3270"/>
        </w:tabs>
        <w:ind w:left="3270" w:hanging="360"/>
      </w:pPr>
      <w:rPr>
        <w:rFonts w:ascii="Wingdings" w:hAnsi="Wingdings" w:cs="Times New Roman" w:hint="default"/>
      </w:rPr>
    </w:lvl>
    <w:lvl w:ilvl="6" w:tplc="FFFFFFFF">
      <w:start w:val="1"/>
      <w:numFmt w:val="bullet"/>
      <w:lvlText w:val=""/>
      <w:lvlJc w:val="left"/>
      <w:pPr>
        <w:tabs>
          <w:tab w:val="num" w:pos="3990"/>
        </w:tabs>
        <w:ind w:left="3990" w:hanging="360"/>
      </w:pPr>
      <w:rPr>
        <w:rFonts w:ascii="Times New Roman" w:hAnsi="Times New Roman" w:cs="Times New Roman" w:hint="default"/>
      </w:rPr>
    </w:lvl>
    <w:lvl w:ilvl="7" w:tplc="FFFFFFFF">
      <w:start w:val="1"/>
      <w:numFmt w:val="bullet"/>
      <w:lvlText w:val="o"/>
      <w:lvlJc w:val="left"/>
      <w:pPr>
        <w:tabs>
          <w:tab w:val="num" w:pos="4710"/>
        </w:tabs>
        <w:ind w:left="4710" w:hanging="360"/>
      </w:pPr>
      <w:rPr>
        <w:rFonts w:ascii="Courier New" w:hAnsi="Courier New" w:cs="Courier New" w:hint="default"/>
      </w:rPr>
    </w:lvl>
    <w:lvl w:ilvl="8" w:tplc="FFFFFFFF">
      <w:start w:val="1"/>
      <w:numFmt w:val="bullet"/>
      <w:lvlText w:val=""/>
      <w:lvlJc w:val="left"/>
      <w:pPr>
        <w:tabs>
          <w:tab w:val="num" w:pos="5430"/>
        </w:tabs>
        <w:ind w:left="5430" w:hanging="360"/>
      </w:pPr>
      <w:rPr>
        <w:rFonts w:ascii="Wingdings" w:hAnsi="Wingdings" w:cs="Times New Roman" w:hint="default"/>
      </w:rPr>
    </w:lvl>
  </w:abstractNum>
  <w:abstractNum w:abstractNumId="59">
    <w:nsid w:val="64CB1A9B"/>
    <w:multiLevelType w:val="hybridMultilevel"/>
    <w:tmpl w:val="E2DA7E9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8317DA4"/>
    <w:multiLevelType w:val="hybridMultilevel"/>
    <w:tmpl w:val="97F289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6D4F327F"/>
    <w:multiLevelType w:val="hybridMultilevel"/>
    <w:tmpl w:val="FD844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26551C5"/>
    <w:multiLevelType w:val="multilevel"/>
    <w:tmpl w:val="951CF3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3">
    <w:nsid w:val="73C7649A"/>
    <w:multiLevelType w:val="hybridMultilevel"/>
    <w:tmpl w:val="7ADA6F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74D2748F"/>
    <w:multiLevelType w:val="hybridMultilevel"/>
    <w:tmpl w:val="D7A4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4D72B4E"/>
    <w:multiLevelType w:val="hybridMultilevel"/>
    <w:tmpl w:val="29364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63C3DE2"/>
    <w:multiLevelType w:val="hybridMultilevel"/>
    <w:tmpl w:val="92A8C3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76D5D7E"/>
    <w:multiLevelType w:val="hybridMultilevel"/>
    <w:tmpl w:val="037ADF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nsid w:val="77CE697F"/>
    <w:multiLevelType w:val="hybridMultilevel"/>
    <w:tmpl w:val="3A0EBD54"/>
    <w:lvl w:ilvl="0" w:tplc="4E32541A">
      <w:start w:val="1"/>
      <w:numFmt w:val="decimal"/>
      <w:lvlText w:val="%1、"/>
      <w:lvlJc w:val="left"/>
      <w:pPr>
        <w:ind w:left="360" w:hanging="360"/>
      </w:pPr>
      <w:rPr>
        <w:rFonts w:cs="楷体_GB2312" w:hint="default"/>
        <w:b/>
        <w:color w:val="000000"/>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EC46760"/>
    <w:multiLevelType w:val="hybridMultilevel"/>
    <w:tmpl w:val="1F1A9A8E"/>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FBA4E2B"/>
    <w:multiLevelType w:val="hybridMultilevel"/>
    <w:tmpl w:val="03F08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9"/>
  </w:num>
  <w:num w:numId="3">
    <w:abstractNumId w:val="39"/>
  </w:num>
  <w:num w:numId="4">
    <w:abstractNumId w:val="42"/>
  </w:num>
  <w:num w:numId="5">
    <w:abstractNumId w:val="22"/>
  </w:num>
  <w:num w:numId="6">
    <w:abstractNumId w:val="48"/>
  </w:num>
  <w:num w:numId="7">
    <w:abstractNumId w:val="30"/>
  </w:num>
  <w:num w:numId="8">
    <w:abstractNumId w:val="13"/>
  </w:num>
  <w:num w:numId="9">
    <w:abstractNumId w:val="40"/>
  </w:num>
  <w:num w:numId="10">
    <w:abstractNumId w:val="35"/>
  </w:num>
  <w:num w:numId="11">
    <w:abstractNumId w:val="38"/>
  </w:num>
  <w:num w:numId="1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4"/>
  </w:num>
  <w:num w:numId="14">
    <w:abstractNumId w:val="20"/>
  </w:num>
  <w:num w:numId="15">
    <w:abstractNumId w:val="49"/>
  </w:num>
  <w:num w:numId="16">
    <w:abstractNumId w:val="66"/>
  </w:num>
  <w:num w:numId="17">
    <w:abstractNumId w:val="46"/>
  </w:num>
  <w:num w:numId="18">
    <w:abstractNumId w:val="8"/>
  </w:num>
  <w:num w:numId="19">
    <w:abstractNumId w:val="68"/>
  </w:num>
  <w:num w:numId="20">
    <w:abstractNumId w:val="36"/>
  </w:num>
  <w:num w:numId="21">
    <w:abstractNumId w:val="65"/>
  </w:num>
  <w:num w:numId="22">
    <w:abstractNumId w:val="5"/>
  </w:num>
  <w:num w:numId="23">
    <w:abstractNumId w:val="60"/>
  </w:num>
  <w:num w:numId="24">
    <w:abstractNumId w:val="0"/>
  </w:num>
  <w:num w:numId="25">
    <w:abstractNumId w:val="53"/>
  </w:num>
  <w:num w:numId="26">
    <w:abstractNumId w:val="50"/>
  </w:num>
  <w:num w:numId="27">
    <w:abstractNumId w:val="26"/>
  </w:num>
  <w:num w:numId="28">
    <w:abstractNumId w:val="45"/>
  </w:num>
  <w:num w:numId="29">
    <w:abstractNumId w:val="21"/>
  </w:num>
  <w:num w:numId="30">
    <w:abstractNumId w:val="61"/>
  </w:num>
  <w:num w:numId="31">
    <w:abstractNumId w:val="14"/>
  </w:num>
  <w:num w:numId="32">
    <w:abstractNumId w:val="70"/>
  </w:num>
  <w:num w:numId="33">
    <w:abstractNumId w:val="52"/>
  </w:num>
  <w:num w:numId="34">
    <w:abstractNumId w:val="43"/>
  </w:num>
  <w:num w:numId="35">
    <w:abstractNumId w:val="6"/>
  </w:num>
  <w:num w:numId="36">
    <w:abstractNumId w:val="69"/>
  </w:num>
  <w:num w:numId="37">
    <w:abstractNumId w:val="2"/>
  </w:num>
  <w:num w:numId="38">
    <w:abstractNumId w:val="59"/>
  </w:num>
  <w:num w:numId="39">
    <w:abstractNumId w:val="32"/>
  </w:num>
  <w:num w:numId="40">
    <w:abstractNumId w:val="56"/>
  </w:num>
  <w:num w:numId="41">
    <w:abstractNumId w:val="1"/>
  </w:num>
  <w:num w:numId="42">
    <w:abstractNumId w:val="9"/>
  </w:num>
  <w:num w:numId="43">
    <w:abstractNumId w:val="25"/>
  </w:num>
  <w:num w:numId="44">
    <w:abstractNumId w:val="33"/>
  </w:num>
  <w:num w:numId="45">
    <w:abstractNumId w:val="4"/>
  </w:num>
  <w:num w:numId="46">
    <w:abstractNumId w:val="3"/>
  </w:num>
  <w:num w:numId="47">
    <w:abstractNumId w:val="55"/>
  </w:num>
  <w:num w:numId="48">
    <w:abstractNumId w:val="19"/>
  </w:num>
  <w:num w:numId="49">
    <w:abstractNumId w:val="15"/>
  </w:num>
  <w:num w:numId="50">
    <w:abstractNumId w:val="16"/>
  </w:num>
  <w:num w:numId="51">
    <w:abstractNumId w:val="12"/>
  </w:num>
  <w:num w:numId="52">
    <w:abstractNumId w:val="57"/>
  </w:num>
  <w:num w:numId="53">
    <w:abstractNumId w:val="47"/>
  </w:num>
  <w:num w:numId="54">
    <w:abstractNumId w:val="51"/>
  </w:num>
  <w:num w:numId="55">
    <w:abstractNumId w:val="11"/>
  </w:num>
  <w:num w:numId="56">
    <w:abstractNumId w:val="18"/>
  </w:num>
  <w:num w:numId="57">
    <w:abstractNumId w:val="41"/>
  </w:num>
  <w:num w:numId="58">
    <w:abstractNumId w:val="54"/>
  </w:num>
  <w:num w:numId="59">
    <w:abstractNumId w:val="34"/>
  </w:num>
  <w:num w:numId="60">
    <w:abstractNumId w:val="62"/>
  </w:num>
  <w:num w:numId="61">
    <w:abstractNumId w:val="67"/>
  </w:num>
  <w:num w:numId="62">
    <w:abstractNumId w:val="63"/>
  </w:num>
  <w:num w:numId="63">
    <w:abstractNumId w:val="27"/>
  </w:num>
  <w:num w:numId="64">
    <w:abstractNumId w:val="24"/>
  </w:num>
  <w:num w:numId="65">
    <w:abstractNumId w:val="58"/>
  </w:num>
  <w:num w:numId="66">
    <w:abstractNumId w:val="17"/>
  </w:num>
  <w:num w:numId="67">
    <w:abstractNumId w:val="44"/>
  </w:num>
  <w:num w:numId="68">
    <w:abstractNumId w:val="37"/>
  </w:num>
  <w:num w:numId="69">
    <w:abstractNumId w:val="7"/>
  </w:num>
  <w:num w:numId="70">
    <w:abstractNumId w:val="23"/>
  </w:num>
  <w:num w:numId="71">
    <w:abstractNumId w:val="31"/>
  </w:num>
  <w:num w:numId="72">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1C"/>
    <w:rsid w:val="000059FE"/>
    <w:rsid w:val="00007F11"/>
    <w:rsid w:val="00041195"/>
    <w:rsid w:val="000417CE"/>
    <w:rsid w:val="000436FA"/>
    <w:rsid w:val="00051E72"/>
    <w:rsid w:val="00090615"/>
    <w:rsid w:val="00095F8F"/>
    <w:rsid w:val="000A28FD"/>
    <w:rsid w:val="000A697E"/>
    <w:rsid w:val="000B7A31"/>
    <w:rsid w:val="000C39FE"/>
    <w:rsid w:val="000C3D7A"/>
    <w:rsid w:val="000C40D7"/>
    <w:rsid w:val="000D22C2"/>
    <w:rsid w:val="000E1A81"/>
    <w:rsid w:val="000E68D6"/>
    <w:rsid w:val="000F65C4"/>
    <w:rsid w:val="0011393E"/>
    <w:rsid w:val="00121852"/>
    <w:rsid w:val="00121F10"/>
    <w:rsid w:val="0012352B"/>
    <w:rsid w:val="00130BD2"/>
    <w:rsid w:val="00135913"/>
    <w:rsid w:val="00135DC1"/>
    <w:rsid w:val="001649DD"/>
    <w:rsid w:val="00171D04"/>
    <w:rsid w:val="00181244"/>
    <w:rsid w:val="001C3BC5"/>
    <w:rsid w:val="001C6AFB"/>
    <w:rsid w:val="001E46DB"/>
    <w:rsid w:val="001E799E"/>
    <w:rsid w:val="001F59FA"/>
    <w:rsid w:val="002143E5"/>
    <w:rsid w:val="00242F3B"/>
    <w:rsid w:val="00263A36"/>
    <w:rsid w:val="00272E47"/>
    <w:rsid w:val="002762B3"/>
    <w:rsid w:val="00285235"/>
    <w:rsid w:val="00292F2C"/>
    <w:rsid w:val="002B18F8"/>
    <w:rsid w:val="002B57E5"/>
    <w:rsid w:val="002C2D52"/>
    <w:rsid w:val="002D357B"/>
    <w:rsid w:val="002E3D72"/>
    <w:rsid w:val="003043F2"/>
    <w:rsid w:val="0031154A"/>
    <w:rsid w:val="003174C0"/>
    <w:rsid w:val="00321614"/>
    <w:rsid w:val="003275A3"/>
    <w:rsid w:val="00363BFB"/>
    <w:rsid w:val="003679BE"/>
    <w:rsid w:val="00371705"/>
    <w:rsid w:val="003A1909"/>
    <w:rsid w:val="003A3077"/>
    <w:rsid w:val="003A47ED"/>
    <w:rsid w:val="003B6E0F"/>
    <w:rsid w:val="003C7BA0"/>
    <w:rsid w:val="003D3B48"/>
    <w:rsid w:val="00445D16"/>
    <w:rsid w:val="00473685"/>
    <w:rsid w:val="004C172D"/>
    <w:rsid w:val="004F1C71"/>
    <w:rsid w:val="00512DA4"/>
    <w:rsid w:val="005336AF"/>
    <w:rsid w:val="00543364"/>
    <w:rsid w:val="00560618"/>
    <w:rsid w:val="0057548E"/>
    <w:rsid w:val="005860AE"/>
    <w:rsid w:val="00587AEC"/>
    <w:rsid w:val="005A5F06"/>
    <w:rsid w:val="005C5D81"/>
    <w:rsid w:val="00631E2F"/>
    <w:rsid w:val="00632901"/>
    <w:rsid w:val="00651DAE"/>
    <w:rsid w:val="00655AF3"/>
    <w:rsid w:val="00657C45"/>
    <w:rsid w:val="006751DB"/>
    <w:rsid w:val="00681D58"/>
    <w:rsid w:val="00690678"/>
    <w:rsid w:val="006A0963"/>
    <w:rsid w:val="006A1481"/>
    <w:rsid w:val="006D3626"/>
    <w:rsid w:val="006D4313"/>
    <w:rsid w:val="006E21E5"/>
    <w:rsid w:val="006E39ED"/>
    <w:rsid w:val="006E4565"/>
    <w:rsid w:val="006E522E"/>
    <w:rsid w:val="006F1D3B"/>
    <w:rsid w:val="00724812"/>
    <w:rsid w:val="00734294"/>
    <w:rsid w:val="0075251C"/>
    <w:rsid w:val="00755C02"/>
    <w:rsid w:val="007627A3"/>
    <w:rsid w:val="00764A8B"/>
    <w:rsid w:val="00770873"/>
    <w:rsid w:val="00774DC8"/>
    <w:rsid w:val="00776FAE"/>
    <w:rsid w:val="00782C2C"/>
    <w:rsid w:val="00786120"/>
    <w:rsid w:val="0079799D"/>
    <w:rsid w:val="007A3413"/>
    <w:rsid w:val="007A4276"/>
    <w:rsid w:val="007C3B1A"/>
    <w:rsid w:val="007C4CE5"/>
    <w:rsid w:val="007D017E"/>
    <w:rsid w:val="007D6574"/>
    <w:rsid w:val="007D74FC"/>
    <w:rsid w:val="00802CD9"/>
    <w:rsid w:val="00850D72"/>
    <w:rsid w:val="00860BF5"/>
    <w:rsid w:val="00861BEB"/>
    <w:rsid w:val="00861FA8"/>
    <w:rsid w:val="00865E9A"/>
    <w:rsid w:val="008723E5"/>
    <w:rsid w:val="008979FA"/>
    <w:rsid w:val="008A356B"/>
    <w:rsid w:val="008A3A14"/>
    <w:rsid w:val="008A5358"/>
    <w:rsid w:val="008A57CD"/>
    <w:rsid w:val="008C627D"/>
    <w:rsid w:val="008E7CE6"/>
    <w:rsid w:val="0090208F"/>
    <w:rsid w:val="00903174"/>
    <w:rsid w:val="009111FB"/>
    <w:rsid w:val="0091673D"/>
    <w:rsid w:val="0091745D"/>
    <w:rsid w:val="00933B03"/>
    <w:rsid w:val="009361D1"/>
    <w:rsid w:val="00953203"/>
    <w:rsid w:val="00984CFD"/>
    <w:rsid w:val="0099298F"/>
    <w:rsid w:val="0099597F"/>
    <w:rsid w:val="009A422E"/>
    <w:rsid w:val="009B45D6"/>
    <w:rsid w:val="009B5A34"/>
    <w:rsid w:val="009D423A"/>
    <w:rsid w:val="009E55C0"/>
    <w:rsid w:val="009E7782"/>
    <w:rsid w:val="009F1DEA"/>
    <w:rsid w:val="009F448F"/>
    <w:rsid w:val="00A04085"/>
    <w:rsid w:val="00A04BF2"/>
    <w:rsid w:val="00A05912"/>
    <w:rsid w:val="00A059B2"/>
    <w:rsid w:val="00A215BC"/>
    <w:rsid w:val="00A37DFF"/>
    <w:rsid w:val="00A413F5"/>
    <w:rsid w:val="00A442C5"/>
    <w:rsid w:val="00A503B5"/>
    <w:rsid w:val="00A57F1B"/>
    <w:rsid w:val="00A74730"/>
    <w:rsid w:val="00A84605"/>
    <w:rsid w:val="00A9104E"/>
    <w:rsid w:val="00A96E64"/>
    <w:rsid w:val="00AB2B76"/>
    <w:rsid w:val="00AE1A5B"/>
    <w:rsid w:val="00AE70E4"/>
    <w:rsid w:val="00B02317"/>
    <w:rsid w:val="00B102C5"/>
    <w:rsid w:val="00B1262E"/>
    <w:rsid w:val="00B2741B"/>
    <w:rsid w:val="00B30454"/>
    <w:rsid w:val="00B44DF8"/>
    <w:rsid w:val="00B517EB"/>
    <w:rsid w:val="00B90E30"/>
    <w:rsid w:val="00BA015D"/>
    <w:rsid w:val="00BA0B71"/>
    <w:rsid w:val="00BB4D58"/>
    <w:rsid w:val="00BC0146"/>
    <w:rsid w:val="00BC7E89"/>
    <w:rsid w:val="00BE2255"/>
    <w:rsid w:val="00C0771E"/>
    <w:rsid w:val="00C26045"/>
    <w:rsid w:val="00C353D0"/>
    <w:rsid w:val="00C66D35"/>
    <w:rsid w:val="00C73FDC"/>
    <w:rsid w:val="00C76C96"/>
    <w:rsid w:val="00C818E5"/>
    <w:rsid w:val="00C85950"/>
    <w:rsid w:val="00C977D6"/>
    <w:rsid w:val="00CD043D"/>
    <w:rsid w:val="00CD3599"/>
    <w:rsid w:val="00CD4399"/>
    <w:rsid w:val="00CD5E2D"/>
    <w:rsid w:val="00CE5999"/>
    <w:rsid w:val="00D100DB"/>
    <w:rsid w:val="00D33010"/>
    <w:rsid w:val="00D443AF"/>
    <w:rsid w:val="00D55722"/>
    <w:rsid w:val="00D71170"/>
    <w:rsid w:val="00D83F5E"/>
    <w:rsid w:val="00D86068"/>
    <w:rsid w:val="00D87ABA"/>
    <w:rsid w:val="00DB1FC7"/>
    <w:rsid w:val="00DB5735"/>
    <w:rsid w:val="00DB66F0"/>
    <w:rsid w:val="00DC29EE"/>
    <w:rsid w:val="00DD2E87"/>
    <w:rsid w:val="00E10B42"/>
    <w:rsid w:val="00E17F35"/>
    <w:rsid w:val="00E23FB0"/>
    <w:rsid w:val="00E30C0E"/>
    <w:rsid w:val="00E53B28"/>
    <w:rsid w:val="00E837DD"/>
    <w:rsid w:val="00E91782"/>
    <w:rsid w:val="00EA3B71"/>
    <w:rsid w:val="00EC09F8"/>
    <w:rsid w:val="00EC38FB"/>
    <w:rsid w:val="00EC48A5"/>
    <w:rsid w:val="00EE7264"/>
    <w:rsid w:val="00EE7FA8"/>
    <w:rsid w:val="00EF1C95"/>
    <w:rsid w:val="00EF27D2"/>
    <w:rsid w:val="00F00E78"/>
    <w:rsid w:val="00F02B5D"/>
    <w:rsid w:val="00F15D9F"/>
    <w:rsid w:val="00F2003B"/>
    <w:rsid w:val="00F431AA"/>
    <w:rsid w:val="00F47C90"/>
    <w:rsid w:val="00F77E5D"/>
    <w:rsid w:val="00F907D7"/>
    <w:rsid w:val="00F91A6B"/>
    <w:rsid w:val="00FC07AB"/>
    <w:rsid w:val="00FC0898"/>
    <w:rsid w:val="00FD2A4F"/>
    <w:rsid w:val="00FE746A"/>
    <w:rsid w:val="00FF12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734294"/>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73429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734294"/>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71">
    <w:name w:val="样式7"/>
    <w:rsid w:val="00734294"/>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81">
    <w:name w:val="样式8"/>
    <w:rsid w:val="00734294"/>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734294"/>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rsid w:val="00734294"/>
    <w:rPr>
      <w:rFonts w:ascii="Times New Roman" w:eastAsia="宋体" w:hAnsi="Times New Roman" w:cs="Times New Roman"/>
      <w:kern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734294"/>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73429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734294"/>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71">
    <w:name w:val="样式7"/>
    <w:rsid w:val="00734294"/>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81">
    <w:name w:val="样式8"/>
    <w:rsid w:val="00734294"/>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734294"/>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rsid w:val="00734294"/>
    <w:rPr>
      <w:rFonts w:ascii="Times New Roman" w:eastAsia="宋体" w:hAnsi="Times New Roman" w:cs="Times New Roman"/>
      <w:kern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2838C-DC03-4130-99F4-D876DA060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57</Words>
  <Characters>325</Characters>
  <Application>Microsoft Office Word</Application>
  <DocSecurity>0</DocSecurity>
  <Lines>2</Lines>
  <Paragraphs>1</Paragraphs>
  <ScaleCrop>false</ScaleCrop>
  <Company>Sky123.Org</Company>
  <LinksUpToDate>false</LinksUpToDate>
  <CharactersWithSpaces>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cpglb</dc:creator>
  <cp:lastModifiedBy>yaling.he(何娅玲)</cp:lastModifiedBy>
  <cp:revision>15</cp:revision>
  <dcterms:created xsi:type="dcterms:W3CDTF">2016-08-17T08:15:00Z</dcterms:created>
  <dcterms:modified xsi:type="dcterms:W3CDTF">2016-12-15T08:18:00Z</dcterms:modified>
</cp:coreProperties>
</file>